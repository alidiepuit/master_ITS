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9CB" w:rsidRPr="002C442A" w:rsidRDefault="00001127">
      <w:pPr>
        <w:spacing w:before="64"/>
        <w:ind w:left="2133" w:right="2153"/>
        <w:jc w:val="center"/>
        <w:rPr>
          <w:sz w:val="28"/>
          <w:szCs w:val="28"/>
        </w:rPr>
      </w:pPr>
      <w:bookmarkStart w:id="0" w:name="_GoBack"/>
      <w:bookmarkEnd w:id="0"/>
      <w:r w:rsidRPr="002C442A">
        <w:rPr>
          <w:b/>
          <w:sz w:val="28"/>
          <w:szCs w:val="28"/>
        </w:rPr>
        <w:t>Q</w:t>
      </w:r>
      <w:r w:rsidRPr="002C442A">
        <w:rPr>
          <w:b/>
          <w:spacing w:val="-1"/>
          <w:sz w:val="28"/>
          <w:szCs w:val="28"/>
        </w:rPr>
        <w:t>U</w:t>
      </w:r>
      <w:r w:rsidRPr="002C442A">
        <w:rPr>
          <w:b/>
          <w:sz w:val="28"/>
          <w:szCs w:val="28"/>
        </w:rPr>
        <w:t>Y</w:t>
      </w:r>
      <w:r w:rsidRPr="002C442A">
        <w:rPr>
          <w:b/>
          <w:spacing w:val="-1"/>
          <w:sz w:val="28"/>
          <w:szCs w:val="28"/>
        </w:rPr>
        <w:t xml:space="preserve"> </w:t>
      </w:r>
      <w:r w:rsidRPr="002C442A">
        <w:rPr>
          <w:b/>
          <w:spacing w:val="-2"/>
          <w:sz w:val="28"/>
          <w:szCs w:val="28"/>
        </w:rPr>
        <w:t>Đ</w:t>
      </w:r>
      <w:r w:rsidRPr="002C442A">
        <w:rPr>
          <w:b/>
          <w:spacing w:val="1"/>
          <w:sz w:val="28"/>
          <w:szCs w:val="28"/>
        </w:rPr>
        <w:t>Ị</w:t>
      </w:r>
      <w:r w:rsidRPr="002C442A">
        <w:rPr>
          <w:b/>
          <w:spacing w:val="-1"/>
          <w:sz w:val="28"/>
          <w:szCs w:val="28"/>
        </w:rPr>
        <w:t>N</w:t>
      </w:r>
      <w:r w:rsidRPr="002C442A">
        <w:rPr>
          <w:b/>
          <w:sz w:val="28"/>
          <w:szCs w:val="28"/>
        </w:rPr>
        <w:t xml:space="preserve">H </w:t>
      </w:r>
      <w:r w:rsidRPr="002C442A">
        <w:rPr>
          <w:b/>
          <w:spacing w:val="-1"/>
          <w:sz w:val="28"/>
          <w:szCs w:val="28"/>
        </w:rPr>
        <w:t>V</w:t>
      </w:r>
      <w:r w:rsidRPr="002C442A">
        <w:rPr>
          <w:b/>
          <w:sz w:val="28"/>
          <w:szCs w:val="28"/>
        </w:rPr>
        <w:t xml:space="preserve">Ề </w:t>
      </w:r>
      <w:r w:rsidRPr="002C442A">
        <w:rPr>
          <w:b/>
          <w:spacing w:val="-1"/>
          <w:sz w:val="28"/>
          <w:szCs w:val="28"/>
        </w:rPr>
        <w:t>Đ</w:t>
      </w:r>
      <w:r w:rsidRPr="002C442A">
        <w:rPr>
          <w:b/>
          <w:sz w:val="28"/>
          <w:szCs w:val="28"/>
        </w:rPr>
        <w:t>Ề</w:t>
      </w:r>
      <w:r w:rsidRPr="002C442A">
        <w:rPr>
          <w:b/>
          <w:spacing w:val="2"/>
          <w:sz w:val="28"/>
          <w:szCs w:val="28"/>
        </w:rPr>
        <w:t xml:space="preserve"> </w:t>
      </w:r>
      <w:r w:rsidRPr="002C442A">
        <w:rPr>
          <w:b/>
          <w:spacing w:val="-1"/>
          <w:w w:val="93"/>
          <w:sz w:val="28"/>
          <w:szCs w:val="28"/>
        </w:rPr>
        <w:t>C</w:t>
      </w:r>
      <w:r w:rsidR="000A40C9" w:rsidRPr="002C442A">
        <w:rPr>
          <w:b/>
          <w:w w:val="93"/>
          <w:sz w:val="28"/>
          <w:szCs w:val="28"/>
        </w:rPr>
        <w:t>Ư</w:t>
      </w:r>
      <w:r w:rsidRPr="002C442A">
        <w:rPr>
          <w:b/>
          <w:w w:val="93"/>
          <w:sz w:val="28"/>
          <w:szCs w:val="28"/>
        </w:rPr>
        <w:t>Ơ</w:t>
      </w:r>
      <w:r w:rsidRPr="002C442A">
        <w:rPr>
          <w:b/>
          <w:spacing w:val="-1"/>
          <w:w w:val="93"/>
          <w:sz w:val="28"/>
          <w:szCs w:val="28"/>
        </w:rPr>
        <w:t>N</w:t>
      </w:r>
      <w:r w:rsidRPr="002C442A">
        <w:rPr>
          <w:b/>
          <w:w w:val="93"/>
          <w:sz w:val="28"/>
          <w:szCs w:val="28"/>
        </w:rPr>
        <w:t>G</w:t>
      </w:r>
      <w:r w:rsidRPr="002C442A">
        <w:rPr>
          <w:b/>
          <w:spacing w:val="13"/>
          <w:w w:val="93"/>
          <w:sz w:val="28"/>
          <w:szCs w:val="28"/>
        </w:rPr>
        <w:t xml:space="preserve"> </w:t>
      </w:r>
      <w:r w:rsidRPr="002C442A">
        <w:rPr>
          <w:b/>
          <w:sz w:val="28"/>
          <w:szCs w:val="28"/>
        </w:rPr>
        <w:t>L</w:t>
      </w:r>
      <w:r w:rsidRPr="002C442A">
        <w:rPr>
          <w:b/>
          <w:spacing w:val="-2"/>
          <w:sz w:val="28"/>
          <w:szCs w:val="28"/>
        </w:rPr>
        <w:t>U</w:t>
      </w:r>
      <w:r w:rsidRPr="002C442A">
        <w:rPr>
          <w:b/>
          <w:spacing w:val="-1"/>
          <w:sz w:val="28"/>
          <w:szCs w:val="28"/>
        </w:rPr>
        <w:t>Ậ</w:t>
      </w:r>
      <w:r w:rsidRPr="002C442A">
        <w:rPr>
          <w:b/>
          <w:sz w:val="28"/>
          <w:szCs w:val="28"/>
        </w:rPr>
        <w:t>N</w:t>
      </w:r>
      <w:r w:rsidRPr="002C442A">
        <w:rPr>
          <w:b/>
          <w:spacing w:val="-1"/>
          <w:sz w:val="28"/>
          <w:szCs w:val="28"/>
        </w:rPr>
        <w:t xml:space="preserve"> </w:t>
      </w:r>
      <w:r w:rsidRPr="002C442A">
        <w:rPr>
          <w:b/>
          <w:spacing w:val="-2"/>
          <w:sz w:val="28"/>
          <w:szCs w:val="28"/>
        </w:rPr>
        <w:t>V</w:t>
      </w:r>
      <w:r w:rsidRPr="002C442A">
        <w:rPr>
          <w:b/>
          <w:spacing w:val="1"/>
          <w:sz w:val="28"/>
          <w:szCs w:val="28"/>
        </w:rPr>
        <w:t>Ă</w:t>
      </w:r>
      <w:r w:rsidRPr="002C442A">
        <w:rPr>
          <w:b/>
          <w:sz w:val="28"/>
          <w:szCs w:val="28"/>
        </w:rPr>
        <w:t>N</w:t>
      </w:r>
      <w:r w:rsidRPr="002C442A">
        <w:rPr>
          <w:b/>
          <w:spacing w:val="-1"/>
          <w:sz w:val="28"/>
          <w:szCs w:val="28"/>
        </w:rPr>
        <w:t xml:space="preserve"> </w:t>
      </w:r>
      <w:r w:rsidRPr="002C442A">
        <w:rPr>
          <w:b/>
          <w:sz w:val="28"/>
          <w:szCs w:val="28"/>
        </w:rPr>
        <w:t>TH</w:t>
      </w:r>
      <w:r w:rsidRPr="002C442A">
        <w:rPr>
          <w:b/>
          <w:spacing w:val="-2"/>
          <w:sz w:val="28"/>
          <w:szCs w:val="28"/>
        </w:rPr>
        <w:t>Ạ</w:t>
      </w:r>
      <w:r w:rsidRPr="002C442A">
        <w:rPr>
          <w:b/>
          <w:sz w:val="28"/>
          <w:szCs w:val="28"/>
        </w:rPr>
        <w:t>C</w:t>
      </w:r>
      <w:r w:rsidRPr="002C442A">
        <w:rPr>
          <w:b/>
          <w:spacing w:val="-1"/>
          <w:sz w:val="28"/>
          <w:szCs w:val="28"/>
        </w:rPr>
        <w:t xml:space="preserve"> </w:t>
      </w:r>
      <w:r w:rsidRPr="002C442A">
        <w:rPr>
          <w:b/>
          <w:sz w:val="28"/>
          <w:szCs w:val="28"/>
        </w:rPr>
        <w:t>SỸ</w:t>
      </w:r>
    </w:p>
    <w:p w:rsidR="009329CB" w:rsidRPr="002C442A" w:rsidRDefault="009329CB">
      <w:pPr>
        <w:spacing w:before="15" w:line="260" w:lineRule="exact"/>
        <w:rPr>
          <w:sz w:val="26"/>
          <w:szCs w:val="26"/>
        </w:rPr>
      </w:pPr>
    </w:p>
    <w:p w:rsidR="009329CB" w:rsidRDefault="00001127">
      <w:pPr>
        <w:spacing w:line="480" w:lineRule="auto"/>
        <w:ind w:left="100" w:right="1712" w:firstLine="1632"/>
        <w:rPr>
          <w:b/>
          <w:sz w:val="24"/>
          <w:szCs w:val="24"/>
        </w:rPr>
      </w:pPr>
      <w:r w:rsidRPr="002C442A">
        <w:rPr>
          <w:b/>
          <w:sz w:val="24"/>
          <w:szCs w:val="24"/>
        </w:rPr>
        <w:t xml:space="preserve">ĐỀ </w:t>
      </w:r>
      <w:r w:rsidRPr="002C442A">
        <w:rPr>
          <w:b/>
          <w:w w:val="93"/>
          <w:sz w:val="24"/>
          <w:szCs w:val="24"/>
        </w:rPr>
        <w:t>C</w:t>
      </w:r>
      <w:r w:rsidR="000A40C9" w:rsidRPr="002C442A">
        <w:rPr>
          <w:b/>
          <w:w w:val="93"/>
          <w:sz w:val="24"/>
          <w:szCs w:val="24"/>
        </w:rPr>
        <w:t>Ư</w:t>
      </w:r>
      <w:r w:rsidRPr="002C442A">
        <w:rPr>
          <w:b/>
          <w:w w:val="93"/>
          <w:sz w:val="24"/>
          <w:szCs w:val="24"/>
        </w:rPr>
        <w:t>ƠNG</w:t>
      </w:r>
      <w:r w:rsidRPr="002C442A">
        <w:rPr>
          <w:b/>
          <w:spacing w:val="6"/>
          <w:w w:val="93"/>
          <w:sz w:val="24"/>
          <w:szCs w:val="24"/>
        </w:rPr>
        <w:t xml:space="preserve"> </w:t>
      </w:r>
      <w:r w:rsidRPr="002C442A">
        <w:rPr>
          <w:b/>
          <w:sz w:val="24"/>
          <w:szCs w:val="24"/>
        </w:rPr>
        <w:t>LU</w:t>
      </w:r>
      <w:r w:rsidRPr="002C442A">
        <w:rPr>
          <w:b/>
          <w:spacing w:val="-1"/>
          <w:sz w:val="24"/>
          <w:szCs w:val="24"/>
        </w:rPr>
        <w:t>Ậ</w:t>
      </w:r>
      <w:r w:rsidRPr="002C442A">
        <w:rPr>
          <w:b/>
          <w:sz w:val="24"/>
          <w:szCs w:val="24"/>
        </w:rPr>
        <w:t xml:space="preserve">N </w:t>
      </w:r>
      <w:r w:rsidRPr="002C442A">
        <w:rPr>
          <w:b/>
          <w:spacing w:val="-1"/>
          <w:sz w:val="24"/>
          <w:szCs w:val="24"/>
        </w:rPr>
        <w:t>V</w:t>
      </w:r>
      <w:r w:rsidRPr="002C442A">
        <w:rPr>
          <w:b/>
          <w:spacing w:val="2"/>
          <w:sz w:val="24"/>
          <w:szCs w:val="24"/>
        </w:rPr>
        <w:t>Ă</w:t>
      </w:r>
      <w:r w:rsidRPr="002C442A">
        <w:rPr>
          <w:b/>
          <w:sz w:val="24"/>
          <w:szCs w:val="24"/>
        </w:rPr>
        <w:t xml:space="preserve">N </w:t>
      </w:r>
      <w:r w:rsidRPr="002C442A">
        <w:rPr>
          <w:b/>
          <w:spacing w:val="-1"/>
          <w:sz w:val="24"/>
          <w:szCs w:val="24"/>
        </w:rPr>
        <w:t>Đ</w:t>
      </w:r>
      <w:r w:rsidR="00295538">
        <w:rPr>
          <w:b/>
          <w:spacing w:val="1"/>
          <w:w w:val="75"/>
          <w:sz w:val="24"/>
          <w:szCs w:val="24"/>
        </w:rPr>
        <w:t>Ư</w:t>
      </w:r>
      <w:r w:rsidRPr="002C442A">
        <w:rPr>
          <w:b/>
          <w:sz w:val="24"/>
          <w:szCs w:val="24"/>
        </w:rPr>
        <w:t>ỢC TRÌ</w:t>
      </w:r>
      <w:r w:rsidRPr="002C442A">
        <w:rPr>
          <w:b/>
          <w:spacing w:val="-1"/>
          <w:sz w:val="24"/>
          <w:szCs w:val="24"/>
        </w:rPr>
        <w:t>N</w:t>
      </w:r>
      <w:r w:rsidRPr="002C442A">
        <w:rPr>
          <w:b/>
          <w:sz w:val="24"/>
          <w:szCs w:val="24"/>
        </w:rPr>
        <w:t xml:space="preserve">H </w:t>
      </w:r>
      <w:r w:rsidRPr="002C442A">
        <w:rPr>
          <w:b/>
          <w:spacing w:val="1"/>
          <w:sz w:val="24"/>
          <w:szCs w:val="24"/>
        </w:rPr>
        <w:t>B</w:t>
      </w:r>
      <w:r w:rsidRPr="002C442A">
        <w:rPr>
          <w:b/>
          <w:sz w:val="24"/>
          <w:szCs w:val="24"/>
        </w:rPr>
        <w:t>ÀY</w:t>
      </w:r>
      <w:r w:rsidRPr="002C442A">
        <w:rPr>
          <w:b/>
          <w:spacing w:val="-1"/>
          <w:sz w:val="24"/>
          <w:szCs w:val="24"/>
        </w:rPr>
        <w:t xml:space="preserve"> </w:t>
      </w:r>
      <w:r w:rsidRPr="002C442A">
        <w:rPr>
          <w:b/>
          <w:sz w:val="24"/>
          <w:szCs w:val="24"/>
        </w:rPr>
        <w:t>TH</w:t>
      </w:r>
      <w:r w:rsidRPr="002C442A">
        <w:rPr>
          <w:b/>
          <w:spacing w:val="1"/>
          <w:sz w:val="24"/>
          <w:szCs w:val="24"/>
        </w:rPr>
        <w:t>E</w:t>
      </w:r>
      <w:r w:rsidRPr="002C442A">
        <w:rPr>
          <w:b/>
          <w:sz w:val="24"/>
          <w:szCs w:val="24"/>
        </w:rPr>
        <w:t xml:space="preserve">O </w:t>
      </w:r>
      <w:r w:rsidRPr="002C442A">
        <w:rPr>
          <w:b/>
          <w:spacing w:val="-1"/>
          <w:sz w:val="24"/>
          <w:szCs w:val="24"/>
        </w:rPr>
        <w:t>T</w:t>
      </w:r>
      <w:r w:rsidRPr="002C442A">
        <w:rPr>
          <w:b/>
          <w:sz w:val="24"/>
          <w:szCs w:val="24"/>
        </w:rPr>
        <w:t>HỨ</w:t>
      </w:r>
      <w:r w:rsidRPr="002C442A">
        <w:rPr>
          <w:b/>
          <w:spacing w:val="1"/>
          <w:sz w:val="24"/>
          <w:szCs w:val="24"/>
        </w:rPr>
        <w:t xml:space="preserve"> </w:t>
      </w:r>
      <w:r w:rsidRPr="002C442A">
        <w:rPr>
          <w:b/>
          <w:spacing w:val="-2"/>
          <w:sz w:val="24"/>
          <w:szCs w:val="24"/>
        </w:rPr>
        <w:t>T</w:t>
      </w:r>
      <w:r w:rsidRPr="002C442A">
        <w:rPr>
          <w:b/>
          <w:sz w:val="24"/>
          <w:szCs w:val="24"/>
        </w:rPr>
        <w:t>Ự</w:t>
      </w:r>
      <w:r w:rsidRPr="002C442A">
        <w:rPr>
          <w:b/>
          <w:spacing w:val="1"/>
          <w:sz w:val="24"/>
          <w:szCs w:val="24"/>
        </w:rPr>
        <w:t xml:space="preserve"> S</w:t>
      </w:r>
      <w:r w:rsidRPr="002C442A">
        <w:rPr>
          <w:b/>
          <w:sz w:val="24"/>
          <w:szCs w:val="24"/>
        </w:rPr>
        <w:t>A</w:t>
      </w:r>
      <w:r w:rsidRPr="002C442A">
        <w:rPr>
          <w:b/>
          <w:spacing w:val="-1"/>
          <w:sz w:val="24"/>
          <w:szCs w:val="24"/>
        </w:rPr>
        <w:t>U</w:t>
      </w:r>
      <w:r w:rsidRPr="002C442A">
        <w:rPr>
          <w:b/>
          <w:sz w:val="24"/>
          <w:szCs w:val="24"/>
        </w:rPr>
        <w:t>: T</w:t>
      </w:r>
      <w:r w:rsidRPr="002C442A">
        <w:rPr>
          <w:b/>
          <w:spacing w:val="-1"/>
          <w:sz w:val="24"/>
          <w:szCs w:val="24"/>
        </w:rPr>
        <w:t>r</w:t>
      </w:r>
      <w:r w:rsidRPr="002C442A">
        <w:rPr>
          <w:b/>
          <w:sz w:val="24"/>
          <w:szCs w:val="24"/>
        </w:rPr>
        <w:t>a</w:t>
      </w:r>
      <w:r w:rsidRPr="002C442A">
        <w:rPr>
          <w:b/>
          <w:spacing w:val="1"/>
          <w:sz w:val="24"/>
          <w:szCs w:val="24"/>
        </w:rPr>
        <w:t>n</w:t>
      </w:r>
      <w:r w:rsidRPr="002C442A">
        <w:rPr>
          <w:b/>
          <w:sz w:val="24"/>
          <w:szCs w:val="24"/>
        </w:rPr>
        <w:t xml:space="preserve">g </w:t>
      </w:r>
      <w:r w:rsidRPr="002C442A">
        <w:rPr>
          <w:b/>
          <w:spacing w:val="1"/>
          <w:sz w:val="24"/>
          <w:szCs w:val="24"/>
        </w:rPr>
        <w:t>b</w:t>
      </w:r>
      <w:r w:rsidRPr="002C442A">
        <w:rPr>
          <w:b/>
          <w:sz w:val="24"/>
          <w:szCs w:val="24"/>
        </w:rPr>
        <w:t xml:space="preserve">ìa </w:t>
      </w:r>
      <w:r w:rsidRPr="002C442A">
        <w:rPr>
          <w:b/>
          <w:spacing w:val="1"/>
          <w:sz w:val="24"/>
          <w:szCs w:val="24"/>
        </w:rPr>
        <w:t>đ</w:t>
      </w:r>
      <w:r w:rsidRPr="002C442A">
        <w:rPr>
          <w:b/>
          <w:sz w:val="24"/>
          <w:szCs w:val="24"/>
        </w:rPr>
        <w:t>ề</w:t>
      </w:r>
      <w:r w:rsidRPr="002C442A">
        <w:rPr>
          <w:b/>
          <w:spacing w:val="-1"/>
          <w:sz w:val="24"/>
          <w:szCs w:val="24"/>
        </w:rPr>
        <w:t xml:space="preserve"> </w:t>
      </w:r>
      <w:r w:rsidRPr="002C442A">
        <w:rPr>
          <w:b/>
          <w:spacing w:val="-1"/>
          <w:w w:val="93"/>
          <w:sz w:val="24"/>
          <w:szCs w:val="24"/>
        </w:rPr>
        <w:t>c</w:t>
      </w:r>
      <w:r w:rsidR="002C442A">
        <w:rPr>
          <w:b/>
          <w:w w:val="93"/>
          <w:sz w:val="24"/>
          <w:szCs w:val="24"/>
        </w:rPr>
        <w:t>ươ</w:t>
      </w:r>
      <w:r w:rsidRPr="002C442A">
        <w:rPr>
          <w:b/>
          <w:spacing w:val="1"/>
          <w:w w:val="93"/>
          <w:sz w:val="24"/>
          <w:szCs w:val="24"/>
        </w:rPr>
        <w:t>n</w:t>
      </w:r>
      <w:r w:rsidRPr="002C442A">
        <w:rPr>
          <w:b/>
          <w:w w:val="93"/>
          <w:sz w:val="24"/>
          <w:szCs w:val="24"/>
        </w:rPr>
        <w:t>g</w:t>
      </w:r>
      <w:r w:rsidRPr="002C442A">
        <w:rPr>
          <w:b/>
          <w:spacing w:val="10"/>
          <w:w w:val="93"/>
          <w:sz w:val="24"/>
          <w:szCs w:val="24"/>
        </w:rPr>
        <w:t xml:space="preserve"> </w:t>
      </w:r>
      <w:r w:rsidRPr="002C442A">
        <w:rPr>
          <w:b/>
          <w:sz w:val="24"/>
          <w:szCs w:val="24"/>
        </w:rPr>
        <w:t>l</w:t>
      </w:r>
      <w:r w:rsidRPr="002C442A">
        <w:rPr>
          <w:b/>
          <w:spacing w:val="1"/>
          <w:sz w:val="24"/>
          <w:szCs w:val="24"/>
        </w:rPr>
        <w:t>u</w:t>
      </w:r>
      <w:r w:rsidRPr="002C442A">
        <w:rPr>
          <w:b/>
          <w:spacing w:val="-2"/>
          <w:sz w:val="24"/>
          <w:szCs w:val="24"/>
        </w:rPr>
        <w:t>ậ</w:t>
      </w:r>
      <w:r w:rsidRPr="002C442A">
        <w:rPr>
          <w:b/>
          <w:sz w:val="24"/>
          <w:szCs w:val="24"/>
        </w:rPr>
        <w:t>n</w:t>
      </w:r>
      <w:r w:rsidRPr="002C442A">
        <w:rPr>
          <w:b/>
          <w:spacing w:val="1"/>
          <w:sz w:val="24"/>
          <w:szCs w:val="24"/>
        </w:rPr>
        <w:t xml:space="preserve"> </w:t>
      </w:r>
      <w:r w:rsidRPr="002C442A">
        <w:rPr>
          <w:b/>
          <w:sz w:val="24"/>
          <w:szCs w:val="24"/>
        </w:rPr>
        <w:t>văn</w:t>
      </w:r>
      <w:r w:rsidRPr="002C442A">
        <w:rPr>
          <w:b/>
          <w:spacing w:val="1"/>
          <w:sz w:val="24"/>
          <w:szCs w:val="24"/>
        </w:rPr>
        <w:t xml:space="preserve"> </w:t>
      </w:r>
      <w:r w:rsidRPr="002C442A">
        <w:rPr>
          <w:b/>
          <w:spacing w:val="-1"/>
          <w:sz w:val="24"/>
          <w:szCs w:val="24"/>
        </w:rPr>
        <w:t>(</w:t>
      </w:r>
      <w:r w:rsidRPr="002C442A">
        <w:rPr>
          <w:b/>
          <w:sz w:val="24"/>
          <w:szCs w:val="24"/>
        </w:rPr>
        <w:t>T</w:t>
      </w:r>
      <w:r w:rsidRPr="002C442A">
        <w:rPr>
          <w:b/>
          <w:spacing w:val="1"/>
          <w:sz w:val="24"/>
          <w:szCs w:val="24"/>
        </w:rPr>
        <w:t>h</w:t>
      </w:r>
      <w:r w:rsidRPr="002C442A">
        <w:rPr>
          <w:b/>
          <w:spacing w:val="-1"/>
          <w:sz w:val="24"/>
          <w:szCs w:val="24"/>
        </w:rPr>
        <w:t>e</w:t>
      </w:r>
      <w:r w:rsidRPr="002C442A">
        <w:rPr>
          <w:b/>
          <w:sz w:val="24"/>
          <w:szCs w:val="24"/>
        </w:rPr>
        <w:t xml:space="preserve">o </w:t>
      </w:r>
      <w:r w:rsidRPr="002C442A">
        <w:rPr>
          <w:b/>
          <w:spacing w:val="-3"/>
          <w:sz w:val="24"/>
          <w:szCs w:val="24"/>
        </w:rPr>
        <w:t>m</w:t>
      </w:r>
      <w:r w:rsidRPr="002C442A">
        <w:rPr>
          <w:b/>
          <w:sz w:val="24"/>
          <w:szCs w:val="24"/>
        </w:rPr>
        <w:t>ẫu</w:t>
      </w:r>
      <w:r w:rsidRPr="002C442A">
        <w:rPr>
          <w:b/>
          <w:spacing w:val="1"/>
          <w:sz w:val="24"/>
          <w:szCs w:val="24"/>
        </w:rPr>
        <w:t xml:space="preserve"> </w:t>
      </w:r>
      <w:r w:rsidRPr="002C442A">
        <w:rPr>
          <w:b/>
          <w:spacing w:val="-1"/>
          <w:sz w:val="24"/>
          <w:szCs w:val="24"/>
        </w:rPr>
        <w:t>tr</w:t>
      </w:r>
      <w:r w:rsidRPr="002C442A">
        <w:rPr>
          <w:b/>
          <w:sz w:val="24"/>
          <w:szCs w:val="24"/>
        </w:rPr>
        <w:t>a</w:t>
      </w:r>
      <w:r w:rsidRPr="002C442A">
        <w:rPr>
          <w:b/>
          <w:spacing w:val="1"/>
          <w:sz w:val="24"/>
          <w:szCs w:val="24"/>
        </w:rPr>
        <w:t>n</w:t>
      </w:r>
      <w:r w:rsidRPr="002C442A">
        <w:rPr>
          <w:b/>
          <w:sz w:val="24"/>
          <w:szCs w:val="24"/>
        </w:rPr>
        <w:t>g</w:t>
      </w:r>
      <w:r w:rsidRPr="002C442A">
        <w:rPr>
          <w:b/>
          <w:spacing w:val="2"/>
          <w:sz w:val="24"/>
          <w:szCs w:val="24"/>
        </w:rPr>
        <w:t xml:space="preserve"> </w:t>
      </w:r>
      <w:r w:rsidRPr="002C442A">
        <w:rPr>
          <w:b/>
          <w:sz w:val="24"/>
          <w:szCs w:val="24"/>
        </w:rPr>
        <w:t>1 và 2)</w:t>
      </w:r>
    </w:p>
    <w:p w:rsidR="002C442A" w:rsidRPr="002C442A" w:rsidRDefault="002C442A" w:rsidP="002C442A">
      <w:pPr>
        <w:pStyle w:val="ListParagraph"/>
        <w:numPr>
          <w:ilvl w:val="0"/>
          <w:numId w:val="3"/>
        </w:numPr>
        <w:rPr>
          <w:rFonts w:ascii="Times New Roman" w:hAnsi="Times New Roman"/>
          <w:b/>
        </w:rPr>
      </w:pPr>
      <w:r w:rsidRPr="002C442A">
        <w:rPr>
          <w:rFonts w:ascii="Times New Roman" w:hAnsi="Times New Roman"/>
          <w:b/>
        </w:rPr>
        <w:t>GIỚI THIỆU ĐỀ TÀI</w:t>
      </w:r>
      <w:r>
        <w:rPr>
          <w:rFonts w:ascii="Times New Roman" w:hAnsi="Times New Roman"/>
          <w:b/>
        </w:rPr>
        <w:t>:</w:t>
      </w:r>
    </w:p>
    <w:p w:rsidR="002C442A" w:rsidRPr="002C442A" w:rsidRDefault="002C442A" w:rsidP="002C442A">
      <w:pPr>
        <w:pStyle w:val="ListParagraph"/>
        <w:numPr>
          <w:ilvl w:val="0"/>
          <w:numId w:val="2"/>
        </w:numPr>
        <w:rPr>
          <w:rFonts w:ascii="Times New Roman" w:hAnsi="Times New Roman"/>
        </w:rPr>
      </w:pPr>
      <w:r w:rsidRPr="002C442A">
        <w:rPr>
          <w:rFonts w:ascii="Times New Roman" w:hAnsi="Times New Roman"/>
        </w:rPr>
        <w:t>Giới thiệu vấn đề cần nghiên cứu, ý nghĩa khoa học và thực tiễn của vấn đề được nêu ra.</w:t>
      </w:r>
    </w:p>
    <w:p w:rsidR="002C442A" w:rsidRDefault="002C442A" w:rsidP="002C442A">
      <w:pPr>
        <w:pStyle w:val="ListParagraph"/>
        <w:numPr>
          <w:ilvl w:val="0"/>
          <w:numId w:val="2"/>
        </w:numPr>
        <w:rPr>
          <w:rFonts w:ascii="Times New Roman" w:hAnsi="Times New Roman"/>
        </w:rPr>
      </w:pPr>
      <w:r w:rsidRPr="002C442A">
        <w:rPr>
          <w:rFonts w:ascii="Times New Roman" w:hAnsi="Times New Roman"/>
        </w:rPr>
        <w:t>Khảo sát và phân tích các đề tài/công trình nghiên cứu liên quan đến vấn đề cần giải quyết (ưu và nhược điểm của từng đề tài/công trình, các khía cạnh nào của vấn đề đã được giải quyết, các vấn đề nào còn tồn tại cần giải quyết). Đây là cơ sở để xác định mục tiêu nghiên cứu của đề tài.</w:t>
      </w:r>
    </w:p>
    <w:p w:rsidR="002C442A" w:rsidRPr="002C442A" w:rsidRDefault="002C442A" w:rsidP="006335DA">
      <w:pPr>
        <w:pStyle w:val="ListParagraph"/>
        <w:ind w:left="1080"/>
        <w:rPr>
          <w:rFonts w:ascii="Times New Roman" w:hAnsi="Times New Roman"/>
        </w:rPr>
      </w:pPr>
    </w:p>
    <w:p w:rsidR="002C442A" w:rsidRPr="002C442A" w:rsidRDefault="002C442A" w:rsidP="002C442A">
      <w:pPr>
        <w:pStyle w:val="ListParagraph"/>
        <w:numPr>
          <w:ilvl w:val="0"/>
          <w:numId w:val="3"/>
        </w:numPr>
        <w:rPr>
          <w:rFonts w:ascii="Times New Roman" w:hAnsi="Times New Roman"/>
          <w:b/>
        </w:rPr>
      </w:pPr>
      <w:r w:rsidRPr="002C442A">
        <w:rPr>
          <w:rFonts w:ascii="Times New Roman" w:hAnsi="Times New Roman"/>
          <w:b/>
        </w:rPr>
        <w:t>MỤC TIÊU, GIỚI HẠN VÀ ĐỐI TƯỢNG NGHIÊN CỨU:</w:t>
      </w:r>
    </w:p>
    <w:p w:rsidR="002C442A" w:rsidRPr="002C442A" w:rsidRDefault="002C442A" w:rsidP="002C442A">
      <w:pPr>
        <w:pStyle w:val="ListParagraph"/>
        <w:numPr>
          <w:ilvl w:val="0"/>
          <w:numId w:val="2"/>
        </w:numPr>
        <w:rPr>
          <w:rFonts w:ascii="Times New Roman" w:hAnsi="Times New Roman"/>
        </w:rPr>
      </w:pPr>
      <w:r w:rsidRPr="002C442A">
        <w:rPr>
          <w:rFonts w:ascii="Times New Roman" w:hAnsi="Times New Roman"/>
        </w:rPr>
        <w:t xml:space="preserve">Nêu rõ mục tiêu nghiên cứu của đề tài. </w:t>
      </w:r>
    </w:p>
    <w:p w:rsidR="002C442A" w:rsidRPr="002C442A" w:rsidRDefault="002C442A" w:rsidP="002C442A">
      <w:pPr>
        <w:pStyle w:val="ListParagraph"/>
        <w:numPr>
          <w:ilvl w:val="1"/>
          <w:numId w:val="2"/>
        </w:numPr>
        <w:rPr>
          <w:rFonts w:ascii="Times New Roman" w:hAnsi="Times New Roman"/>
        </w:rPr>
      </w:pPr>
      <w:r w:rsidRPr="002C442A">
        <w:rPr>
          <w:rFonts w:ascii="Times New Roman" w:hAnsi="Times New Roman"/>
        </w:rPr>
        <w:t>Cần diễn giải  một cách chi tiết vì sao chọn mục tiêu</w:t>
      </w:r>
      <w:r w:rsidR="006335DA">
        <w:rPr>
          <w:rFonts w:ascii="Times New Roman" w:hAnsi="Times New Roman"/>
        </w:rPr>
        <w:t>.</w:t>
      </w:r>
    </w:p>
    <w:p w:rsidR="002C442A" w:rsidRPr="002C442A" w:rsidRDefault="002C442A" w:rsidP="002C442A">
      <w:pPr>
        <w:pStyle w:val="ListParagraph"/>
        <w:numPr>
          <w:ilvl w:val="1"/>
          <w:numId w:val="2"/>
        </w:numPr>
        <w:rPr>
          <w:rFonts w:ascii="Times New Roman" w:hAnsi="Times New Roman"/>
        </w:rPr>
      </w:pPr>
      <w:r w:rsidRPr="002C442A">
        <w:rPr>
          <w:rFonts w:ascii="Times New Roman" w:hAnsi="Times New Roman"/>
        </w:rPr>
        <w:t>Mục tiêu cần phải rõ ràng, cụ thể, có thể đo đạc được</w:t>
      </w:r>
      <w:r w:rsidR="006335DA">
        <w:rPr>
          <w:rFonts w:ascii="Times New Roman" w:hAnsi="Times New Roman"/>
        </w:rPr>
        <w:t>.</w:t>
      </w:r>
    </w:p>
    <w:p w:rsidR="002C442A" w:rsidRPr="002C442A" w:rsidRDefault="002C442A" w:rsidP="002C442A">
      <w:pPr>
        <w:pStyle w:val="ListParagraph"/>
        <w:numPr>
          <w:ilvl w:val="0"/>
          <w:numId w:val="2"/>
        </w:numPr>
        <w:rPr>
          <w:rFonts w:ascii="Times New Roman" w:hAnsi="Times New Roman"/>
        </w:rPr>
      </w:pPr>
      <w:r w:rsidRPr="002C442A">
        <w:rPr>
          <w:rFonts w:ascii="Times New Roman" w:hAnsi="Times New Roman"/>
        </w:rPr>
        <w:t>Nêu rõ giới hạn nghiên cứu của đề tài</w:t>
      </w:r>
      <w:r w:rsidR="006335DA">
        <w:rPr>
          <w:rFonts w:ascii="Times New Roman" w:hAnsi="Times New Roman"/>
        </w:rPr>
        <w:t>.</w:t>
      </w:r>
    </w:p>
    <w:p w:rsidR="002C442A" w:rsidRPr="002C442A" w:rsidRDefault="002C442A" w:rsidP="002C442A">
      <w:pPr>
        <w:pStyle w:val="ListParagraph"/>
        <w:numPr>
          <w:ilvl w:val="0"/>
          <w:numId w:val="2"/>
        </w:numPr>
        <w:rPr>
          <w:rFonts w:ascii="Times New Roman" w:hAnsi="Times New Roman"/>
        </w:rPr>
      </w:pPr>
      <w:r w:rsidRPr="002C442A">
        <w:rPr>
          <w:rFonts w:ascii="Times New Roman" w:hAnsi="Times New Roman"/>
        </w:rPr>
        <w:t>Đối tượng nghiên cứu chính của đề tài</w:t>
      </w:r>
      <w:r w:rsidR="006335DA">
        <w:rPr>
          <w:rFonts w:ascii="Times New Roman" w:hAnsi="Times New Roman"/>
        </w:rPr>
        <w:t>.</w:t>
      </w:r>
    </w:p>
    <w:p w:rsidR="002C442A" w:rsidRDefault="002C442A" w:rsidP="002C442A">
      <w:pPr>
        <w:pStyle w:val="ListParagraph"/>
        <w:numPr>
          <w:ilvl w:val="0"/>
          <w:numId w:val="2"/>
        </w:numPr>
        <w:rPr>
          <w:rFonts w:ascii="Times New Roman" w:hAnsi="Times New Roman"/>
        </w:rPr>
      </w:pPr>
      <w:r w:rsidRPr="002C442A">
        <w:rPr>
          <w:rFonts w:ascii="Times New Roman" w:hAnsi="Times New Roman"/>
        </w:rPr>
        <w:t>Kết quả dự kiến của đề tài</w:t>
      </w:r>
      <w:r w:rsidR="006335DA">
        <w:rPr>
          <w:rFonts w:ascii="Times New Roman" w:hAnsi="Times New Roman"/>
        </w:rPr>
        <w:t>.</w:t>
      </w:r>
    </w:p>
    <w:p w:rsidR="002C442A" w:rsidRPr="002C442A" w:rsidRDefault="002C442A" w:rsidP="006335DA">
      <w:pPr>
        <w:pStyle w:val="ListParagraph"/>
        <w:ind w:left="1080"/>
        <w:rPr>
          <w:rFonts w:ascii="Times New Roman" w:hAnsi="Times New Roman"/>
        </w:rPr>
      </w:pPr>
    </w:p>
    <w:p w:rsidR="002C442A" w:rsidRPr="002C442A" w:rsidRDefault="002C442A" w:rsidP="002C442A">
      <w:pPr>
        <w:pStyle w:val="ListParagraph"/>
        <w:numPr>
          <w:ilvl w:val="0"/>
          <w:numId w:val="3"/>
        </w:numPr>
        <w:rPr>
          <w:rFonts w:ascii="Times New Roman" w:hAnsi="Times New Roman"/>
          <w:b/>
        </w:rPr>
      </w:pPr>
      <w:r w:rsidRPr="002C442A">
        <w:rPr>
          <w:rFonts w:ascii="Times New Roman" w:hAnsi="Times New Roman"/>
          <w:b/>
        </w:rPr>
        <w:t>PHƯƠNG PHÁP NGHIÊN CỨU:</w:t>
      </w:r>
    </w:p>
    <w:p w:rsidR="002C442A" w:rsidRPr="002C442A" w:rsidRDefault="002C442A" w:rsidP="002C442A">
      <w:pPr>
        <w:pStyle w:val="ListParagraph"/>
        <w:numPr>
          <w:ilvl w:val="0"/>
          <w:numId w:val="2"/>
        </w:numPr>
        <w:rPr>
          <w:rFonts w:ascii="Times New Roman" w:hAnsi="Times New Roman"/>
        </w:rPr>
      </w:pPr>
      <w:r w:rsidRPr="002C442A">
        <w:rPr>
          <w:rFonts w:ascii="Times New Roman" w:hAnsi="Times New Roman"/>
        </w:rPr>
        <w:t>Nêu và mô tả các phương pháp sẽ được sử dụng trong quá trình nghiên cứu để đạt được các mục tiêu nghiên cứu nêu trên như:</w:t>
      </w:r>
    </w:p>
    <w:p w:rsidR="002C442A" w:rsidRPr="002C442A" w:rsidRDefault="002C442A" w:rsidP="002C442A">
      <w:pPr>
        <w:pStyle w:val="ListParagraph"/>
        <w:numPr>
          <w:ilvl w:val="1"/>
          <w:numId w:val="2"/>
        </w:numPr>
        <w:rPr>
          <w:rFonts w:ascii="Times New Roman" w:hAnsi="Times New Roman"/>
        </w:rPr>
      </w:pPr>
      <w:r w:rsidRPr="002C442A">
        <w:rPr>
          <w:rFonts w:ascii="Times New Roman" w:hAnsi="Times New Roman"/>
        </w:rPr>
        <w:t>Phương pháp đánh giá kết quả nghiên cứu</w:t>
      </w:r>
      <w:r w:rsidR="006335DA">
        <w:rPr>
          <w:rFonts w:ascii="Times New Roman" w:hAnsi="Times New Roman"/>
        </w:rPr>
        <w:t>.</w:t>
      </w:r>
    </w:p>
    <w:p w:rsidR="002C442A" w:rsidRPr="002C442A" w:rsidRDefault="002C442A" w:rsidP="002C442A">
      <w:pPr>
        <w:pStyle w:val="ListParagraph"/>
        <w:numPr>
          <w:ilvl w:val="1"/>
          <w:numId w:val="2"/>
        </w:numPr>
        <w:rPr>
          <w:rFonts w:ascii="Times New Roman" w:hAnsi="Times New Roman"/>
        </w:rPr>
      </w:pPr>
      <w:r w:rsidRPr="002C442A">
        <w:rPr>
          <w:rFonts w:ascii="Times New Roman" w:hAnsi="Times New Roman"/>
        </w:rPr>
        <w:t>Phương pháp thu thập và phân tích số liệu</w:t>
      </w:r>
      <w:r w:rsidR="006335DA">
        <w:rPr>
          <w:rFonts w:ascii="Times New Roman" w:hAnsi="Times New Roman"/>
        </w:rPr>
        <w:t>.</w:t>
      </w:r>
    </w:p>
    <w:p w:rsidR="002C442A" w:rsidRPr="002C442A" w:rsidRDefault="002C442A" w:rsidP="002C442A">
      <w:pPr>
        <w:pStyle w:val="ListParagraph"/>
        <w:numPr>
          <w:ilvl w:val="1"/>
          <w:numId w:val="2"/>
        </w:numPr>
        <w:rPr>
          <w:rFonts w:ascii="Times New Roman" w:hAnsi="Times New Roman"/>
        </w:rPr>
      </w:pPr>
      <w:r w:rsidRPr="002C442A">
        <w:rPr>
          <w:rFonts w:ascii="Times New Roman" w:hAnsi="Times New Roman"/>
        </w:rPr>
        <w:t>Các thí nghiệm dự kiến sẽ triển khai</w:t>
      </w:r>
      <w:r w:rsidR="006335DA">
        <w:rPr>
          <w:rFonts w:ascii="Times New Roman" w:hAnsi="Times New Roman"/>
        </w:rPr>
        <w:t>.</w:t>
      </w:r>
    </w:p>
    <w:p w:rsidR="002C442A" w:rsidRPr="002C442A" w:rsidRDefault="002C442A" w:rsidP="002C442A">
      <w:pPr>
        <w:pStyle w:val="ListParagraph"/>
        <w:rPr>
          <w:rFonts w:ascii="Times New Roman" w:hAnsi="Times New Roman"/>
          <w:b/>
        </w:rPr>
      </w:pPr>
    </w:p>
    <w:p w:rsidR="002C442A" w:rsidRPr="002C442A" w:rsidRDefault="002C442A" w:rsidP="002C442A">
      <w:pPr>
        <w:pStyle w:val="ListParagraph"/>
        <w:numPr>
          <w:ilvl w:val="0"/>
          <w:numId w:val="3"/>
        </w:numPr>
        <w:rPr>
          <w:rFonts w:ascii="Times New Roman" w:hAnsi="Times New Roman"/>
          <w:b/>
        </w:rPr>
      </w:pPr>
      <w:r w:rsidRPr="002C442A">
        <w:rPr>
          <w:rFonts w:ascii="Times New Roman" w:hAnsi="Times New Roman"/>
          <w:b/>
        </w:rPr>
        <w:t>K</w:t>
      </w:r>
      <w:r w:rsidR="00295538">
        <w:rPr>
          <w:rFonts w:ascii="Times New Roman" w:hAnsi="Times New Roman"/>
          <w:b/>
        </w:rPr>
        <w:t>Ế</w:t>
      </w:r>
      <w:r w:rsidRPr="002C442A">
        <w:rPr>
          <w:rFonts w:ascii="Times New Roman" w:hAnsi="Times New Roman"/>
          <w:b/>
        </w:rPr>
        <w:t xml:space="preserve"> HO</w:t>
      </w:r>
      <w:r w:rsidR="00295538">
        <w:rPr>
          <w:rFonts w:ascii="Times New Roman" w:hAnsi="Times New Roman"/>
          <w:b/>
        </w:rPr>
        <w:t>Ạ</w:t>
      </w:r>
      <w:r w:rsidRPr="002C442A">
        <w:rPr>
          <w:rFonts w:ascii="Times New Roman" w:hAnsi="Times New Roman"/>
          <w:b/>
        </w:rPr>
        <w:t>CH TRI</w:t>
      </w:r>
      <w:r w:rsidR="00295538">
        <w:rPr>
          <w:rFonts w:ascii="Times New Roman" w:hAnsi="Times New Roman"/>
          <w:b/>
        </w:rPr>
        <w:t>Ể</w:t>
      </w:r>
      <w:r w:rsidRPr="002C442A">
        <w:rPr>
          <w:rFonts w:ascii="Times New Roman" w:hAnsi="Times New Roman"/>
          <w:b/>
        </w:rPr>
        <w:t>N KHAI:</w:t>
      </w:r>
    </w:p>
    <w:p w:rsidR="002C442A" w:rsidRPr="002C442A" w:rsidRDefault="002C442A" w:rsidP="002C442A">
      <w:pPr>
        <w:pStyle w:val="ListParagraph"/>
        <w:numPr>
          <w:ilvl w:val="0"/>
          <w:numId w:val="2"/>
        </w:numPr>
        <w:rPr>
          <w:rFonts w:ascii="Times New Roman" w:hAnsi="Times New Roman"/>
        </w:rPr>
      </w:pPr>
      <w:r w:rsidRPr="002C442A">
        <w:rPr>
          <w:rFonts w:ascii="Times New Roman" w:hAnsi="Times New Roman"/>
        </w:rPr>
        <w:t>Các nội dung dự kiến triển khai trong quá trình nghiên cứu, kết quả dự kiến đạt được ở từng nội dung</w:t>
      </w:r>
      <w:r w:rsidR="00295538">
        <w:rPr>
          <w:rFonts w:ascii="Times New Roman" w:hAnsi="Times New Roman"/>
        </w:rPr>
        <w:t>.</w:t>
      </w:r>
    </w:p>
    <w:p w:rsidR="002C442A" w:rsidRPr="002C442A" w:rsidRDefault="002C442A" w:rsidP="002C442A">
      <w:pPr>
        <w:pStyle w:val="ListParagraph"/>
        <w:numPr>
          <w:ilvl w:val="0"/>
          <w:numId w:val="2"/>
        </w:numPr>
        <w:rPr>
          <w:rFonts w:ascii="Times New Roman" w:hAnsi="Times New Roman"/>
        </w:rPr>
      </w:pPr>
      <w:r w:rsidRPr="002C442A">
        <w:rPr>
          <w:rFonts w:ascii="Times New Roman" w:hAnsi="Times New Roman"/>
        </w:rPr>
        <w:t>Các mốc thời gian triển khai từng nội dung</w:t>
      </w:r>
      <w:r w:rsidR="00295538">
        <w:rPr>
          <w:rFonts w:ascii="Times New Roman" w:hAnsi="Times New Roman"/>
        </w:rPr>
        <w:t>.</w:t>
      </w:r>
    </w:p>
    <w:p w:rsidR="002C442A" w:rsidRDefault="002C442A" w:rsidP="002C442A">
      <w:pPr>
        <w:pStyle w:val="ListParagraph"/>
        <w:numPr>
          <w:ilvl w:val="0"/>
          <w:numId w:val="2"/>
        </w:numPr>
        <w:rPr>
          <w:rFonts w:ascii="Times New Roman" w:hAnsi="Times New Roman"/>
        </w:rPr>
      </w:pPr>
      <w:r w:rsidRPr="002C442A">
        <w:rPr>
          <w:rFonts w:ascii="Times New Roman" w:hAnsi="Times New Roman"/>
        </w:rPr>
        <w:t>Nên sử dụng giản đồ Gantt để mô tả kế hoạch</w:t>
      </w:r>
      <w:r w:rsidR="00295538">
        <w:rPr>
          <w:rFonts w:ascii="Times New Roman" w:hAnsi="Times New Roman"/>
        </w:rPr>
        <w:t>.</w:t>
      </w:r>
    </w:p>
    <w:p w:rsidR="00295538" w:rsidRPr="002C442A" w:rsidRDefault="00295538" w:rsidP="00295538">
      <w:pPr>
        <w:pStyle w:val="ListParagraph"/>
        <w:ind w:left="1080"/>
        <w:rPr>
          <w:rFonts w:ascii="Times New Roman" w:hAnsi="Times New Roman"/>
        </w:rPr>
      </w:pPr>
    </w:p>
    <w:p w:rsidR="002C442A" w:rsidRPr="00295538" w:rsidRDefault="00295538" w:rsidP="00295538">
      <w:pPr>
        <w:pStyle w:val="ListParagraph"/>
        <w:numPr>
          <w:ilvl w:val="0"/>
          <w:numId w:val="3"/>
        </w:numPr>
        <w:rPr>
          <w:rFonts w:ascii="Times New Roman" w:hAnsi="Times New Roman"/>
          <w:b/>
        </w:rPr>
      </w:pPr>
      <w:r w:rsidRPr="00295538">
        <w:rPr>
          <w:rFonts w:ascii="Times New Roman" w:hAnsi="Times New Roman"/>
          <w:b/>
        </w:rPr>
        <w:t>N</w:t>
      </w:r>
      <w:r>
        <w:rPr>
          <w:rFonts w:ascii="Times New Roman" w:hAnsi="Times New Roman"/>
          <w:b/>
        </w:rPr>
        <w:t>Ộ</w:t>
      </w:r>
      <w:r w:rsidRPr="00295538">
        <w:rPr>
          <w:rFonts w:ascii="Times New Roman" w:hAnsi="Times New Roman"/>
          <w:b/>
        </w:rPr>
        <w:t>I DUNG D</w:t>
      </w:r>
      <w:r>
        <w:rPr>
          <w:rFonts w:ascii="Times New Roman" w:hAnsi="Times New Roman"/>
          <w:b/>
        </w:rPr>
        <w:t>Ự</w:t>
      </w:r>
      <w:r w:rsidRPr="00295538">
        <w:rPr>
          <w:rFonts w:ascii="Times New Roman" w:hAnsi="Times New Roman"/>
          <w:b/>
        </w:rPr>
        <w:t xml:space="preserve"> KI</w:t>
      </w:r>
      <w:r>
        <w:rPr>
          <w:rFonts w:ascii="Times New Roman" w:hAnsi="Times New Roman"/>
          <w:b/>
        </w:rPr>
        <w:t>Ế</w:t>
      </w:r>
      <w:r w:rsidRPr="00295538">
        <w:rPr>
          <w:rFonts w:ascii="Times New Roman" w:hAnsi="Times New Roman"/>
          <w:b/>
        </w:rPr>
        <w:t>N C</w:t>
      </w:r>
      <w:r>
        <w:rPr>
          <w:rFonts w:ascii="Times New Roman" w:hAnsi="Times New Roman"/>
          <w:b/>
        </w:rPr>
        <w:t>Ủ</w:t>
      </w:r>
      <w:r w:rsidRPr="00295538">
        <w:rPr>
          <w:rFonts w:ascii="Times New Roman" w:hAnsi="Times New Roman"/>
          <w:b/>
        </w:rPr>
        <w:t>A LU</w:t>
      </w:r>
      <w:r>
        <w:rPr>
          <w:rFonts w:ascii="Times New Roman" w:hAnsi="Times New Roman"/>
          <w:b/>
        </w:rPr>
        <w:t>Ậ</w:t>
      </w:r>
      <w:r w:rsidRPr="00295538">
        <w:rPr>
          <w:rFonts w:ascii="Times New Roman" w:hAnsi="Times New Roman"/>
          <w:b/>
        </w:rPr>
        <w:t>N VĂN:</w:t>
      </w:r>
    </w:p>
    <w:p w:rsidR="002C442A" w:rsidRPr="002C442A" w:rsidRDefault="002C442A" w:rsidP="002C442A">
      <w:pPr>
        <w:pStyle w:val="ListParagraph"/>
        <w:numPr>
          <w:ilvl w:val="0"/>
          <w:numId w:val="2"/>
        </w:numPr>
        <w:rPr>
          <w:rFonts w:ascii="Times New Roman" w:hAnsi="Times New Roman"/>
        </w:rPr>
      </w:pPr>
      <w:r w:rsidRPr="002C442A">
        <w:rPr>
          <w:rFonts w:ascii="Times New Roman" w:hAnsi="Times New Roman"/>
        </w:rPr>
        <w:t>Nêu được cấu trúc và các chương của luận văn.</w:t>
      </w:r>
    </w:p>
    <w:p w:rsidR="002C442A" w:rsidRDefault="002C442A" w:rsidP="002C442A">
      <w:pPr>
        <w:pStyle w:val="ListParagraph"/>
        <w:numPr>
          <w:ilvl w:val="0"/>
          <w:numId w:val="2"/>
        </w:numPr>
        <w:rPr>
          <w:rFonts w:ascii="Times New Roman" w:hAnsi="Times New Roman"/>
        </w:rPr>
      </w:pPr>
      <w:r w:rsidRPr="002C442A">
        <w:rPr>
          <w:rFonts w:ascii="Times New Roman" w:hAnsi="Times New Roman"/>
        </w:rPr>
        <w:t>Với mỗi chương, cần có phần tóm tắt mục tiêu của chương, nội dung chính dự kiến.</w:t>
      </w:r>
    </w:p>
    <w:p w:rsidR="00295538" w:rsidRPr="002C442A" w:rsidRDefault="00295538" w:rsidP="006335DA">
      <w:pPr>
        <w:pStyle w:val="ListParagraph"/>
        <w:ind w:left="1080"/>
        <w:rPr>
          <w:rFonts w:ascii="Times New Roman" w:hAnsi="Times New Roman"/>
        </w:rPr>
      </w:pPr>
    </w:p>
    <w:p w:rsidR="002C442A" w:rsidRPr="00295538" w:rsidRDefault="00295538" w:rsidP="006335DA">
      <w:pPr>
        <w:pStyle w:val="ListParagraph"/>
        <w:numPr>
          <w:ilvl w:val="0"/>
          <w:numId w:val="3"/>
        </w:numPr>
        <w:rPr>
          <w:rFonts w:ascii="Times New Roman" w:hAnsi="Times New Roman"/>
          <w:b/>
        </w:rPr>
      </w:pPr>
      <w:r w:rsidRPr="00295538">
        <w:rPr>
          <w:rFonts w:ascii="Times New Roman" w:hAnsi="Times New Roman"/>
          <w:b/>
        </w:rPr>
        <w:t>K</w:t>
      </w:r>
      <w:r>
        <w:rPr>
          <w:rFonts w:ascii="Times New Roman" w:hAnsi="Times New Roman"/>
          <w:b/>
        </w:rPr>
        <w:t>Ế</w:t>
      </w:r>
      <w:r w:rsidRPr="00295538">
        <w:rPr>
          <w:rFonts w:ascii="Times New Roman" w:hAnsi="Times New Roman"/>
          <w:b/>
        </w:rPr>
        <w:t>T LU</w:t>
      </w:r>
      <w:r>
        <w:rPr>
          <w:rFonts w:ascii="Times New Roman" w:hAnsi="Times New Roman"/>
          <w:b/>
        </w:rPr>
        <w:t>Ậ</w:t>
      </w:r>
      <w:r w:rsidRPr="00295538">
        <w:rPr>
          <w:rFonts w:ascii="Times New Roman" w:hAnsi="Times New Roman"/>
          <w:b/>
        </w:rPr>
        <w:t>N:</w:t>
      </w:r>
    </w:p>
    <w:p w:rsidR="002C442A" w:rsidRPr="002C442A" w:rsidRDefault="002C442A" w:rsidP="002C442A">
      <w:pPr>
        <w:pStyle w:val="ListParagraph"/>
        <w:numPr>
          <w:ilvl w:val="0"/>
          <w:numId w:val="2"/>
        </w:numPr>
        <w:rPr>
          <w:rFonts w:ascii="Times New Roman" w:hAnsi="Times New Roman"/>
        </w:rPr>
      </w:pPr>
      <w:r w:rsidRPr="002C442A">
        <w:rPr>
          <w:rFonts w:ascii="Times New Roman" w:hAnsi="Times New Roman"/>
        </w:rPr>
        <w:t>Tóm lược, khẳng định lại vấn đề và mục tiêu nghiên cứu, các kết quả dự kiến sẽ đạt được và đóng góp chính của nghiên cứu</w:t>
      </w:r>
      <w:r w:rsidR="006335DA">
        <w:rPr>
          <w:rFonts w:ascii="Times New Roman" w:hAnsi="Times New Roman"/>
        </w:rPr>
        <w:t>.</w:t>
      </w:r>
    </w:p>
    <w:p w:rsidR="00295538" w:rsidRDefault="002C442A" w:rsidP="00295538">
      <w:pPr>
        <w:pStyle w:val="ListParagraph"/>
        <w:numPr>
          <w:ilvl w:val="0"/>
          <w:numId w:val="2"/>
        </w:numPr>
        <w:rPr>
          <w:rFonts w:ascii="Times New Roman" w:hAnsi="Times New Roman"/>
        </w:rPr>
      </w:pPr>
      <w:r w:rsidRPr="002C442A">
        <w:rPr>
          <w:rFonts w:ascii="Times New Roman" w:hAnsi="Times New Roman"/>
        </w:rPr>
        <w:t>Các kiến nghị, đề xuất, v.v. để đề tài nghiên cứu được triển khai tốt.</w:t>
      </w:r>
    </w:p>
    <w:p w:rsidR="00295538" w:rsidRDefault="00295538" w:rsidP="00295538">
      <w:pPr>
        <w:pStyle w:val="ListParagraph"/>
        <w:rPr>
          <w:rFonts w:ascii="Times New Roman" w:hAnsi="Times New Roman"/>
        </w:rPr>
      </w:pPr>
    </w:p>
    <w:p w:rsidR="009329CB" w:rsidRPr="00295538" w:rsidRDefault="00295538" w:rsidP="00295538">
      <w:pPr>
        <w:pStyle w:val="ListParagraph"/>
        <w:numPr>
          <w:ilvl w:val="0"/>
          <w:numId w:val="3"/>
        </w:numPr>
        <w:rPr>
          <w:rFonts w:ascii="Times New Roman" w:hAnsi="Times New Roman"/>
        </w:rPr>
      </w:pPr>
      <w:r w:rsidRPr="00295538">
        <w:rPr>
          <w:rFonts w:ascii="Times New Roman" w:hAnsi="Times New Roman"/>
          <w:b/>
        </w:rPr>
        <w:t>D</w:t>
      </w:r>
      <w:r w:rsidRPr="00295538">
        <w:rPr>
          <w:rFonts w:ascii="Times New Roman" w:hAnsi="Times New Roman"/>
          <w:b/>
          <w:spacing w:val="-1"/>
        </w:rPr>
        <w:t>A</w:t>
      </w:r>
      <w:r w:rsidRPr="00295538">
        <w:rPr>
          <w:rFonts w:ascii="Times New Roman" w:hAnsi="Times New Roman"/>
          <w:b/>
        </w:rPr>
        <w:t xml:space="preserve">NH </w:t>
      </w:r>
      <w:r w:rsidRPr="00295538">
        <w:rPr>
          <w:rFonts w:ascii="Times New Roman" w:hAnsi="Times New Roman"/>
          <w:b/>
          <w:spacing w:val="-1"/>
        </w:rPr>
        <w:t>M</w:t>
      </w:r>
      <w:r w:rsidRPr="00295538">
        <w:rPr>
          <w:rFonts w:ascii="Times New Roman" w:hAnsi="Times New Roman"/>
          <w:b/>
        </w:rPr>
        <w:t>ỤC</w:t>
      </w:r>
      <w:r w:rsidRPr="00295538">
        <w:rPr>
          <w:rFonts w:ascii="Times New Roman" w:hAnsi="Times New Roman"/>
          <w:b/>
          <w:spacing w:val="2"/>
        </w:rPr>
        <w:t xml:space="preserve"> </w:t>
      </w:r>
      <w:r w:rsidRPr="00295538">
        <w:rPr>
          <w:rFonts w:ascii="Times New Roman" w:hAnsi="Times New Roman"/>
          <w:b/>
        </w:rPr>
        <w:t>C</w:t>
      </w:r>
      <w:r w:rsidRPr="00295538">
        <w:rPr>
          <w:rFonts w:ascii="Times New Roman" w:hAnsi="Times New Roman"/>
          <w:b/>
          <w:spacing w:val="-1"/>
        </w:rPr>
        <w:t>Á</w:t>
      </w:r>
      <w:r w:rsidRPr="00295538">
        <w:rPr>
          <w:rFonts w:ascii="Times New Roman" w:hAnsi="Times New Roman"/>
          <w:b/>
        </w:rPr>
        <w:t>C</w:t>
      </w:r>
      <w:r w:rsidRPr="00295538">
        <w:rPr>
          <w:rFonts w:ascii="Times New Roman" w:hAnsi="Times New Roman"/>
          <w:b/>
          <w:spacing w:val="2"/>
        </w:rPr>
        <w:t xml:space="preserve"> </w:t>
      </w:r>
      <w:r w:rsidRPr="00295538">
        <w:rPr>
          <w:rFonts w:ascii="Times New Roman" w:hAnsi="Times New Roman"/>
          <w:b/>
        </w:rPr>
        <w:t>TÀI L</w:t>
      </w:r>
      <w:r w:rsidRPr="00295538">
        <w:rPr>
          <w:rFonts w:ascii="Times New Roman" w:hAnsi="Times New Roman"/>
          <w:b/>
          <w:spacing w:val="2"/>
        </w:rPr>
        <w:t>I</w:t>
      </w:r>
      <w:r w:rsidRPr="00295538">
        <w:rPr>
          <w:rFonts w:ascii="Times New Roman" w:hAnsi="Times New Roman"/>
          <w:b/>
          <w:spacing w:val="1"/>
        </w:rPr>
        <w:t>Ệ</w:t>
      </w:r>
      <w:r w:rsidRPr="00295538">
        <w:rPr>
          <w:rFonts w:ascii="Times New Roman" w:hAnsi="Times New Roman"/>
          <w:b/>
        </w:rPr>
        <w:t>U THAM</w:t>
      </w:r>
      <w:r w:rsidRPr="00295538">
        <w:rPr>
          <w:rFonts w:ascii="Times New Roman" w:hAnsi="Times New Roman"/>
          <w:b/>
          <w:spacing w:val="-1"/>
        </w:rPr>
        <w:t xml:space="preserve"> </w:t>
      </w:r>
      <w:r w:rsidRPr="00295538">
        <w:rPr>
          <w:rFonts w:ascii="Times New Roman" w:hAnsi="Times New Roman"/>
          <w:b/>
          <w:spacing w:val="-2"/>
        </w:rPr>
        <w:t>K</w:t>
      </w:r>
      <w:r w:rsidRPr="00295538">
        <w:rPr>
          <w:rFonts w:ascii="Times New Roman" w:hAnsi="Times New Roman"/>
          <w:b/>
          <w:spacing w:val="1"/>
        </w:rPr>
        <w:t>H</w:t>
      </w:r>
      <w:r w:rsidRPr="00295538">
        <w:rPr>
          <w:rFonts w:ascii="Times New Roman" w:hAnsi="Times New Roman"/>
          <w:b/>
        </w:rPr>
        <w:t xml:space="preserve">ẢO </w:t>
      </w:r>
      <w:r w:rsidRPr="00295538">
        <w:rPr>
          <w:rFonts w:ascii="Times New Roman" w:hAnsi="Times New Roman"/>
        </w:rPr>
        <w:t>-</w:t>
      </w:r>
      <w:r w:rsidRPr="00295538">
        <w:rPr>
          <w:rFonts w:ascii="Times New Roman" w:hAnsi="Times New Roman"/>
          <w:spacing w:val="-1"/>
        </w:rPr>
        <w:t xml:space="preserve"> </w:t>
      </w:r>
      <w:r w:rsidRPr="00295538">
        <w:rPr>
          <w:rFonts w:ascii="Times New Roman" w:hAnsi="Times New Roman"/>
        </w:rPr>
        <w:t xml:space="preserve">theo </w:t>
      </w:r>
      <w:r w:rsidRPr="00295538">
        <w:rPr>
          <w:rFonts w:ascii="Times New Roman" w:hAnsi="Times New Roman"/>
          <w:spacing w:val="2"/>
        </w:rPr>
        <w:t>n</w:t>
      </w:r>
      <w:r w:rsidRPr="00295538">
        <w:rPr>
          <w:rFonts w:ascii="Times New Roman" w:hAnsi="Times New Roman"/>
          <w:spacing w:val="-2"/>
        </w:rPr>
        <w:t>g</w:t>
      </w:r>
      <w:r w:rsidRPr="00295538">
        <w:rPr>
          <w:rFonts w:ascii="Times New Roman" w:hAnsi="Times New Roman"/>
          <w:spacing w:val="5"/>
        </w:rPr>
        <w:t>u</w:t>
      </w:r>
      <w:r w:rsidRPr="00295538">
        <w:rPr>
          <w:rFonts w:ascii="Times New Roman" w:hAnsi="Times New Roman"/>
          <w:spacing w:val="-5"/>
        </w:rPr>
        <w:t>y</w:t>
      </w:r>
      <w:r w:rsidRPr="00295538">
        <w:rPr>
          <w:rFonts w:ascii="Times New Roman" w:hAnsi="Times New Roman"/>
          <w:spacing w:val="-1"/>
        </w:rPr>
        <w:t>ê</w:t>
      </w:r>
      <w:r w:rsidRPr="00295538">
        <w:rPr>
          <w:rFonts w:ascii="Times New Roman" w:hAnsi="Times New Roman"/>
        </w:rPr>
        <w:t>n tắc</w:t>
      </w:r>
      <w:r w:rsidRPr="00295538">
        <w:rPr>
          <w:rFonts w:ascii="Times New Roman" w:hAnsi="Times New Roman"/>
          <w:spacing w:val="-1"/>
        </w:rPr>
        <w:t xml:space="preserve"> </w:t>
      </w:r>
      <w:r w:rsidRPr="00295538">
        <w:rPr>
          <w:rFonts w:ascii="Times New Roman" w:hAnsi="Times New Roman"/>
          <w:spacing w:val="2"/>
        </w:rPr>
        <w:t>s</w:t>
      </w:r>
      <w:r w:rsidRPr="00295538">
        <w:rPr>
          <w:rFonts w:ascii="Times New Roman" w:hAnsi="Times New Roman"/>
          <w:spacing w:val="1"/>
        </w:rPr>
        <w:t>a</w:t>
      </w:r>
      <w:r w:rsidRPr="00295538">
        <w:rPr>
          <w:rFonts w:ascii="Times New Roman" w:hAnsi="Times New Roman"/>
        </w:rPr>
        <w:t>u:</w:t>
      </w:r>
    </w:p>
    <w:p w:rsidR="009329CB" w:rsidRPr="002C442A" w:rsidRDefault="00001127">
      <w:pPr>
        <w:ind w:left="1060" w:right="85" w:hanging="420"/>
        <w:jc w:val="both"/>
        <w:rPr>
          <w:sz w:val="24"/>
          <w:szCs w:val="24"/>
        </w:rPr>
      </w:pPr>
      <w:r w:rsidRPr="002C442A">
        <w:rPr>
          <w:sz w:val="24"/>
          <w:szCs w:val="24"/>
        </w:rPr>
        <w:t>1.   T</w:t>
      </w:r>
      <w:r w:rsidRPr="002C442A">
        <w:rPr>
          <w:spacing w:val="-1"/>
          <w:sz w:val="24"/>
          <w:szCs w:val="24"/>
        </w:rPr>
        <w:t>à</w:t>
      </w:r>
      <w:r w:rsidRPr="002C442A">
        <w:rPr>
          <w:sz w:val="24"/>
          <w:szCs w:val="24"/>
        </w:rPr>
        <w:t>i</w:t>
      </w:r>
      <w:r w:rsidRPr="002C442A">
        <w:rPr>
          <w:spacing w:val="7"/>
          <w:sz w:val="24"/>
          <w:szCs w:val="24"/>
        </w:rPr>
        <w:t xml:space="preserve"> </w:t>
      </w:r>
      <w:r w:rsidRPr="002C442A">
        <w:rPr>
          <w:sz w:val="24"/>
          <w:szCs w:val="24"/>
        </w:rPr>
        <w:t>l</w:t>
      </w:r>
      <w:r w:rsidRPr="002C442A">
        <w:rPr>
          <w:spacing w:val="1"/>
          <w:sz w:val="24"/>
          <w:szCs w:val="24"/>
        </w:rPr>
        <w:t>i</w:t>
      </w:r>
      <w:r w:rsidRPr="002C442A">
        <w:rPr>
          <w:spacing w:val="-1"/>
          <w:sz w:val="24"/>
          <w:szCs w:val="24"/>
        </w:rPr>
        <w:t>ệ</w:t>
      </w:r>
      <w:r w:rsidRPr="002C442A">
        <w:rPr>
          <w:sz w:val="24"/>
          <w:szCs w:val="24"/>
        </w:rPr>
        <w:t>u</w:t>
      </w:r>
      <w:r w:rsidRPr="002C442A">
        <w:rPr>
          <w:spacing w:val="7"/>
          <w:sz w:val="24"/>
          <w:szCs w:val="24"/>
        </w:rPr>
        <w:t xml:space="preserve"> </w:t>
      </w:r>
      <w:r w:rsidRPr="002C442A">
        <w:rPr>
          <w:sz w:val="24"/>
          <w:szCs w:val="24"/>
        </w:rPr>
        <w:t>tham</w:t>
      </w:r>
      <w:r w:rsidRPr="002C442A">
        <w:rPr>
          <w:spacing w:val="9"/>
          <w:sz w:val="24"/>
          <w:szCs w:val="24"/>
        </w:rPr>
        <w:t xml:space="preserve"> </w:t>
      </w:r>
      <w:r w:rsidRPr="002C442A">
        <w:rPr>
          <w:sz w:val="24"/>
          <w:szCs w:val="24"/>
        </w:rPr>
        <w:t>kh</w:t>
      </w:r>
      <w:r w:rsidRPr="002C442A">
        <w:rPr>
          <w:spacing w:val="-1"/>
          <w:sz w:val="24"/>
          <w:szCs w:val="24"/>
        </w:rPr>
        <w:t>ả</w:t>
      </w:r>
      <w:r w:rsidRPr="002C442A">
        <w:rPr>
          <w:sz w:val="24"/>
          <w:szCs w:val="24"/>
        </w:rPr>
        <w:t>o</w:t>
      </w:r>
      <w:r w:rsidRPr="002C442A">
        <w:rPr>
          <w:spacing w:val="11"/>
          <w:sz w:val="24"/>
          <w:szCs w:val="24"/>
        </w:rPr>
        <w:t xml:space="preserve"> </w:t>
      </w:r>
      <w:r w:rsidRPr="002C442A">
        <w:rPr>
          <w:b/>
          <w:spacing w:val="-1"/>
          <w:sz w:val="24"/>
          <w:szCs w:val="24"/>
        </w:rPr>
        <w:t>c</w:t>
      </w:r>
      <w:r w:rsidRPr="002C442A">
        <w:rPr>
          <w:b/>
          <w:sz w:val="24"/>
          <w:szCs w:val="24"/>
        </w:rPr>
        <w:t>ó</w:t>
      </w:r>
      <w:r w:rsidRPr="002C442A">
        <w:rPr>
          <w:b/>
          <w:spacing w:val="9"/>
          <w:sz w:val="24"/>
          <w:szCs w:val="24"/>
        </w:rPr>
        <w:t xml:space="preserve"> </w:t>
      </w:r>
      <w:r w:rsidRPr="002C442A">
        <w:rPr>
          <w:b/>
          <w:sz w:val="24"/>
          <w:szCs w:val="24"/>
        </w:rPr>
        <w:t>thể</w:t>
      </w:r>
      <w:r w:rsidR="00136D76">
        <w:rPr>
          <w:b/>
          <w:spacing w:val="7"/>
          <w:sz w:val="24"/>
          <w:szCs w:val="24"/>
        </w:rPr>
        <w:t xml:space="preserve"> </w:t>
      </w:r>
      <w:r w:rsidR="00136D76" w:rsidRPr="00136D76">
        <w:rPr>
          <w:spacing w:val="7"/>
          <w:sz w:val="24"/>
          <w:szCs w:val="24"/>
        </w:rPr>
        <w:t>đượ</w:t>
      </w:r>
      <w:r w:rsidRPr="002C442A">
        <w:rPr>
          <w:w w:val="93"/>
          <w:sz w:val="24"/>
          <w:szCs w:val="24"/>
        </w:rPr>
        <w:t>c</w:t>
      </w:r>
      <w:r w:rsidRPr="002C442A">
        <w:rPr>
          <w:spacing w:val="12"/>
          <w:w w:val="93"/>
          <w:sz w:val="24"/>
          <w:szCs w:val="24"/>
        </w:rPr>
        <w:t xml:space="preserve"> </w:t>
      </w:r>
      <w:r w:rsidRPr="002C442A">
        <w:rPr>
          <w:spacing w:val="2"/>
          <w:sz w:val="24"/>
          <w:szCs w:val="24"/>
        </w:rPr>
        <w:t>x</w:t>
      </w:r>
      <w:r w:rsidRPr="002C442A">
        <w:rPr>
          <w:spacing w:val="-1"/>
          <w:sz w:val="24"/>
          <w:szCs w:val="24"/>
        </w:rPr>
        <w:t>ế</w:t>
      </w:r>
      <w:r w:rsidRPr="002C442A">
        <w:rPr>
          <w:sz w:val="24"/>
          <w:szCs w:val="24"/>
        </w:rPr>
        <w:t>p</w:t>
      </w:r>
      <w:r w:rsidRPr="002C442A">
        <w:rPr>
          <w:spacing w:val="7"/>
          <w:sz w:val="24"/>
          <w:szCs w:val="24"/>
        </w:rPr>
        <w:t xml:space="preserve"> </w:t>
      </w:r>
      <w:r w:rsidRPr="002C442A">
        <w:rPr>
          <w:sz w:val="24"/>
          <w:szCs w:val="24"/>
        </w:rPr>
        <w:t>ri</w:t>
      </w:r>
      <w:r w:rsidRPr="002C442A">
        <w:rPr>
          <w:spacing w:val="-1"/>
          <w:sz w:val="24"/>
          <w:szCs w:val="24"/>
        </w:rPr>
        <w:t>ê</w:t>
      </w:r>
      <w:r w:rsidRPr="002C442A">
        <w:rPr>
          <w:spacing w:val="2"/>
          <w:sz w:val="24"/>
          <w:szCs w:val="24"/>
        </w:rPr>
        <w:t>n</w:t>
      </w:r>
      <w:r w:rsidRPr="002C442A">
        <w:rPr>
          <w:sz w:val="24"/>
          <w:szCs w:val="24"/>
        </w:rPr>
        <w:t>g</w:t>
      </w:r>
      <w:r w:rsidRPr="002C442A">
        <w:rPr>
          <w:spacing w:val="7"/>
          <w:sz w:val="24"/>
          <w:szCs w:val="24"/>
        </w:rPr>
        <w:t xml:space="preserve"> </w:t>
      </w:r>
      <w:r w:rsidRPr="002C442A">
        <w:rPr>
          <w:sz w:val="24"/>
          <w:szCs w:val="24"/>
        </w:rPr>
        <w:t>theo</w:t>
      </w:r>
      <w:r w:rsidRPr="002C442A">
        <w:rPr>
          <w:spacing w:val="6"/>
          <w:sz w:val="24"/>
          <w:szCs w:val="24"/>
        </w:rPr>
        <w:t xml:space="preserve"> </w:t>
      </w:r>
      <w:r w:rsidRPr="002C442A">
        <w:rPr>
          <w:sz w:val="24"/>
          <w:szCs w:val="24"/>
        </w:rPr>
        <w:t>t</w:t>
      </w:r>
      <w:r w:rsidRPr="002C442A">
        <w:rPr>
          <w:spacing w:val="2"/>
          <w:sz w:val="24"/>
          <w:szCs w:val="24"/>
        </w:rPr>
        <w:t>ừ</w:t>
      </w:r>
      <w:r w:rsidRPr="002C442A">
        <w:rPr>
          <w:sz w:val="24"/>
          <w:szCs w:val="24"/>
        </w:rPr>
        <w:t>ng</w:t>
      </w:r>
      <w:r w:rsidRPr="002C442A">
        <w:rPr>
          <w:spacing w:val="5"/>
          <w:sz w:val="24"/>
          <w:szCs w:val="24"/>
        </w:rPr>
        <w:t xml:space="preserve"> </w:t>
      </w:r>
      <w:r w:rsidRPr="002C442A">
        <w:rPr>
          <w:spacing w:val="2"/>
          <w:sz w:val="24"/>
          <w:szCs w:val="24"/>
        </w:rPr>
        <w:t>n</w:t>
      </w:r>
      <w:r w:rsidRPr="002C442A">
        <w:rPr>
          <w:sz w:val="24"/>
          <w:szCs w:val="24"/>
        </w:rPr>
        <w:t>gôn</w:t>
      </w:r>
      <w:r w:rsidRPr="002C442A">
        <w:rPr>
          <w:spacing w:val="7"/>
          <w:sz w:val="24"/>
          <w:szCs w:val="24"/>
        </w:rPr>
        <w:t xml:space="preserve"> </w:t>
      </w:r>
      <w:r w:rsidRPr="002C442A">
        <w:rPr>
          <w:spacing w:val="2"/>
          <w:sz w:val="24"/>
          <w:szCs w:val="24"/>
        </w:rPr>
        <w:t>n</w:t>
      </w:r>
      <w:r w:rsidRPr="002C442A">
        <w:rPr>
          <w:spacing w:val="-2"/>
          <w:sz w:val="24"/>
          <w:szCs w:val="24"/>
        </w:rPr>
        <w:t>g</w:t>
      </w:r>
      <w:r w:rsidRPr="002C442A">
        <w:rPr>
          <w:sz w:val="24"/>
          <w:szCs w:val="24"/>
        </w:rPr>
        <w:t>ữ</w:t>
      </w:r>
      <w:r w:rsidRPr="002C442A">
        <w:rPr>
          <w:spacing w:val="9"/>
          <w:sz w:val="24"/>
          <w:szCs w:val="24"/>
        </w:rPr>
        <w:t xml:space="preserve"> </w:t>
      </w:r>
      <w:r w:rsidRPr="002C442A">
        <w:rPr>
          <w:sz w:val="24"/>
          <w:szCs w:val="24"/>
        </w:rPr>
        <w:t>(</w:t>
      </w:r>
      <w:r w:rsidRPr="002C442A">
        <w:rPr>
          <w:spacing w:val="-1"/>
          <w:sz w:val="24"/>
          <w:szCs w:val="24"/>
        </w:rPr>
        <w:t>V</w:t>
      </w:r>
      <w:r w:rsidRPr="002C442A">
        <w:rPr>
          <w:sz w:val="24"/>
          <w:szCs w:val="24"/>
        </w:rPr>
        <w:t>iệt,</w:t>
      </w:r>
      <w:r w:rsidRPr="002C442A">
        <w:rPr>
          <w:spacing w:val="9"/>
          <w:sz w:val="24"/>
          <w:szCs w:val="24"/>
        </w:rPr>
        <w:t xml:space="preserve"> </w:t>
      </w:r>
      <w:r w:rsidRPr="002C442A">
        <w:rPr>
          <w:sz w:val="24"/>
          <w:szCs w:val="24"/>
        </w:rPr>
        <w:t>Anh,</w:t>
      </w:r>
      <w:r w:rsidRPr="002C442A">
        <w:rPr>
          <w:spacing w:val="9"/>
          <w:sz w:val="24"/>
          <w:szCs w:val="24"/>
        </w:rPr>
        <w:t xml:space="preserve"> </w:t>
      </w:r>
      <w:r w:rsidRPr="002C442A">
        <w:rPr>
          <w:spacing w:val="1"/>
          <w:sz w:val="24"/>
          <w:szCs w:val="24"/>
        </w:rPr>
        <w:t>P</w:t>
      </w:r>
      <w:r w:rsidRPr="002C442A">
        <w:rPr>
          <w:sz w:val="24"/>
          <w:szCs w:val="24"/>
        </w:rPr>
        <w:t>h</w:t>
      </w:r>
      <w:r w:rsidRPr="002C442A">
        <w:rPr>
          <w:spacing w:val="-1"/>
          <w:sz w:val="24"/>
          <w:szCs w:val="24"/>
        </w:rPr>
        <w:t>á</w:t>
      </w:r>
      <w:r w:rsidRPr="002C442A">
        <w:rPr>
          <w:sz w:val="24"/>
          <w:szCs w:val="24"/>
        </w:rPr>
        <w:t>p,</w:t>
      </w:r>
      <w:r w:rsidRPr="002C442A">
        <w:rPr>
          <w:spacing w:val="7"/>
          <w:sz w:val="24"/>
          <w:szCs w:val="24"/>
        </w:rPr>
        <w:t xml:space="preserve"> </w:t>
      </w:r>
      <w:r w:rsidRPr="002C442A">
        <w:rPr>
          <w:sz w:val="24"/>
          <w:szCs w:val="24"/>
        </w:rPr>
        <w:t>Đ</w:t>
      </w:r>
      <w:r w:rsidRPr="002C442A">
        <w:rPr>
          <w:spacing w:val="1"/>
          <w:sz w:val="24"/>
          <w:szCs w:val="24"/>
        </w:rPr>
        <w:t>ứ</w:t>
      </w:r>
      <w:r w:rsidRPr="002C442A">
        <w:rPr>
          <w:spacing w:val="-1"/>
          <w:sz w:val="24"/>
          <w:szCs w:val="24"/>
        </w:rPr>
        <w:t>c</w:t>
      </w:r>
      <w:r w:rsidRPr="002C442A">
        <w:rPr>
          <w:sz w:val="24"/>
          <w:szCs w:val="24"/>
        </w:rPr>
        <w:t>,</w:t>
      </w:r>
      <w:r w:rsidRPr="002C442A">
        <w:rPr>
          <w:spacing w:val="9"/>
          <w:sz w:val="24"/>
          <w:szCs w:val="24"/>
        </w:rPr>
        <w:t xml:space="preserve"> </w:t>
      </w:r>
      <w:r w:rsidRPr="002C442A">
        <w:rPr>
          <w:spacing w:val="2"/>
          <w:sz w:val="24"/>
          <w:szCs w:val="24"/>
        </w:rPr>
        <w:t>N</w:t>
      </w:r>
      <w:r w:rsidRPr="002C442A">
        <w:rPr>
          <w:spacing w:val="-2"/>
          <w:sz w:val="24"/>
          <w:szCs w:val="24"/>
        </w:rPr>
        <w:t>g</w:t>
      </w:r>
      <w:r w:rsidRPr="002C442A">
        <w:rPr>
          <w:spacing w:val="-1"/>
          <w:sz w:val="24"/>
          <w:szCs w:val="24"/>
        </w:rPr>
        <w:t>a</w:t>
      </w:r>
      <w:r w:rsidRPr="002C442A">
        <w:rPr>
          <w:sz w:val="24"/>
          <w:szCs w:val="24"/>
        </w:rPr>
        <w:t>,</w:t>
      </w:r>
      <w:r w:rsidRPr="002C442A">
        <w:rPr>
          <w:spacing w:val="7"/>
          <w:sz w:val="24"/>
          <w:szCs w:val="24"/>
        </w:rPr>
        <w:t xml:space="preserve"> </w:t>
      </w:r>
      <w:r w:rsidRPr="002C442A">
        <w:rPr>
          <w:spacing w:val="2"/>
          <w:sz w:val="24"/>
          <w:szCs w:val="24"/>
        </w:rPr>
        <w:t>T</w:t>
      </w:r>
      <w:r w:rsidRPr="002C442A">
        <w:rPr>
          <w:sz w:val="24"/>
          <w:szCs w:val="24"/>
        </w:rPr>
        <w:t>ru</w:t>
      </w:r>
      <w:r w:rsidRPr="002C442A">
        <w:rPr>
          <w:spacing w:val="1"/>
          <w:sz w:val="24"/>
          <w:szCs w:val="24"/>
        </w:rPr>
        <w:t>n</w:t>
      </w:r>
      <w:r w:rsidRPr="002C442A">
        <w:rPr>
          <w:spacing w:val="-2"/>
          <w:sz w:val="24"/>
          <w:szCs w:val="24"/>
        </w:rPr>
        <w:t>g</w:t>
      </w:r>
      <w:r w:rsidRPr="002C442A">
        <w:rPr>
          <w:sz w:val="24"/>
          <w:szCs w:val="24"/>
        </w:rPr>
        <w:t>, Nh</w:t>
      </w:r>
      <w:r w:rsidRPr="002C442A">
        <w:rPr>
          <w:spacing w:val="-1"/>
          <w:sz w:val="24"/>
          <w:szCs w:val="24"/>
        </w:rPr>
        <w:t>ậ</w:t>
      </w:r>
      <w:r w:rsidRPr="002C442A">
        <w:rPr>
          <w:sz w:val="24"/>
          <w:szCs w:val="24"/>
        </w:rPr>
        <w:t>t</w:t>
      </w:r>
      <w:r w:rsidRPr="002C442A">
        <w:rPr>
          <w:spacing w:val="3"/>
          <w:sz w:val="24"/>
          <w:szCs w:val="24"/>
        </w:rPr>
        <w:t xml:space="preserve"> </w:t>
      </w:r>
      <w:r w:rsidRPr="002C442A">
        <w:rPr>
          <w:sz w:val="24"/>
          <w:szCs w:val="24"/>
        </w:rPr>
        <w:t>...).</w:t>
      </w:r>
      <w:r w:rsidRPr="002C442A">
        <w:rPr>
          <w:spacing w:val="2"/>
          <w:sz w:val="24"/>
          <w:szCs w:val="24"/>
        </w:rPr>
        <w:t xml:space="preserve"> </w:t>
      </w:r>
      <w:r w:rsidRPr="002C442A">
        <w:rPr>
          <w:sz w:val="24"/>
          <w:szCs w:val="24"/>
        </w:rPr>
        <w:t>C</w:t>
      </w:r>
      <w:r w:rsidRPr="002C442A">
        <w:rPr>
          <w:spacing w:val="-1"/>
          <w:sz w:val="24"/>
          <w:szCs w:val="24"/>
        </w:rPr>
        <w:t>á</w:t>
      </w:r>
      <w:r w:rsidRPr="002C442A">
        <w:rPr>
          <w:sz w:val="24"/>
          <w:szCs w:val="24"/>
        </w:rPr>
        <w:t>c</w:t>
      </w:r>
      <w:r w:rsidRPr="002C442A">
        <w:rPr>
          <w:spacing w:val="2"/>
          <w:sz w:val="24"/>
          <w:szCs w:val="24"/>
        </w:rPr>
        <w:t xml:space="preserve"> </w:t>
      </w:r>
      <w:r w:rsidRPr="002C442A">
        <w:rPr>
          <w:sz w:val="24"/>
          <w:szCs w:val="24"/>
        </w:rPr>
        <w:t>tài</w:t>
      </w:r>
      <w:r w:rsidRPr="002C442A">
        <w:rPr>
          <w:spacing w:val="3"/>
          <w:sz w:val="24"/>
          <w:szCs w:val="24"/>
        </w:rPr>
        <w:t xml:space="preserve"> </w:t>
      </w:r>
      <w:r w:rsidRPr="002C442A">
        <w:rPr>
          <w:sz w:val="24"/>
          <w:szCs w:val="24"/>
        </w:rPr>
        <w:t>l</w:t>
      </w:r>
      <w:r w:rsidRPr="002C442A">
        <w:rPr>
          <w:spacing w:val="1"/>
          <w:sz w:val="24"/>
          <w:szCs w:val="24"/>
        </w:rPr>
        <w:t>i</w:t>
      </w:r>
      <w:r w:rsidRPr="002C442A">
        <w:rPr>
          <w:spacing w:val="-1"/>
          <w:sz w:val="24"/>
          <w:szCs w:val="24"/>
        </w:rPr>
        <w:t>ệ</w:t>
      </w:r>
      <w:r w:rsidRPr="002C442A">
        <w:rPr>
          <w:sz w:val="24"/>
          <w:szCs w:val="24"/>
        </w:rPr>
        <w:t>u</w:t>
      </w:r>
      <w:r w:rsidRPr="002C442A">
        <w:rPr>
          <w:spacing w:val="3"/>
          <w:sz w:val="24"/>
          <w:szCs w:val="24"/>
        </w:rPr>
        <w:t xml:space="preserve"> </w:t>
      </w:r>
      <w:r w:rsidRPr="002C442A">
        <w:rPr>
          <w:sz w:val="24"/>
          <w:szCs w:val="24"/>
        </w:rPr>
        <w:t>b</w:t>
      </w:r>
      <w:r w:rsidRPr="002C442A">
        <w:rPr>
          <w:spacing w:val="-1"/>
          <w:sz w:val="24"/>
          <w:szCs w:val="24"/>
        </w:rPr>
        <w:t>ằ</w:t>
      </w:r>
      <w:r w:rsidRPr="002C442A">
        <w:rPr>
          <w:sz w:val="24"/>
          <w:szCs w:val="24"/>
        </w:rPr>
        <w:t>ng t</w:t>
      </w:r>
      <w:r w:rsidRPr="002C442A">
        <w:rPr>
          <w:spacing w:val="1"/>
          <w:sz w:val="24"/>
          <w:szCs w:val="24"/>
        </w:rPr>
        <w:t>i</w:t>
      </w:r>
      <w:r w:rsidRPr="002C442A">
        <w:rPr>
          <w:spacing w:val="-1"/>
          <w:sz w:val="24"/>
          <w:szCs w:val="24"/>
        </w:rPr>
        <w:t>ế</w:t>
      </w:r>
      <w:r w:rsidRPr="002C442A">
        <w:rPr>
          <w:spacing w:val="2"/>
          <w:sz w:val="24"/>
          <w:szCs w:val="24"/>
        </w:rPr>
        <w:t>n</w:t>
      </w:r>
      <w:r w:rsidRPr="002C442A">
        <w:rPr>
          <w:sz w:val="24"/>
          <w:szCs w:val="24"/>
        </w:rPr>
        <w:t xml:space="preserve">g </w:t>
      </w:r>
      <w:r w:rsidRPr="002C442A">
        <w:rPr>
          <w:w w:val="93"/>
          <w:sz w:val="24"/>
          <w:szCs w:val="24"/>
        </w:rPr>
        <w:t>n</w:t>
      </w:r>
      <w:r w:rsidR="00136D76">
        <w:rPr>
          <w:w w:val="93"/>
          <w:sz w:val="24"/>
          <w:szCs w:val="24"/>
        </w:rPr>
        <w:t>ướ</w:t>
      </w:r>
      <w:r w:rsidRPr="002C442A">
        <w:rPr>
          <w:w w:val="93"/>
          <w:sz w:val="24"/>
          <w:szCs w:val="24"/>
        </w:rPr>
        <w:t>c</w:t>
      </w:r>
      <w:r w:rsidRPr="002C442A">
        <w:rPr>
          <w:spacing w:val="5"/>
          <w:w w:val="93"/>
          <w:sz w:val="24"/>
          <w:szCs w:val="24"/>
        </w:rPr>
        <w:t xml:space="preserve"> </w:t>
      </w:r>
      <w:r w:rsidRPr="002C442A">
        <w:rPr>
          <w:spacing w:val="2"/>
          <w:sz w:val="24"/>
          <w:szCs w:val="24"/>
        </w:rPr>
        <w:t>n</w:t>
      </w:r>
      <w:r w:rsidRPr="002C442A">
        <w:rPr>
          <w:spacing w:val="-2"/>
          <w:sz w:val="24"/>
          <w:szCs w:val="24"/>
        </w:rPr>
        <w:t>g</w:t>
      </w:r>
      <w:r w:rsidRPr="002C442A">
        <w:rPr>
          <w:sz w:val="24"/>
          <w:szCs w:val="24"/>
        </w:rPr>
        <w:t>o</w:t>
      </w:r>
      <w:r w:rsidRPr="002C442A">
        <w:rPr>
          <w:spacing w:val="-1"/>
          <w:sz w:val="24"/>
          <w:szCs w:val="24"/>
        </w:rPr>
        <w:t>à</w:t>
      </w:r>
      <w:r w:rsidRPr="002C442A">
        <w:rPr>
          <w:sz w:val="24"/>
          <w:szCs w:val="24"/>
        </w:rPr>
        <w:t>i</w:t>
      </w:r>
      <w:r w:rsidRPr="002C442A">
        <w:rPr>
          <w:spacing w:val="3"/>
          <w:sz w:val="24"/>
          <w:szCs w:val="24"/>
        </w:rPr>
        <w:t xml:space="preserve"> </w:t>
      </w:r>
      <w:r w:rsidRPr="002C442A">
        <w:rPr>
          <w:sz w:val="24"/>
          <w:szCs w:val="24"/>
        </w:rPr>
        <w:t>ph</w:t>
      </w:r>
      <w:r w:rsidRPr="002C442A">
        <w:rPr>
          <w:spacing w:val="-1"/>
          <w:sz w:val="24"/>
          <w:szCs w:val="24"/>
        </w:rPr>
        <w:t>ả</w:t>
      </w:r>
      <w:r w:rsidRPr="002C442A">
        <w:rPr>
          <w:sz w:val="24"/>
          <w:szCs w:val="24"/>
        </w:rPr>
        <w:t>i</w:t>
      </w:r>
      <w:r w:rsidRPr="002C442A">
        <w:rPr>
          <w:spacing w:val="5"/>
          <w:sz w:val="24"/>
          <w:szCs w:val="24"/>
        </w:rPr>
        <w:t xml:space="preserve"> </w:t>
      </w:r>
      <w:r w:rsidRPr="002C442A">
        <w:rPr>
          <w:spacing w:val="-2"/>
          <w:sz w:val="24"/>
          <w:szCs w:val="24"/>
        </w:rPr>
        <w:t>g</w:t>
      </w:r>
      <w:r w:rsidRPr="002C442A">
        <w:rPr>
          <w:sz w:val="24"/>
          <w:szCs w:val="24"/>
        </w:rPr>
        <w:t>iữ</w:t>
      </w:r>
      <w:r w:rsidRPr="002C442A">
        <w:rPr>
          <w:spacing w:val="3"/>
          <w:sz w:val="24"/>
          <w:szCs w:val="24"/>
        </w:rPr>
        <w:t xml:space="preserve"> </w:t>
      </w:r>
      <w:r w:rsidRPr="002C442A">
        <w:rPr>
          <w:spacing w:val="2"/>
          <w:sz w:val="24"/>
          <w:szCs w:val="24"/>
        </w:rPr>
        <w:t>n</w:t>
      </w:r>
      <w:r w:rsidRPr="002C442A">
        <w:rPr>
          <w:spacing w:val="-2"/>
          <w:sz w:val="24"/>
          <w:szCs w:val="24"/>
        </w:rPr>
        <w:t>g</w:t>
      </w:r>
      <w:r w:rsidRPr="002C442A">
        <w:rPr>
          <w:spacing w:val="5"/>
          <w:sz w:val="24"/>
          <w:szCs w:val="24"/>
        </w:rPr>
        <w:t>u</w:t>
      </w:r>
      <w:r w:rsidRPr="002C442A">
        <w:rPr>
          <w:spacing w:val="-5"/>
          <w:sz w:val="24"/>
          <w:szCs w:val="24"/>
        </w:rPr>
        <w:t>y</w:t>
      </w:r>
      <w:r w:rsidRPr="002C442A">
        <w:rPr>
          <w:spacing w:val="-1"/>
          <w:sz w:val="24"/>
          <w:szCs w:val="24"/>
        </w:rPr>
        <w:t>ê</w:t>
      </w:r>
      <w:r w:rsidRPr="002C442A">
        <w:rPr>
          <w:sz w:val="24"/>
          <w:szCs w:val="24"/>
        </w:rPr>
        <w:t>n</w:t>
      </w:r>
      <w:r w:rsidRPr="002C442A">
        <w:rPr>
          <w:spacing w:val="3"/>
          <w:sz w:val="24"/>
          <w:szCs w:val="24"/>
        </w:rPr>
        <w:t xml:space="preserve"> </w:t>
      </w:r>
      <w:r w:rsidRPr="002C442A">
        <w:rPr>
          <w:sz w:val="24"/>
          <w:szCs w:val="24"/>
        </w:rPr>
        <w:t>v</w:t>
      </w:r>
      <w:r w:rsidRPr="002C442A">
        <w:rPr>
          <w:spacing w:val="-1"/>
          <w:sz w:val="24"/>
          <w:szCs w:val="24"/>
        </w:rPr>
        <w:t>ă</w:t>
      </w:r>
      <w:r w:rsidRPr="002C442A">
        <w:rPr>
          <w:sz w:val="24"/>
          <w:szCs w:val="24"/>
        </w:rPr>
        <w:t>n,</w:t>
      </w:r>
      <w:r w:rsidRPr="002C442A">
        <w:rPr>
          <w:spacing w:val="3"/>
          <w:sz w:val="24"/>
          <w:szCs w:val="24"/>
        </w:rPr>
        <w:t xml:space="preserve"> </w:t>
      </w:r>
      <w:r w:rsidRPr="002C442A">
        <w:rPr>
          <w:sz w:val="24"/>
          <w:szCs w:val="24"/>
        </w:rPr>
        <w:t>khô</w:t>
      </w:r>
      <w:r w:rsidRPr="002C442A">
        <w:rPr>
          <w:spacing w:val="2"/>
          <w:sz w:val="24"/>
          <w:szCs w:val="24"/>
        </w:rPr>
        <w:t>n</w:t>
      </w:r>
      <w:r w:rsidRPr="002C442A">
        <w:rPr>
          <w:sz w:val="24"/>
          <w:szCs w:val="24"/>
        </w:rPr>
        <w:t xml:space="preserve">g </w:t>
      </w:r>
      <w:r w:rsidRPr="002C442A">
        <w:rPr>
          <w:spacing w:val="2"/>
          <w:sz w:val="24"/>
          <w:szCs w:val="24"/>
        </w:rPr>
        <w:t>p</w:t>
      </w:r>
      <w:r w:rsidRPr="002C442A">
        <w:rPr>
          <w:sz w:val="24"/>
          <w:szCs w:val="24"/>
        </w:rPr>
        <w:t>hiên</w:t>
      </w:r>
      <w:r w:rsidRPr="002C442A">
        <w:rPr>
          <w:spacing w:val="2"/>
          <w:sz w:val="24"/>
          <w:szCs w:val="24"/>
        </w:rPr>
        <w:t xml:space="preserve"> </w:t>
      </w:r>
      <w:r w:rsidRPr="002C442A">
        <w:rPr>
          <w:spacing w:val="-1"/>
          <w:sz w:val="24"/>
          <w:szCs w:val="24"/>
        </w:rPr>
        <w:t>â</w:t>
      </w:r>
      <w:r w:rsidRPr="002C442A">
        <w:rPr>
          <w:sz w:val="24"/>
          <w:szCs w:val="24"/>
        </w:rPr>
        <w:t>m,</w:t>
      </w:r>
      <w:r w:rsidRPr="002C442A">
        <w:rPr>
          <w:spacing w:val="3"/>
          <w:sz w:val="24"/>
          <w:szCs w:val="24"/>
        </w:rPr>
        <w:t xml:space="preserve"> </w:t>
      </w:r>
      <w:r w:rsidRPr="002C442A">
        <w:rPr>
          <w:sz w:val="24"/>
          <w:szCs w:val="24"/>
        </w:rPr>
        <w:t>không dịch,</w:t>
      </w:r>
      <w:r w:rsidRPr="002C442A">
        <w:rPr>
          <w:spacing w:val="2"/>
          <w:sz w:val="24"/>
          <w:szCs w:val="24"/>
        </w:rPr>
        <w:t xml:space="preserve"> </w:t>
      </w:r>
      <w:r w:rsidRPr="002C442A">
        <w:rPr>
          <w:sz w:val="24"/>
          <w:szCs w:val="24"/>
        </w:rPr>
        <w:t xml:space="preserve">kể </w:t>
      </w:r>
      <w:r w:rsidRPr="002C442A">
        <w:rPr>
          <w:spacing w:val="-1"/>
          <w:sz w:val="24"/>
          <w:szCs w:val="24"/>
        </w:rPr>
        <w:t>c</w:t>
      </w:r>
      <w:r w:rsidRPr="002C442A">
        <w:rPr>
          <w:sz w:val="24"/>
          <w:szCs w:val="24"/>
        </w:rPr>
        <w:t>ả</w:t>
      </w:r>
      <w:r w:rsidRPr="002C442A">
        <w:rPr>
          <w:spacing w:val="2"/>
          <w:sz w:val="24"/>
          <w:szCs w:val="24"/>
        </w:rPr>
        <w:t xml:space="preserve"> </w:t>
      </w:r>
      <w:r w:rsidRPr="002C442A">
        <w:rPr>
          <w:sz w:val="24"/>
          <w:szCs w:val="24"/>
        </w:rPr>
        <w:t>tài</w:t>
      </w:r>
      <w:r w:rsidRPr="002C442A">
        <w:rPr>
          <w:spacing w:val="3"/>
          <w:sz w:val="24"/>
          <w:szCs w:val="24"/>
        </w:rPr>
        <w:t xml:space="preserve"> </w:t>
      </w:r>
      <w:r w:rsidRPr="002C442A">
        <w:rPr>
          <w:sz w:val="24"/>
          <w:szCs w:val="24"/>
        </w:rPr>
        <w:t>l</w:t>
      </w:r>
      <w:r w:rsidRPr="002C442A">
        <w:rPr>
          <w:spacing w:val="1"/>
          <w:sz w:val="24"/>
          <w:szCs w:val="24"/>
        </w:rPr>
        <w:t>i</w:t>
      </w:r>
      <w:r w:rsidRPr="002C442A">
        <w:rPr>
          <w:spacing w:val="-1"/>
          <w:sz w:val="24"/>
          <w:szCs w:val="24"/>
        </w:rPr>
        <w:t>ệ</w:t>
      </w:r>
      <w:r w:rsidRPr="002C442A">
        <w:rPr>
          <w:sz w:val="24"/>
          <w:szCs w:val="24"/>
        </w:rPr>
        <w:t>u</w:t>
      </w:r>
      <w:r w:rsidRPr="002C442A">
        <w:rPr>
          <w:spacing w:val="3"/>
          <w:sz w:val="24"/>
          <w:szCs w:val="24"/>
        </w:rPr>
        <w:t xml:space="preserve"> </w:t>
      </w:r>
      <w:r w:rsidRPr="002C442A">
        <w:rPr>
          <w:spacing w:val="2"/>
          <w:sz w:val="24"/>
          <w:szCs w:val="24"/>
        </w:rPr>
        <w:t>b</w:t>
      </w:r>
      <w:r w:rsidRPr="002C442A">
        <w:rPr>
          <w:spacing w:val="-1"/>
          <w:sz w:val="24"/>
          <w:szCs w:val="24"/>
        </w:rPr>
        <w:t>ằ</w:t>
      </w:r>
      <w:r w:rsidRPr="002C442A">
        <w:rPr>
          <w:spacing w:val="2"/>
          <w:sz w:val="24"/>
          <w:szCs w:val="24"/>
        </w:rPr>
        <w:t>n</w:t>
      </w:r>
      <w:r w:rsidRPr="002C442A">
        <w:rPr>
          <w:sz w:val="24"/>
          <w:szCs w:val="24"/>
        </w:rPr>
        <w:t>g t</w:t>
      </w:r>
      <w:r w:rsidRPr="002C442A">
        <w:rPr>
          <w:spacing w:val="1"/>
          <w:sz w:val="24"/>
          <w:szCs w:val="24"/>
        </w:rPr>
        <w:t>i</w:t>
      </w:r>
      <w:r w:rsidRPr="002C442A">
        <w:rPr>
          <w:spacing w:val="-1"/>
          <w:sz w:val="24"/>
          <w:szCs w:val="24"/>
        </w:rPr>
        <w:t>ế</w:t>
      </w:r>
      <w:r w:rsidRPr="002C442A">
        <w:rPr>
          <w:spacing w:val="2"/>
          <w:sz w:val="24"/>
          <w:szCs w:val="24"/>
        </w:rPr>
        <w:t>n</w:t>
      </w:r>
      <w:r w:rsidRPr="002C442A">
        <w:rPr>
          <w:sz w:val="24"/>
          <w:szCs w:val="24"/>
        </w:rPr>
        <w:t xml:space="preserve">g </w:t>
      </w:r>
      <w:r w:rsidRPr="002C442A">
        <w:rPr>
          <w:spacing w:val="2"/>
          <w:sz w:val="24"/>
          <w:szCs w:val="24"/>
        </w:rPr>
        <w:t>T</w:t>
      </w:r>
      <w:r w:rsidRPr="002C442A">
        <w:rPr>
          <w:sz w:val="24"/>
          <w:szCs w:val="24"/>
        </w:rPr>
        <w:t>r</w:t>
      </w:r>
      <w:r w:rsidRPr="002C442A">
        <w:rPr>
          <w:spacing w:val="1"/>
          <w:sz w:val="24"/>
          <w:szCs w:val="24"/>
        </w:rPr>
        <w:t>u</w:t>
      </w:r>
      <w:r w:rsidRPr="002C442A">
        <w:rPr>
          <w:sz w:val="24"/>
          <w:szCs w:val="24"/>
        </w:rPr>
        <w:t>ng Qu</w:t>
      </w:r>
      <w:r w:rsidRPr="002C442A">
        <w:rPr>
          <w:spacing w:val="2"/>
          <w:sz w:val="24"/>
          <w:szCs w:val="24"/>
        </w:rPr>
        <w:t>ố</w:t>
      </w:r>
      <w:r w:rsidRPr="002C442A">
        <w:rPr>
          <w:spacing w:val="-1"/>
          <w:sz w:val="24"/>
          <w:szCs w:val="24"/>
        </w:rPr>
        <w:t>c</w:t>
      </w:r>
      <w:r w:rsidRPr="002C442A">
        <w:rPr>
          <w:sz w:val="24"/>
          <w:szCs w:val="24"/>
        </w:rPr>
        <w:t>,</w:t>
      </w:r>
      <w:r w:rsidRPr="002C442A">
        <w:rPr>
          <w:spacing w:val="3"/>
          <w:sz w:val="24"/>
          <w:szCs w:val="24"/>
        </w:rPr>
        <w:t xml:space="preserve"> </w:t>
      </w:r>
      <w:r w:rsidRPr="002C442A">
        <w:rPr>
          <w:sz w:val="24"/>
          <w:szCs w:val="24"/>
        </w:rPr>
        <w:t>N</w:t>
      </w:r>
      <w:r w:rsidRPr="002C442A">
        <w:rPr>
          <w:spacing w:val="2"/>
          <w:sz w:val="24"/>
          <w:szCs w:val="24"/>
        </w:rPr>
        <w:t>h</w:t>
      </w:r>
      <w:r w:rsidRPr="002C442A">
        <w:rPr>
          <w:spacing w:val="-1"/>
          <w:sz w:val="24"/>
          <w:szCs w:val="24"/>
        </w:rPr>
        <w:t>ậ</w:t>
      </w:r>
      <w:r w:rsidRPr="002C442A">
        <w:rPr>
          <w:sz w:val="24"/>
          <w:szCs w:val="24"/>
        </w:rPr>
        <w:t>t</w:t>
      </w:r>
      <w:r w:rsidRPr="002C442A">
        <w:rPr>
          <w:spacing w:val="8"/>
          <w:sz w:val="24"/>
          <w:szCs w:val="24"/>
        </w:rPr>
        <w:t xml:space="preserve"> </w:t>
      </w:r>
      <w:r w:rsidRPr="002C442A">
        <w:rPr>
          <w:sz w:val="24"/>
          <w:szCs w:val="24"/>
        </w:rPr>
        <w:t>...</w:t>
      </w:r>
      <w:r w:rsidRPr="002C442A">
        <w:rPr>
          <w:spacing w:val="3"/>
          <w:sz w:val="24"/>
          <w:szCs w:val="24"/>
        </w:rPr>
        <w:t xml:space="preserve"> </w:t>
      </w:r>
      <w:r w:rsidRPr="002C442A">
        <w:rPr>
          <w:sz w:val="24"/>
          <w:szCs w:val="24"/>
        </w:rPr>
        <w:t>(đối</w:t>
      </w:r>
      <w:r w:rsidRPr="002C442A">
        <w:rPr>
          <w:spacing w:val="2"/>
          <w:sz w:val="24"/>
          <w:szCs w:val="24"/>
        </w:rPr>
        <w:t xml:space="preserve"> </w:t>
      </w:r>
      <w:r w:rsidRPr="002C442A">
        <w:rPr>
          <w:sz w:val="24"/>
          <w:szCs w:val="24"/>
        </w:rPr>
        <w:t>v</w:t>
      </w:r>
      <w:r w:rsidRPr="002C442A">
        <w:rPr>
          <w:spacing w:val="2"/>
          <w:sz w:val="24"/>
          <w:szCs w:val="24"/>
        </w:rPr>
        <w:t>ớ</w:t>
      </w:r>
      <w:r w:rsidRPr="002C442A">
        <w:rPr>
          <w:sz w:val="24"/>
          <w:szCs w:val="24"/>
        </w:rPr>
        <w:t>i</w:t>
      </w:r>
      <w:r w:rsidRPr="002C442A">
        <w:rPr>
          <w:spacing w:val="3"/>
          <w:sz w:val="24"/>
          <w:szCs w:val="24"/>
        </w:rPr>
        <w:t xml:space="preserve"> </w:t>
      </w:r>
      <w:r w:rsidRPr="002C442A">
        <w:rPr>
          <w:sz w:val="24"/>
          <w:szCs w:val="24"/>
        </w:rPr>
        <w:t xml:space="preserve">những </w:t>
      </w:r>
      <w:r w:rsidRPr="002C442A">
        <w:rPr>
          <w:spacing w:val="3"/>
          <w:sz w:val="24"/>
          <w:szCs w:val="24"/>
        </w:rPr>
        <w:t>t</w:t>
      </w:r>
      <w:r w:rsidRPr="002C442A">
        <w:rPr>
          <w:spacing w:val="-1"/>
          <w:sz w:val="24"/>
          <w:szCs w:val="24"/>
        </w:rPr>
        <w:t>à</w:t>
      </w:r>
      <w:r w:rsidRPr="002C442A">
        <w:rPr>
          <w:sz w:val="24"/>
          <w:szCs w:val="24"/>
        </w:rPr>
        <w:t>i</w:t>
      </w:r>
      <w:r w:rsidRPr="002C442A">
        <w:rPr>
          <w:spacing w:val="3"/>
          <w:sz w:val="24"/>
          <w:szCs w:val="24"/>
        </w:rPr>
        <w:t xml:space="preserve"> </w:t>
      </w:r>
      <w:r w:rsidRPr="002C442A">
        <w:rPr>
          <w:sz w:val="24"/>
          <w:szCs w:val="24"/>
        </w:rPr>
        <w:t>l</w:t>
      </w:r>
      <w:r w:rsidRPr="002C442A">
        <w:rPr>
          <w:spacing w:val="1"/>
          <w:sz w:val="24"/>
          <w:szCs w:val="24"/>
        </w:rPr>
        <w:t>i</w:t>
      </w:r>
      <w:r w:rsidRPr="002C442A">
        <w:rPr>
          <w:spacing w:val="-1"/>
          <w:sz w:val="24"/>
          <w:szCs w:val="24"/>
        </w:rPr>
        <w:t>ệ</w:t>
      </w:r>
      <w:r w:rsidRPr="002C442A">
        <w:rPr>
          <w:sz w:val="24"/>
          <w:szCs w:val="24"/>
        </w:rPr>
        <w:t>u</w:t>
      </w:r>
      <w:r w:rsidRPr="002C442A">
        <w:rPr>
          <w:spacing w:val="3"/>
          <w:sz w:val="24"/>
          <w:szCs w:val="24"/>
        </w:rPr>
        <w:t xml:space="preserve"> </w:t>
      </w:r>
      <w:r w:rsidRPr="002C442A">
        <w:rPr>
          <w:sz w:val="24"/>
          <w:szCs w:val="24"/>
        </w:rPr>
        <w:t>b</w:t>
      </w:r>
      <w:r w:rsidRPr="002C442A">
        <w:rPr>
          <w:spacing w:val="-1"/>
          <w:sz w:val="24"/>
          <w:szCs w:val="24"/>
        </w:rPr>
        <w:t>ằ</w:t>
      </w:r>
      <w:r w:rsidRPr="002C442A">
        <w:rPr>
          <w:spacing w:val="2"/>
          <w:sz w:val="24"/>
          <w:szCs w:val="24"/>
        </w:rPr>
        <w:t>n</w:t>
      </w:r>
      <w:r w:rsidRPr="002C442A">
        <w:rPr>
          <w:sz w:val="24"/>
          <w:szCs w:val="24"/>
        </w:rPr>
        <w:t xml:space="preserve">g </w:t>
      </w:r>
      <w:r w:rsidRPr="002C442A">
        <w:rPr>
          <w:spacing w:val="2"/>
          <w:sz w:val="24"/>
          <w:szCs w:val="24"/>
        </w:rPr>
        <w:t>n</w:t>
      </w:r>
      <w:r w:rsidRPr="002C442A">
        <w:rPr>
          <w:spacing w:val="-2"/>
          <w:sz w:val="24"/>
          <w:szCs w:val="24"/>
        </w:rPr>
        <w:t>g</w:t>
      </w:r>
      <w:r w:rsidRPr="002C442A">
        <w:rPr>
          <w:spacing w:val="2"/>
          <w:sz w:val="24"/>
          <w:szCs w:val="24"/>
        </w:rPr>
        <w:t>ô</w:t>
      </w:r>
      <w:r w:rsidRPr="002C442A">
        <w:rPr>
          <w:sz w:val="24"/>
          <w:szCs w:val="24"/>
        </w:rPr>
        <w:t>n</w:t>
      </w:r>
      <w:r w:rsidRPr="002C442A">
        <w:rPr>
          <w:spacing w:val="3"/>
          <w:sz w:val="24"/>
          <w:szCs w:val="24"/>
        </w:rPr>
        <w:t xml:space="preserve"> </w:t>
      </w:r>
      <w:r w:rsidRPr="002C442A">
        <w:rPr>
          <w:sz w:val="24"/>
          <w:szCs w:val="24"/>
        </w:rPr>
        <w:t>n</w:t>
      </w:r>
      <w:r w:rsidRPr="002C442A">
        <w:rPr>
          <w:spacing w:val="-2"/>
          <w:sz w:val="24"/>
          <w:szCs w:val="24"/>
        </w:rPr>
        <w:t>g</w:t>
      </w:r>
      <w:r w:rsidRPr="002C442A">
        <w:rPr>
          <w:sz w:val="24"/>
          <w:szCs w:val="24"/>
        </w:rPr>
        <w:t>ữ</w:t>
      </w:r>
      <w:r w:rsidRPr="002C442A">
        <w:rPr>
          <w:spacing w:val="4"/>
          <w:sz w:val="24"/>
          <w:szCs w:val="24"/>
        </w:rPr>
        <w:t xml:space="preserve"> </w:t>
      </w:r>
      <w:r w:rsidRPr="002C442A">
        <w:rPr>
          <w:spacing w:val="-1"/>
          <w:sz w:val="24"/>
          <w:szCs w:val="24"/>
        </w:rPr>
        <w:t>c</w:t>
      </w:r>
      <w:r w:rsidRPr="002C442A">
        <w:rPr>
          <w:sz w:val="24"/>
          <w:szCs w:val="24"/>
        </w:rPr>
        <w:t>òn</w:t>
      </w:r>
      <w:r w:rsidRPr="002C442A">
        <w:rPr>
          <w:spacing w:val="3"/>
          <w:sz w:val="24"/>
          <w:szCs w:val="24"/>
        </w:rPr>
        <w:t xml:space="preserve"> </w:t>
      </w:r>
      <w:r w:rsidRPr="002C442A">
        <w:rPr>
          <w:sz w:val="24"/>
          <w:szCs w:val="24"/>
        </w:rPr>
        <w:t>ít</w:t>
      </w:r>
      <w:r w:rsidRPr="002C442A">
        <w:rPr>
          <w:spacing w:val="3"/>
          <w:sz w:val="24"/>
          <w:szCs w:val="24"/>
        </w:rPr>
        <w:t xml:space="preserve"> </w:t>
      </w:r>
      <w:r w:rsidRPr="002C442A">
        <w:rPr>
          <w:spacing w:val="2"/>
          <w:w w:val="94"/>
          <w:sz w:val="24"/>
          <w:szCs w:val="24"/>
        </w:rPr>
        <w:t>n</w:t>
      </w:r>
      <w:r w:rsidRPr="002C442A">
        <w:rPr>
          <w:spacing w:val="-2"/>
          <w:w w:val="94"/>
          <w:sz w:val="24"/>
          <w:szCs w:val="24"/>
        </w:rPr>
        <w:t>g</w:t>
      </w:r>
      <w:r w:rsidR="00136D76">
        <w:rPr>
          <w:w w:val="94"/>
          <w:sz w:val="24"/>
          <w:szCs w:val="24"/>
        </w:rPr>
        <w:t>ườ</w:t>
      </w:r>
      <w:r w:rsidRPr="002C442A">
        <w:rPr>
          <w:w w:val="94"/>
          <w:sz w:val="24"/>
          <w:szCs w:val="24"/>
        </w:rPr>
        <w:t>i</w:t>
      </w:r>
      <w:r w:rsidRPr="002C442A">
        <w:rPr>
          <w:spacing w:val="7"/>
          <w:w w:val="94"/>
          <w:sz w:val="24"/>
          <w:szCs w:val="24"/>
        </w:rPr>
        <w:t xml:space="preserve"> </w:t>
      </w:r>
      <w:r w:rsidRPr="002C442A">
        <w:rPr>
          <w:sz w:val="24"/>
          <w:szCs w:val="24"/>
        </w:rPr>
        <w:t xml:space="preserve">biết </w:t>
      </w:r>
      <w:r w:rsidRPr="002C442A">
        <w:rPr>
          <w:spacing w:val="-1"/>
          <w:sz w:val="24"/>
          <w:szCs w:val="24"/>
        </w:rPr>
        <w:t>c</w:t>
      </w:r>
      <w:r w:rsidRPr="002C442A">
        <w:rPr>
          <w:sz w:val="24"/>
          <w:szCs w:val="24"/>
        </w:rPr>
        <w:t>ó thể th</w:t>
      </w:r>
      <w:r w:rsidRPr="002C442A">
        <w:rPr>
          <w:spacing w:val="-1"/>
          <w:sz w:val="24"/>
          <w:szCs w:val="24"/>
        </w:rPr>
        <w:t>ê</w:t>
      </w:r>
      <w:r w:rsidRPr="002C442A">
        <w:rPr>
          <w:sz w:val="24"/>
          <w:szCs w:val="24"/>
        </w:rPr>
        <w:t>m phần dị</w:t>
      </w:r>
      <w:r w:rsidRPr="002C442A">
        <w:rPr>
          <w:spacing w:val="-1"/>
          <w:sz w:val="24"/>
          <w:szCs w:val="24"/>
        </w:rPr>
        <w:t>c</w:t>
      </w:r>
      <w:r w:rsidRPr="002C442A">
        <w:rPr>
          <w:sz w:val="24"/>
          <w:szCs w:val="24"/>
        </w:rPr>
        <w:t>h t</w:t>
      </w:r>
      <w:r w:rsidRPr="002C442A">
        <w:rPr>
          <w:spacing w:val="1"/>
          <w:sz w:val="24"/>
          <w:szCs w:val="24"/>
        </w:rPr>
        <w:t>iế</w:t>
      </w:r>
      <w:r w:rsidRPr="002C442A">
        <w:rPr>
          <w:sz w:val="24"/>
          <w:szCs w:val="24"/>
        </w:rPr>
        <w:t>ng</w:t>
      </w:r>
      <w:r w:rsidRPr="002C442A">
        <w:rPr>
          <w:spacing w:val="-2"/>
          <w:sz w:val="24"/>
          <w:szCs w:val="24"/>
        </w:rPr>
        <w:t xml:space="preserve"> </w:t>
      </w:r>
      <w:r w:rsidRPr="002C442A">
        <w:rPr>
          <w:sz w:val="24"/>
          <w:szCs w:val="24"/>
        </w:rPr>
        <w:t>Vi</w:t>
      </w:r>
      <w:r w:rsidRPr="002C442A">
        <w:rPr>
          <w:spacing w:val="-1"/>
          <w:sz w:val="24"/>
          <w:szCs w:val="24"/>
        </w:rPr>
        <w:t>ệ</w:t>
      </w:r>
      <w:r w:rsidRPr="002C442A">
        <w:rPr>
          <w:sz w:val="24"/>
          <w:szCs w:val="24"/>
        </w:rPr>
        <w:t>t đi</w:t>
      </w:r>
      <w:r w:rsidRPr="002C442A">
        <w:rPr>
          <w:spacing w:val="1"/>
          <w:sz w:val="24"/>
          <w:szCs w:val="24"/>
        </w:rPr>
        <w:t xml:space="preserve"> </w:t>
      </w:r>
      <w:r w:rsidRPr="002C442A">
        <w:rPr>
          <w:sz w:val="24"/>
          <w:szCs w:val="24"/>
        </w:rPr>
        <w:t>k</w:t>
      </w:r>
      <w:r w:rsidRPr="002C442A">
        <w:rPr>
          <w:spacing w:val="-1"/>
          <w:sz w:val="24"/>
          <w:szCs w:val="24"/>
        </w:rPr>
        <w:t>è</w:t>
      </w:r>
      <w:r w:rsidRPr="002C442A">
        <w:rPr>
          <w:sz w:val="24"/>
          <w:szCs w:val="24"/>
        </w:rPr>
        <w:t xml:space="preserve">m </w:t>
      </w:r>
      <w:r w:rsidRPr="002C442A">
        <w:rPr>
          <w:spacing w:val="1"/>
          <w:sz w:val="24"/>
          <w:szCs w:val="24"/>
        </w:rPr>
        <w:t>t</w:t>
      </w:r>
      <w:r w:rsidRPr="002C442A">
        <w:rPr>
          <w:sz w:val="24"/>
          <w:szCs w:val="24"/>
        </w:rPr>
        <w:t>h</w:t>
      </w:r>
      <w:r w:rsidRPr="002C442A">
        <w:rPr>
          <w:spacing w:val="-1"/>
          <w:sz w:val="24"/>
          <w:szCs w:val="24"/>
        </w:rPr>
        <w:t>e</w:t>
      </w:r>
      <w:r w:rsidRPr="002C442A">
        <w:rPr>
          <w:sz w:val="24"/>
          <w:szCs w:val="24"/>
        </w:rPr>
        <w:t>o mỗi</w:t>
      </w:r>
      <w:r w:rsidRPr="002C442A">
        <w:rPr>
          <w:spacing w:val="3"/>
          <w:sz w:val="24"/>
          <w:szCs w:val="24"/>
        </w:rPr>
        <w:t xml:space="preserve"> </w:t>
      </w:r>
      <w:r w:rsidRPr="002C442A">
        <w:rPr>
          <w:sz w:val="24"/>
          <w:szCs w:val="24"/>
        </w:rPr>
        <w:t>tài l</w:t>
      </w:r>
      <w:r w:rsidRPr="002C442A">
        <w:rPr>
          <w:spacing w:val="1"/>
          <w:sz w:val="24"/>
          <w:szCs w:val="24"/>
        </w:rPr>
        <w:t>i</w:t>
      </w:r>
      <w:r w:rsidRPr="002C442A">
        <w:rPr>
          <w:spacing w:val="-1"/>
          <w:sz w:val="24"/>
          <w:szCs w:val="24"/>
        </w:rPr>
        <w:t>ệ</w:t>
      </w:r>
      <w:r w:rsidRPr="002C442A">
        <w:rPr>
          <w:sz w:val="24"/>
          <w:szCs w:val="24"/>
        </w:rPr>
        <w:t>u</w:t>
      </w:r>
      <w:r w:rsidRPr="002C442A">
        <w:rPr>
          <w:spacing w:val="-1"/>
          <w:sz w:val="24"/>
          <w:szCs w:val="24"/>
        </w:rPr>
        <w:t>)</w:t>
      </w:r>
      <w:r w:rsidRPr="002C442A">
        <w:rPr>
          <w:sz w:val="24"/>
          <w:szCs w:val="24"/>
        </w:rPr>
        <w:t>.</w:t>
      </w:r>
    </w:p>
    <w:p w:rsidR="009329CB" w:rsidRPr="002C442A" w:rsidRDefault="00001127">
      <w:pPr>
        <w:ind w:left="602" w:right="744"/>
        <w:jc w:val="center"/>
        <w:rPr>
          <w:sz w:val="24"/>
          <w:szCs w:val="24"/>
        </w:rPr>
        <w:sectPr w:rsidR="009329CB" w:rsidRPr="002C442A">
          <w:pgSz w:w="11920" w:h="16840"/>
          <w:pgMar w:top="640" w:right="600" w:bottom="280" w:left="620" w:header="720" w:footer="720" w:gutter="0"/>
          <w:cols w:space="720"/>
        </w:sectPr>
      </w:pPr>
      <w:r w:rsidRPr="002C442A">
        <w:rPr>
          <w:sz w:val="24"/>
          <w:szCs w:val="24"/>
        </w:rPr>
        <w:t>2.   T</w:t>
      </w:r>
      <w:r w:rsidRPr="002C442A">
        <w:rPr>
          <w:spacing w:val="-1"/>
          <w:sz w:val="24"/>
          <w:szCs w:val="24"/>
        </w:rPr>
        <w:t>à</w:t>
      </w:r>
      <w:r w:rsidRPr="002C442A">
        <w:rPr>
          <w:sz w:val="24"/>
          <w:szCs w:val="24"/>
        </w:rPr>
        <w:t xml:space="preserve">i </w:t>
      </w:r>
      <w:r w:rsidRPr="002C442A">
        <w:rPr>
          <w:spacing w:val="1"/>
          <w:sz w:val="24"/>
          <w:szCs w:val="24"/>
        </w:rPr>
        <w:t>l</w:t>
      </w:r>
      <w:r w:rsidRPr="002C442A">
        <w:rPr>
          <w:sz w:val="24"/>
          <w:szCs w:val="24"/>
        </w:rPr>
        <w:t>iệu th</w:t>
      </w:r>
      <w:r w:rsidRPr="002C442A">
        <w:rPr>
          <w:spacing w:val="-1"/>
          <w:sz w:val="24"/>
          <w:szCs w:val="24"/>
        </w:rPr>
        <w:t>a</w:t>
      </w:r>
      <w:r w:rsidRPr="002C442A">
        <w:rPr>
          <w:sz w:val="24"/>
          <w:szCs w:val="24"/>
        </w:rPr>
        <w:t xml:space="preserve">m khảo </w:t>
      </w:r>
      <w:r w:rsidRPr="002C442A">
        <w:rPr>
          <w:spacing w:val="2"/>
          <w:sz w:val="24"/>
          <w:szCs w:val="24"/>
        </w:rPr>
        <w:t>x</w:t>
      </w:r>
      <w:r w:rsidRPr="002C442A">
        <w:rPr>
          <w:spacing w:val="-1"/>
          <w:sz w:val="24"/>
          <w:szCs w:val="24"/>
        </w:rPr>
        <w:t>ế</w:t>
      </w:r>
      <w:r w:rsidRPr="002C442A">
        <w:rPr>
          <w:sz w:val="24"/>
          <w:szCs w:val="24"/>
        </w:rPr>
        <w:t xml:space="preserve">p theo thứ tự </w:t>
      </w:r>
      <w:r w:rsidRPr="002C442A">
        <w:rPr>
          <w:spacing w:val="-1"/>
          <w:sz w:val="24"/>
          <w:szCs w:val="24"/>
        </w:rPr>
        <w:t>A</w:t>
      </w:r>
      <w:r w:rsidRPr="002C442A">
        <w:rPr>
          <w:spacing w:val="-2"/>
          <w:sz w:val="24"/>
          <w:szCs w:val="24"/>
        </w:rPr>
        <w:t>B</w:t>
      </w:r>
      <w:r w:rsidRPr="002C442A">
        <w:rPr>
          <w:sz w:val="24"/>
          <w:szCs w:val="24"/>
        </w:rPr>
        <w:t>C họ tên t</w:t>
      </w:r>
      <w:r w:rsidRPr="002C442A">
        <w:rPr>
          <w:spacing w:val="1"/>
          <w:sz w:val="24"/>
          <w:szCs w:val="24"/>
        </w:rPr>
        <w:t>á</w:t>
      </w:r>
      <w:r w:rsidRPr="002C442A">
        <w:rPr>
          <w:sz w:val="24"/>
          <w:szCs w:val="24"/>
        </w:rPr>
        <w:t>c</w:t>
      </w:r>
      <w:r w:rsidRPr="002C442A">
        <w:rPr>
          <w:spacing w:val="-1"/>
          <w:sz w:val="24"/>
          <w:szCs w:val="24"/>
        </w:rPr>
        <w:t xml:space="preserve"> </w:t>
      </w:r>
      <w:r w:rsidRPr="002C442A">
        <w:rPr>
          <w:spacing w:val="-2"/>
          <w:sz w:val="24"/>
          <w:szCs w:val="24"/>
        </w:rPr>
        <w:t>g</w:t>
      </w:r>
      <w:r w:rsidRPr="002C442A">
        <w:rPr>
          <w:spacing w:val="3"/>
          <w:sz w:val="24"/>
          <w:szCs w:val="24"/>
        </w:rPr>
        <w:t>i</w:t>
      </w:r>
      <w:r w:rsidRPr="002C442A">
        <w:rPr>
          <w:sz w:val="24"/>
          <w:szCs w:val="24"/>
        </w:rPr>
        <w:t>ả</w:t>
      </w:r>
      <w:r w:rsidRPr="002C442A">
        <w:rPr>
          <w:spacing w:val="-1"/>
          <w:sz w:val="24"/>
          <w:szCs w:val="24"/>
        </w:rPr>
        <w:t xml:space="preserve"> </w:t>
      </w:r>
      <w:r w:rsidRPr="002C442A">
        <w:rPr>
          <w:sz w:val="24"/>
          <w:szCs w:val="24"/>
        </w:rPr>
        <w:t>luận v</w:t>
      </w:r>
      <w:r w:rsidRPr="002C442A">
        <w:rPr>
          <w:spacing w:val="-1"/>
          <w:sz w:val="24"/>
          <w:szCs w:val="24"/>
        </w:rPr>
        <w:t>ă</w:t>
      </w:r>
      <w:r w:rsidRPr="002C442A">
        <w:rPr>
          <w:sz w:val="24"/>
          <w:szCs w:val="24"/>
        </w:rPr>
        <w:t>n theo thô</w:t>
      </w:r>
      <w:r w:rsidRPr="002C442A">
        <w:rPr>
          <w:spacing w:val="2"/>
          <w:sz w:val="24"/>
          <w:szCs w:val="24"/>
        </w:rPr>
        <w:t>n</w:t>
      </w:r>
      <w:r w:rsidRPr="002C442A">
        <w:rPr>
          <w:sz w:val="24"/>
          <w:szCs w:val="24"/>
        </w:rPr>
        <w:t xml:space="preserve">g lệ </w:t>
      </w:r>
      <w:r w:rsidRPr="002C442A">
        <w:rPr>
          <w:spacing w:val="-1"/>
          <w:sz w:val="24"/>
          <w:szCs w:val="24"/>
        </w:rPr>
        <w:t>c</w:t>
      </w:r>
      <w:r w:rsidRPr="002C442A">
        <w:rPr>
          <w:sz w:val="24"/>
          <w:szCs w:val="24"/>
        </w:rPr>
        <w:t>ủa</w:t>
      </w:r>
      <w:r w:rsidRPr="002C442A">
        <w:rPr>
          <w:spacing w:val="-1"/>
          <w:sz w:val="24"/>
          <w:szCs w:val="24"/>
        </w:rPr>
        <w:t xml:space="preserve"> </w:t>
      </w:r>
      <w:r w:rsidRPr="002C442A">
        <w:rPr>
          <w:sz w:val="24"/>
          <w:szCs w:val="24"/>
        </w:rPr>
        <w:t>từ</w:t>
      </w:r>
      <w:r w:rsidRPr="002C442A">
        <w:rPr>
          <w:spacing w:val="2"/>
          <w:sz w:val="24"/>
          <w:szCs w:val="24"/>
        </w:rPr>
        <w:t>n</w:t>
      </w:r>
      <w:r w:rsidRPr="002C442A">
        <w:rPr>
          <w:sz w:val="24"/>
          <w:szCs w:val="24"/>
        </w:rPr>
        <w:t>g</w:t>
      </w:r>
      <w:r w:rsidRPr="002C442A">
        <w:rPr>
          <w:spacing w:val="-2"/>
          <w:sz w:val="24"/>
          <w:szCs w:val="24"/>
        </w:rPr>
        <w:t xml:space="preserve"> </w:t>
      </w:r>
      <w:r w:rsidRPr="002C442A">
        <w:rPr>
          <w:w w:val="93"/>
          <w:sz w:val="24"/>
          <w:szCs w:val="24"/>
        </w:rPr>
        <w:t>nƣớ</w:t>
      </w:r>
      <w:r w:rsidRPr="002C442A">
        <w:rPr>
          <w:spacing w:val="-1"/>
          <w:w w:val="93"/>
          <w:sz w:val="24"/>
          <w:szCs w:val="24"/>
        </w:rPr>
        <w:t>c</w:t>
      </w:r>
      <w:r w:rsidRPr="002C442A">
        <w:rPr>
          <w:sz w:val="24"/>
          <w:szCs w:val="24"/>
        </w:rPr>
        <w:t>:</w:t>
      </w:r>
    </w:p>
    <w:p w:rsidR="009329CB" w:rsidRPr="002C442A" w:rsidRDefault="00001127">
      <w:pPr>
        <w:spacing w:before="78"/>
        <w:ind w:left="1120"/>
        <w:rPr>
          <w:sz w:val="24"/>
          <w:szCs w:val="24"/>
        </w:rPr>
      </w:pPr>
      <w:r w:rsidRPr="002C442A">
        <w:rPr>
          <w:sz w:val="24"/>
          <w:szCs w:val="24"/>
        </w:rPr>
        <w:lastRenderedPageBreak/>
        <w:t xml:space="preserve">-   </w:t>
      </w:r>
      <w:r w:rsidRPr="002C442A">
        <w:rPr>
          <w:spacing w:val="40"/>
          <w:sz w:val="24"/>
          <w:szCs w:val="24"/>
        </w:rPr>
        <w:t xml:space="preserve"> </w:t>
      </w:r>
      <w:r w:rsidRPr="002C442A">
        <w:rPr>
          <w:sz w:val="24"/>
          <w:szCs w:val="24"/>
        </w:rPr>
        <w:t>T</w:t>
      </w:r>
      <w:r w:rsidRPr="002C442A">
        <w:rPr>
          <w:spacing w:val="-1"/>
          <w:sz w:val="24"/>
          <w:szCs w:val="24"/>
        </w:rPr>
        <w:t>á</w:t>
      </w:r>
      <w:r w:rsidRPr="002C442A">
        <w:rPr>
          <w:sz w:val="24"/>
          <w:szCs w:val="24"/>
        </w:rPr>
        <w:t>c</w:t>
      </w:r>
      <w:r w:rsidRPr="002C442A">
        <w:rPr>
          <w:spacing w:val="1"/>
          <w:sz w:val="24"/>
          <w:szCs w:val="24"/>
        </w:rPr>
        <w:t xml:space="preserve"> </w:t>
      </w:r>
      <w:r w:rsidRPr="002C442A">
        <w:rPr>
          <w:spacing w:val="-2"/>
          <w:sz w:val="24"/>
          <w:szCs w:val="24"/>
        </w:rPr>
        <w:t>g</w:t>
      </w:r>
      <w:r w:rsidRPr="002C442A">
        <w:rPr>
          <w:sz w:val="24"/>
          <w:szCs w:val="24"/>
        </w:rPr>
        <w:t>iả là</w:t>
      </w:r>
      <w:r w:rsidRPr="002C442A">
        <w:rPr>
          <w:spacing w:val="-1"/>
          <w:sz w:val="24"/>
          <w:szCs w:val="24"/>
        </w:rPr>
        <w:t xml:space="preserve"> </w:t>
      </w:r>
      <w:r w:rsidRPr="002C442A">
        <w:rPr>
          <w:spacing w:val="2"/>
          <w:w w:val="93"/>
          <w:sz w:val="24"/>
          <w:szCs w:val="24"/>
        </w:rPr>
        <w:t>n</w:t>
      </w:r>
      <w:r w:rsidRPr="002C442A">
        <w:rPr>
          <w:spacing w:val="-2"/>
          <w:w w:val="93"/>
          <w:sz w:val="24"/>
          <w:szCs w:val="24"/>
        </w:rPr>
        <w:t>g</w:t>
      </w:r>
      <w:r w:rsidR="00136D76">
        <w:rPr>
          <w:w w:val="93"/>
          <w:sz w:val="24"/>
          <w:szCs w:val="24"/>
        </w:rPr>
        <w:t>ườ</w:t>
      </w:r>
      <w:r w:rsidRPr="002C442A">
        <w:rPr>
          <w:w w:val="93"/>
          <w:sz w:val="24"/>
          <w:szCs w:val="24"/>
        </w:rPr>
        <w:t>i</w:t>
      </w:r>
      <w:r w:rsidRPr="002C442A">
        <w:rPr>
          <w:spacing w:val="10"/>
          <w:w w:val="93"/>
          <w:sz w:val="24"/>
          <w:szCs w:val="24"/>
        </w:rPr>
        <w:t xml:space="preserve"> </w:t>
      </w:r>
      <w:r w:rsidRPr="002C442A">
        <w:rPr>
          <w:w w:val="93"/>
          <w:sz w:val="24"/>
          <w:szCs w:val="24"/>
        </w:rPr>
        <w:t>n</w:t>
      </w:r>
      <w:r w:rsidR="00136D76">
        <w:rPr>
          <w:w w:val="93"/>
          <w:sz w:val="24"/>
          <w:szCs w:val="24"/>
        </w:rPr>
        <w:t>ướ</w:t>
      </w:r>
      <w:r w:rsidRPr="002C442A">
        <w:rPr>
          <w:w w:val="93"/>
          <w:sz w:val="24"/>
          <w:szCs w:val="24"/>
        </w:rPr>
        <w:t>c</w:t>
      </w:r>
      <w:r w:rsidRPr="002C442A">
        <w:rPr>
          <w:spacing w:val="3"/>
          <w:w w:val="93"/>
          <w:sz w:val="24"/>
          <w:szCs w:val="24"/>
        </w:rPr>
        <w:t xml:space="preserve"> </w:t>
      </w:r>
      <w:r w:rsidRPr="002C442A">
        <w:rPr>
          <w:spacing w:val="2"/>
          <w:sz w:val="24"/>
          <w:szCs w:val="24"/>
        </w:rPr>
        <w:t>n</w:t>
      </w:r>
      <w:r w:rsidRPr="002C442A">
        <w:rPr>
          <w:sz w:val="24"/>
          <w:szCs w:val="24"/>
        </w:rPr>
        <w:t>go</w:t>
      </w:r>
      <w:r w:rsidRPr="002C442A">
        <w:rPr>
          <w:spacing w:val="-1"/>
          <w:sz w:val="24"/>
          <w:szCs w:val="24"/>
        </w:rPr>
        <w:t>à</w:t>
      </w:r>
      <w:r w:rsidRPr="002C442A">
        <w:rPr>
          <w:sz w:val="24"/>
          <w:szCs w:val="24"/>
        </w:rPr>
        <w:t>i:</w:t>
      </w:r>
      <w:r w:rsidRPr="002C442A">
        <w:rPr>
          <w:spacing w:val="1"/>
          <w:sz w:val="24"/>
          <w:szCs w:val="24"/>
        </w:rPr>
        <w:t xml:space="preserve"> </w:t>
      </w:r>
      <w:r w:rsidRPr="002C442A">
        <w:rPr>
          <w:spacing w:val="2"/>
          <w:sz w:val="24"/>
          <w:szCs w:val="24"/>
        </w:rPr>
        <w:t>x</w:t>
      </w:r>
      <w:r w:rsidRPr="002C442A">
        <w:rPr>
          <w:spacing w:val="-1"/>
          <w:sz w:val="24"/>
          <w:szCs w:val="24"/>
        </w:rPr>
        <w:t>ế</w:t>
      </w:r>
      <w:r w:rsidRPr="002C442A">
        <w:rPr>
          <w:sz w:val="24"/>
          <w:szCs w:val="24"/>
        </w:rPr>
        <w:t>p thứ tự A</w:t>
      </w:r>
      <w:r w:rsidRPr="002C442A">
        <w:rPr>
          <w:spacing w:val="-2"/>
          <w:sz w:val="24"/>
          <w:szCs w:val="24"/>
        </w:rPr>
        <w:t>B</w:t>
      </w:r>
      <w:r w:rsidRPr="002C442A">
        <w:rPr>
          <w:sz w:val="24"/>
          <w:szCs w:val="24"/>
        </w:rPr>
        <w:t>C</w:t>
      </w:r>
      <w:r w:rsidRPr="002C442A">
        <w:rPr>
          <w:spacing w:val="3"/>
          <w:sz w:val="24"/>
          <w:szCs w:val="24"/>
        </w:rPr>
        <w:t xml:space="preserve"> </w:t>
      </w:r>
      <w:r w:rsidRPr="002C442A">
        <w:rPr>
          <w:sz w:val="24"/>
          <w:szCs w:val="24"/>
        </w:rPr>
        <w:t>theo họ.</w:t>
      </w:r>
    </w:p>
    <w:p w:rsidR="009329CB" w:rsidRPr="002C442A" w:rsidRDefault="00001127">
      <w:pPr>
        <w:ind w:left="1480" w:right="773"/>
        <w:rPr>
          <w:sz w:val="24"/>
          <w:szCs w:val="24"/>
        </w:rPr>
      </w:pPr>
      <w:r w:rsidRPr="002C442A">
        <w:rPr>
          <w:sz w:val="24"/>
          <w:szCs w:val="24"/>
        </w:rPr>
        <w:t>T</w:t>
      </w:r>
      <w:r w:rsidRPr="002C442A">
        <w:rPr>
          <w:spacing w:val="-1"/>
          <w:sz w:val="24"/>
          <w:szCs w:val="24"/>
        </w:rPr>
        <w:t>á</w:t>
      </w:r>
      <w:r w:rsidRPr="002C442A">
        <w:rPr>
          <w:sz w:val="24"/>
          <w:szCs w:val="24"/>
        </w:rPr>
        <w:t>c</w:t>
      </w:r>
      <w:r w:rsidRPr="002C442A">
        <w:rPr>
          <w:spacing w:val="1"/>
          <w:sz w:val="24"/>
          <w:szCs w:val="24"/>
        </w:rPr>
        <w:t xml:space="preserve"> </w:t>
      </w:r>
      <w:r w:rsidRPr="002C442A">
        <w:rPr>
          <w:spacing w:val="-2"/>
          <w:sz w:val="24"/>
          <w:szCs w:val="24"/>
        </w:rPr>
        <w:t>g</w:t>
      </w:r>
      <w:r w:rsidRPr="002C442A">
        <w:rPr>
          <w:sz w:val="24"/>
          <w:szCs w:val="24"/>
        </w:rPr>
        <w:t>iả là</w:t>
      </w:r>
      <w:r w:rsidRPr="002C442A">
        <w:rPr>
          <w:spacing w:val="-1"/>
          <w:sz w:val="24"/>
          <w:szCs w:val="24"/>
        </w:rPr>
        <w:t xml:space="preserve"> </w:t>
      </w:r>
      <w:r w:rsidR="00136D76" w:rsidRPr="002C442A">
        <w:rPr>
          <w:spacing w:val="2"/>
          <w:w w:val="93"/>
          <w:sz w:val="24"/>
          <w:szCs w:val="24"/>
        </w:rPr>
        <w:t>n</w:t>
      </w:r>
      <w:r w:rsidR="00136D76" w:rsidRPr="002C442A">
        <w:rPr>
          <w:spacing w:val="-2"/>
          <w:w w:val="93"/>
          <w:sz w:val="24"/>
          <w:szCs w:val="24"/>
        </w:rPr>
        <w:t>g</w:t>
      </w:r>
      <w:r w:rsidR="00136D76">
        <w:rPr>
          <w:w w:val="93"/>
          <w:sz w:val="24"/>
          <w:szCs w:val="24"/>
        </w:rPr>
        <w:t>ườ</w:t>
      </w:r>
      <w:r w:rsidR="00136D76" w:rsidRPr="002C442A">
        <w:rPr>
          <w:w w:val="93"/>
          <w:sz w:val="24"/>
          <w:szCs w:val="24"/>
        </w:rPr>
        <w:t>i</w:t>
      </w:r>
      <w:r w:rsidRPr="002C442A">
        <w:rPr>
          <w:spacing w:val="4"/>
          <w:w w:val="94"/>
          <w:sz w:val="24"/>
          <w:szCs w:val="24"/>
        </w:rPr>
        <w:t xml:space="preserve"> </w:t>
      </w:r>
      <w:r w:rsidRPr="002C442A">
        <w:rPr>
          <w:sz w:val="24"/>
          <w:szCs w:val="24"/>
        </w:rPr>
        <w:t>V</w:t>
      </w:r>
      <w:r w:rsidRPr="002C442A">
        <w:rPr>
          <w:spacing w:val="2"/>
          <w:sz w:val="24"/>
          <w:szCs w:val="24"/>
        </w:rPr>
        <w:t>i</w:t>
      </w:r>
      <w:r w:rsidRPr="002C442A">
        <w:rPr>
          <w:spacing w:val="-1"/>
          <w:sz w:val="24"/>
          <w:szCs w:val="24"/>
        </w:rPr>
        <w:t>ệ</w:t>
      </w:r>
      <w:r w:rsidRPr="002C442A">
        <w:rPr>
          <w:sz w:val="24"/>
          <w:szCs w:val="24"/>
        </w:rPr>
        <w:t>t N</w:t>
      </w:r>
      <w:r w:rsidRPr="002C442A">
        <w:rPr>
          <w:spacing w:val="1"/>
          <w:sz w:val="24"/>
          <w:szCs w:val="24"/>
        </w:rPr>
        <w:t>a</w:t>
      </w:r>
      <w:r w:rsidRPr="002C442A">
        <w:rPr>
          <w:sz w:val="24"/>
          <w:szCs w:val="24"/>
        </w:rPr>
        <w:t>m:</w:t>
      </w:r>
      <w:r w:rsidRPr="002C442A">
        <w:rPr>
          <w:spacing w:val="1"/>
          <w:sz w:val="24"/>
          <w:szCs w:val="24"/>
        </w:rPr>
        <w:t xml:space="preserve"> </w:t>
      </w:r>
      <w:r w:rsidRPr="002C442A">
        <w:rPr>
          <w:spacing w:val="2"/>
          <w:sz w:val="24"/>
          <w:szCs w:val="24"/>
        </w:rPr>
        <w:t>x</w:t>
      </w:r>
      <w:r w:rsidRPr="002C442A">
        <w:rPr>
          <w:spacing w:val="-1"/>
          <w:sz w:val="24"/>
          <w:szCs w:val="24"/>
        </w:rPr>
        <w:t>ế</w:t>
      </w:r>
      <w:r w:rsidRPr="002C442A">
        <w:rPr>
          <w:sz w:val="24"/>
          <w:szCs w:val="24"/>
        </w:rPr>
        <w:t>p thứ tự A</w:t>
      </w:r>
      <w:r w:rsidRPr="002C442A">
        <w:rPr>
          <w:spacing w:val="-2"/>
          <w:sz w:val="24"/>
          <w:szCs w:val="24"/>
        </w:rPr>
        <w:t>B</w:t>
      </w:r>
      <w:r w:rsidRPr="002C442A">
        <w:rPr>
          <w:sz w:val="24"/>
          <w:szCs w:val="24"/>
        </w:rPr>
        <w:t>C theo t</w:t>
      </w:r>
      <w:r w:rsidRPr="002C442A">
        <w:rPr>
          <w:spacing w:val="-1"/>
          <w:sz w:val="24"/>
          <w:szCs w:val="24"/>
        </w:rPr>
        <w:t>ê</w:t>
      </w:r>
      <w:r w:rsidRPr="002C442A">
        <w:rPr>
          <w:sz w:val="24"/>
          <w:szCs w:val="24"/>
        </w:rPr>
        <w:t xml:space="preserve">n </w:t>
      </w:r>
      <w:r w:rsidRPr="002C442A">
        <w:rPr>
          <w:w w:val="94"/>
          <w:sz w:val="24"/>
          <w:szCs w:val="24"/>
        </w:rPr>
        <w:t>n</w:t>
      </w:r>
      <w:r w:rsidR="00136D76">
        <w:rPr>
          <w:w w:val="94"/>
          <w:sz w:val="24"/>
          <w:szCs w:val="24"/>
        </w:rPr>
        <w:t>hư</w:t>
      </w:r>
      <w:r w:rsidRPr="002C442A">
        <w:rPr>
          <w:spacing w:val="2"/>
          <w:w w:val="94"/>
          <w:sz w:val="24"/>
          <w:szCs w:val="24"/>
        </w:rPr>
        <w:t>n</w:t>
      </w:r>
      <w:r w:rsidRPr="002C442A">
        <w:rPr>
          <w:w w:val="94"/>
          <w:sz w:val="24"/>
          <w:szCs w:val="24"/>
        </w:rPr>
        <w:t>g</w:t>
      </w:r>
      <w:r w:rsidRPr="002C442A">
        <w:rPr>
          <w:spacing w:val="4"/>
          <w:w w:val="94"/>
          <w:sz w:val="24"/>
          <w:szCs w:val="24"/>
        </w:rPr>
        <w:t xml:space="preserve"> </w:t>
      </w:r>
      <w:r w:rsidRPr="002C442A">
        <w:rPr>
          <w:sz w:val="24"/>
          <w:szCs w:val="24"/>
        </w:rPr>
        <w:t>v</w:t>
      </w:r>
      <w:r w:rsidRPr="002C442A">
        <w:rPr>
          <w:spacing w:val="-1"/>
          <w:sz w:val="24"/>
          <w:szCs w:val="24"/>
        </w:rPr>
        <w:t>ẫ</w:t>
      </w:r>
      <w:r w:rsidRPr="002C442A">
        <w:rPr>
          <w:sz w:val="24"/>
          <w:szCs w:val="24"/>
        </w:rPr>
        <w:t>n</w:t>
      </w:r>
      <w:r w:rsidRPr="002C442A">
        <w:rPr>
          <w:spacing w:val="2"/>
          <w:sz w:val="24"/>
          <w:szCs w:val="24"/>
        </w:rPr>
        <w:t xml:space="preserve"> </w:t>
      </w:r>
      <w:r w:rsidRPr="002C442A">
        <w:rPr>
          <w:spacing w:val="-2"/>
          <w:sz w:val="24"/>
          <w:szCs w:val="24"/>
        </w:rPr>
        <w:t>g</w:t>
      </w:r>
      <w:r w:rsidRPr="002C442A">
        <w:rPr>
          <w:sz w:val="24"/>
          <w:szCs w:val="24"/>
        </w:rPr>
        <w:t xml:space="preserve">iữ </w:t>
      </w:r>
      <w:r w:rsidRPr="002C442A">
        <w:rPr>
          <w:spacing w:val="2"/>
          <w:sz w:val="24"/>
          <w:szCs w:val="24"/>
        </w:rPr>
        <w:t>n</w:t>
      </w:r>
      <w:r w:rsidRPr="002C442A">
        <w:rPr>
          <w:spacing w:val="-2"/>
          <w:sz w:val="24"/>
          <w:szCs w:val="24"/>
        </w:rPr>
        <w:t>g</w:t>
      </w:r>
      <w:r w:rsidRPr="002C442A">
        <w:rPr>
          <w:spacing w:val="5"/>
          <w:sz w:val="24"/>
          <w:szCs w:val="24"/>
        </w:rPr>
        <w:t>u</w:t>
      </w:r>
      <w:r w:rsidRPr="002C442A">
        <w:rPr>
          <w:spacing w:val="-5"/>
          <w:sz w:val="24"/>
          <w:szCs w:val="24"/>
        </w:rPr>
        <w:t>y</w:t>
      </w:r>
      <w:r w:rsidRPr="002C442A">
        <w:rPr>
          <w:spacing w:val="-1"/>
          <w:sz w:val="24"/>
          <w:szCs w:val="24"/>
        </w:rPr>
        <w:t>ê</w:t>
      </w:r>
      <w:r w:rsidRPr="002C442A">
        <w:rPr>
          <w:sz w:val="24"/>
          <w:szCs w:val="24"/>
        </w:rPr>
        <w:t>n</w:t>
      </w:r>
      <w:r w:rsidRPr="002C442A">
        <w:rPr>
          <w:spacing w:val="2"/>
          <w:sz w:val="24"/>
          <w:szCs w:val="24"/>
        </w:rPr>
        <w:t xml:space="preserve"> </w:t>
      </w:r>
      <w:r w:rsidRPr="002C442A">
        <w:rPr>
          <w:sz w:val="24"/>
          <w:szCs w:val="24"/>
        </w:rPr>
        <w:t xml:space="preserve">thứ tự thông </w:t>
      </w:r>
      <w:r w:rsidRPr="002C442A">
        <w:rPr>
          <w:w w:val="95"/>
          <w:sz w:val="24"/>
          <w:szCs w:val="24"/>
        </w:rPr>
        <w:t>th</w:t>
      </w:r>
      <w:r w:rsidR="00136D76">
        <w:rPr>
          <w:w w:val="95"/>
          <w:sz w:val="24"/>
          <w:szCs w:val="24"/>
        </w:rPr>
        <w:t>ườ</w:t>
      </w:r>
      <w:r w:rsidRPr="002C442A">
        <w:rPr>
          <w:w w:val="95"/>
          <w:sz w:val="24"/>
          <w:szCs w:val="24"/>
        </w:rPr>
        <w:t>ng</w:t>
      </w:r>
      <w:r w:rsidRPr="002C442A">
        <w:rPr>
          <w:spacing w:val="1"/>
          <w:w w:val="95"/>
          <w:sz w:val="24"/>
          <w:szCs w:val="24"/>
        </w:rPr>
        <w:t xml:space="preserve"> </w:t>
      </w:r>
      <w:r w:rsidRPr="002C442A">
        <w:rPr>
          <w:spacing w:val="-1"/>
          <w:sz w:val="24"/>
          <w:szCs w:val="24"/>
        </w:rPr>
        <w:t>c</w:t>
      </w:r>
      <w:r w:rsidRPr="002C442A">
        <w:rPr>
          <w:spacing w:val="2"/>
          <w:sz w:val="24"/>
          <w:szCs w:val="24"/>
        </w:rPr>
        <w:t>ủ</w:t>
      </w:r>
      <w:r w:rsidRPr="002C442A">
        <w:rPr>
          <w:sz w:val="24"/>
          <w:szCs w:val="24"/>
        </w:rPr>
        <w:t>a</w:t>
      </w:r>
      <w:r w:rsidRPr="002C442A">
        <w:rPr>
          <w:spacing w:val="-1"/>
          <w:sz w:val="24"/>
          <w:szCs w:val="24"/>
        </w:rPr>
        <w:t xml:space="preserve"> </w:t>
      </w:r>
      <w:r w:rsidRPr="002C442A">
        <w:rPr>
          <w:sz w:val="24"/>
          <w:szCs w:val="24"/>
        </w:rPr>
        <w:t xml:space="preserve">tên </w:t>
      </w:r>
      <w:r w:rsidR="00136D76" w:rsidRPr="002C442A">
        <w:rPr>
          <w:spacing w:val="2"/>
          <w:w w:val="93"/>
          <w:sz w:val="24"/>
          <w:szCs w:val="24"/>
        </w:rPr>
        <w:t>n</w:t>
      </w:r>
      <w:r w:rsidR="00136D76" w:rsidRPr="002C442A">
        <w:rPr>
          <w:spacing w:val="-2"/>
          <w:w w:val="93"/>
          <w:sz w:val="24"/>
          <w:szCs w:val="24"/>
        </w:rPr>
        <w:t>g</w:t>
      </w:r>
      <w:r w:rsidR="00136D76">
        <w:rPr>
          <w:w w:val="93"/>
          <w:sz w:val="24"/>
          <w:szCs w:val="24"/>
        </w:rPr>
        <w:t>ườ</w:t>
      </w:r>
      <w:r w:rsidR="00136D76" w:rsidRPr="002C442A">
        <w:rPr>
          <w:w w:val="93"/>
          <w:sz w:val="24"/>
          <w:szCs w:val="24"/>
        </w:rPr>
        <w:t>i</w:t>
      </w:r>
      <w:r w:rsidRPr="002C442A">
        <w:rPr>
          <w:spacing w:val="4"/>
          <w:w w:val="94"/>
          <w:sz w:val="24"/>
          <w:szCs w:val="24"/>
        </w:rPr>
        <w:t xml:space="preserve"> </w:t>
      </w:r>
      <w:r w:rsidRPr="002C442A">
        <w:rPr>
          <w:sz w:val="24"/>
          <w:szCs w:val="24"/>
        </w:rPr>
        <w:t>V</w:t>
      </w:r>
      <w:r w:rsidRPr="002C442A">
        <w:rPr>
          <w:spacing w:val="2"/>
          <w:sz w:val="24"/>
          <w:szCs w:val="24"/>
        </w:rPr>
        <w:t>i</w:t>
      </w:r>
      <w:r w:rsidRPr="002C442A">
        <w:rPr>
          <w:spacing w:val="-1"/>
          <w:sz w:val="24"/>
          <w:szCs w:val="24"/>
        </w:rPr>
        <w:t>ệ</w:t>
      </w:r>
      <w:r w:rsidRPr="002C442A">
        <w:rPr>
          <w:sz w:val="24"/>
          <w:szCs w:val="24"/>
        </w:rPr>
        <w:t>t N</w:t>
      </w:r>
      <w:r w:rsidRPr="002C442A">
        <w:rPr>
          <w:spacing w:val="-1"/>
          <w:sz w:val="24"/>
          <w:szCs w:val="24"/>
        </w:rPr>
        <w:t>a</w:t>
      </w:r>
      <w:r w:rsidRPr="002C442A">
        <w:rPr>
          <w:sz w:val="24"/>
          <w:szCs w:val="24"/>
        </w:rPr>
        <w:t>m, khô</w:t>
      </w:r>
      <w:r w:rsidRPr="002C442A">
        <w:rPr>
          <w:spacing w:val="3"/>
          <w:sz w:val="24"/>
          <w:szCs w:val="24"/>
        </w:rPr>
        <w:t>n</w:t>
      </w:r>
      <w:r w:rsidRPr="002C442A">
        <w:rPr>
          <w:sz w:val="24"/>
          <w:szCs w:val="24"/>
        </w:rPr>
        <w:t>g</w:t>
      </w:r>
      <w:r w:rsidRPr="002C442A">
        <w:rPr>
          <w:spacing w:val="-2"/>
          <w:sz w:val="24"/>
          <w:szCs w:val="24"/>
        </w:rPr>
        <w:t xml:space="preserve"> </w:t>
      </w:r>
      <w:r w:rsidRPr="002C442A">
        <w:rPr>
          <w:sz w:val="24"/>
          <w:szCs w:val="24"/>
        </w:rPr>
        <w:t>đ</w:t>
      </w:r>
      <w:r w:rsidRPr="002C442A">
        <w:rPr>
          <w:spacing w:val="-1"/>
          <w:sz w:val="24"/>
          <w:szCs w:val="24"/>
        </w:rPr>
        <w:t>ả</w:t>
      </w:r>
      <w:r w:rsidRPr="002C442A">
        <w:rPr>
          <w:sz w:val="24"/>
          <w:szCs w:val="24"/>
        </w:rPr>
        <w:t>o tên l</w:t>
      </w:r>
      <w:r w:rsidRPr="002C442A">
        <w:rPr>
          <w:spacing w:val="1"/>
          <w:sz w:val="24"/>
          <w:szCs w:val="24"/>
        </w:rPr>
        <w:t>ê</w:t>
      </w:r>
      <w:r w:rsidRPr="002C442A">
        <w:rPr>
          <w:sz w:val="24"/>
          <w:szCs w:val="24"/>
        </w:rPr>
        <w:t xml:space="preserve">n </w:t>
      </w:r>
      <w:r w:rsidRPr="002C442A">
        <w:rPr>
          <w:w w:val="93"/>
          <w:sz w:val="24"/>
          <w:szCs w:val="24"/>
        </w:rPr>
        <w:t>tr</w:t>
      </w:r>
      <w:r w:rsidR="00136D76">
        <w:rPr>
          <w:spacing w:val="-1"/>
          <w:w w:val="93"/>
          <w:sz w:val="24"/>
          <w:szCs w:val="24"/>
        </w:rPr>
        <w:t>ước</w:t>
      </w:r>
      <w:r w:rsidRPr="002C442A">
        <w:rPr>
          <w:spacing w:val="4"/>
          <w:w w:val="93"/>
          <w:sz w:val="24"/>
          <w:szCs w:val="24"/>
        </w:rPr>
        <w:t xml:space="preserve"> </w:t>
      </w:r>
      <w:r w:rsidRPr="002C442A">
        <w:rPr>
          <w:sz w:val="24"/>
          <w:szCs w:val="24"/>
        </w:rPr>
        <w:t>họ</w:t>
      </w:r>
      <w:r w:rsidR="00136D76">
        <w:rPr>
          <w:sz w:val="24"/>
          <w:szCs w:val="24"/>
        </w:rPr>
        <w:t>.</w:t>
      </w:r>
    </w:p>
    <w:p w:rsidR="009329CB" w:rsidRPr="002C442A" w:rsidRDefault="00001127">
      <w:pPr>
        <w:tabs>
          <w:tab w:val="left" w:pos="1480"/>
        </w:tabs>
        <w:ind w:left="1480" w:right="96" w:hanging="360"/>
        <w:rPr>
          <w:sz w:val="24"/>
          <w:szCs w:val="24"/>
        </w:rPr>
      </w:pPr>
      <w:r w:rsidRPr="002C442A">
        <w:rPr>
          <w:sz w:val="24"/>
          <w:szCs w:val="24"/>
        </w:rPr>
        <w:t>-</w:t>
      </w:r>
      <w:r w:rsidRPr="002C442A">
        <w:rPr>
          <w:sz w:val="24"/>
          <w:szCs w:val="24"/>
        </w:rPr>
        <w:tab/>
        <w:t>T</w:t>
      </w:r>
      <w:r w:rsidRPr="002C442A">
        <w:rPr>
          <w:spacing w:val="-1"/>
          <w:sz w:val="24"/>
          <w:szCs w:val="24"/>
        </w:rPr>
        <w:t>à</w:t>
      </w:r>
      <w:r w:rsidRPr="002C442A">
        <w:rPr>
          <w:sz w:val="24"/>
          <w:szCs w:val="24"/>
        </w:rPr>
        <w:t xml:space="preserve">i </w:t>
      </w:r>
      <w:r w:rsidRPr="002C442A">
        <w:rPr>
          <w:spacing w:val="1"/>
          <w:sz w:val="24"/>
          <w:szCs w:val="24"/>
        </w:rPr>
        <w:t>l</w:t>
      </w:r>
      <w:r w:rsidRPr="002C442A">
        <w:rPr>
          <w:sz w:val="24"/>
          <w:szCs w:val="24"/>
        </w:rPr>
        <w:t>iệu không</w:t>
      </w:r>
      <w:r w:rsidRPr="002C442A">
        <w:rPr>
          <w:spacing w:val="-1"/>
          <w:sz w:val="24"/>
          <w:szCs w:val="24"/>
        </w:rPr>
        <w:t xml:space="preserve"> c</w:t>
      </w:r>
      <w:r w:rsidRPr="002C442A">
        <w:rPr>
          <w:sz w:val="24"/>
          <w:szCs w:val="24"/>
        </w:rPr>
        <w:t>ó tên t</w:t>
      </w:r>
      <w:r w:rsidRPr="002C442A">
        <w:rPr>
          <w:spacing w:val="-1"/>
          <w:sz w:val="24"/>
          <w:szCs w:val="24"/>
        </w:rPr>
        <w:t>á</w:t>
      </w:r>
      <w:r w:rsidRPr="002C442A">
        <w:rPr>
          <w:sz w:val="24"/>
          <w:szCs w:val="24"/>
        </w:rPr>
        <w:t>c</w:t>
      </w:r>
      <w:r w:rsidRPr="002C442A">
        <w:rPr>
          <w:spacing w:val="1"/>
          <w:sz w:val="24"/>
          <w:szCs w:val="24"/>
        </w:rPr>
        <w:t xml:space="preserve"> </w:t>
      </w:r>
      <w:r w:rsidRPr="002C442A">
        <w:rPr>
          <w:spacing w:val="-2"/>
          <w:sz w:val="24"/>
          <w:szCs w:val="24"/>
        </w:rPr>
        <w:t>g</w:t>
      </w:r>
      <w:r w:rsidRPr="002C442A">
        <w:rPr>
          <w:sz w:val="24"/>
          <w:szCs w:val="24"/>
        </w:rPr>
        <w:t xml:space="preserve">iả thì </w:t>
      </w:r>
      <w:r w:rsidRPr="002C442A">
        <w:rPr>
          <w:spacing w:val="3"/>
          <w:sz w:val="24"/>
          <w:szCs w:val="24"/>
        </w:rPr>
        <w:t>x</w:t>
      </w:r>
      <w:r w:rsidRPr="002C442A">
        <w:rPr>
          <w:spacing w:val="-1"/>
          <w:sz w:val="24"/>
          <w:szCs w:val="24"/>
        </w:rPr>
        <w:t>ế</w:t>
      </w:r>
      <w:r w:rsidRPr="002C442A">
        <w:rPr>
          <w:sz w:val="24"/>
          <w:szCs w:val="24"/>
        </w:rPr>
        <w:t xml:space="preserve">p theo thứ tự </w:t>
      </w:r>
      <w:r w:rsidRPr="002C442A">
        <w:rPr>
          <w:spacing w:val="1"/>
          <w:sz w:val="24"/>
          <w:szCs w:val="24"/>
        </w:rPr>
        <w:t>A</w:t>
      </w:r>
      <w:r w:rsidRPr="002C442A">
        <w:rPr>
          <w:spacing w:val="-2"/>
          <w:sz w:val="24"/>
          <w:szCs w:val="24"/>
        </w:rPr>
        <w:t>B</w:t>
      </w:r>
      <w:r w:rsidRPr="002C442A">
        <w:rPr>
          <w:sz w:val="24"/>
          <w:szCs w:val="24"/>
        </w:rPr>
        <w:t>C từ đ</w:t>
      </w:r>
      <w:r w:rsidRPr="002C442A">
        <w:rPr>
          <w:spacing w:val="-1"/>
          <w:sz w:val="24"/>
          <w:szCs w:val="24"/>
        </w:rPr>
        <w:t>ầ</w:t>
      </w:r>
      <w:r w:rsidRPr="002C442A">
        <w:rPr>
          <w:sz w:val="24"/>
          <w:szCs w:val="24"/>
        </w:rPr>
        <w:t xml:space="preserve">u </w:t>
      </w:r>
      <w:r w:rsidRPr="002C442A">
        <w:rPr>
          <w:spacing w:val="-1"/>
          <w:sz w:val="24"/>
          <w:szCs w:val="24"/>
        </w:rPr>
        <w:t>c</w:t>
      </w:r>
      <w:r w:rsidRPr="002C442A">
        <w:rPr>
          <w:spacing w:val="2"/>
          <w:sz w:val="24"/>
          <w:szCs w:val="24"/>
        </w:rPr>
        <w:t>ủ</w:t>
      </w:r>
      <w:r w:rsidRPr="002C442A">
        <w:rPr>
          <w:sz w:val="24"/>
          <w:szCs w:val="24"/>
        </w:rPr>
        <w:t>a</w:t>
      </w:r>
      <w:r w:rsidRPr="002C442A">
        <w:rPr>
          <w:spacing w:val="-1"/>
          <w:sz w:val="24"/>
          <w:szCs w:val="24"/>
        </w:rPr>
        <w:t xml:space="preserve"> </w:t>
      </w:r>
      <w:r w:rsidRPr="002C442A">
        <w:rPr>
          <w:sz w:val="24"/>
          <w:szCs w:val="24"/>
        </w:rPr>
        <w:t xml:space="preserve">tên </w:t>
      </w:r>
      <w:r w:rsidRPr="002C442A">
        <w:rPr>
          <w:spacing w:val="-1"/>
          <w:sz w:val="24"/>
          <w:szCs w:val="24"/>
        </w:rPr>
        <w:t>c</w:t>
      </w:r>
      <w:r w:rsidRPr="002C442A">
        <w:rPr>
          <w:sz w:val="24"/>
          <w:szCs w:val="24"/>
        </w:rPr>
        <w:t>ơ qu</w:t>
      </w:r>
      <w:r w:rsidRPr="002C442A">
        <w:rPr>
          <w:spacing w:val="1"/>
          <w:sz w:val="24"/>
          <w:szCs w:val="24"/>
        </w:rPr>
        <w:t>a</w:t>
      </w:r>
      <w:r w:rsidRPr="002C442A">
        <w:rPr>
          <w:sz w:val="24"/>
          <w:szCs w:val="24"/>
        </w:rPr>
        <w:t>n b</w:t>
      </w:r>
      <w:r w:rsidRPr="002C442A">
        <w:rPr>
          <w:spacing w:val="-1"/>
          <w:sz w:val="24"/>
          <w:szCs w:val="24"/>
        </w:rPr>
        <w:t>a</w:t>
      </w:r>
      <w:r w:rsidRPr="002C442A">
        <w:rPr>
          <w:sz w:val="24"/>
          <w:szCs w:val="24"/>
        </w:rPr>
        <w:t>n h</w:t>
      </w:r>
      <w:r w:rsidRPr="002C442A">
        <w:rPr>
          <w:spacing w:val="-1"/>
          <w:sz w:val="24"/>
          <w:szCs w:val="24"/>
        </w:rPr>
        <w:t>à</w:t>
      </w:r>
      <w:r w:rsidRPr="002C442A">
        <w:rPr>
          <w:sz w:val="24"/>
          <w:szCs w:val="24"/>
        </w:rPr>
        <w:t>nh b</w:t>
      </w:r>
      <w:r w:rsidRPr="002C442A">
        <w:rPr>
          <w:spacing w:val="-1"/>
          <w:sz w:val="24"/>
          <w:szCs w:val="24"/>
        </w:rPr>
        <w:t>á</w:t>
      </w:r>
      <w:r w:rsidRPr="002C442A">
        <w:rPr>
          <w:sz w:val="24"/>
          <w:szCs w:val="24"/>
        </w:rPr>
        <w:t>o</w:t>
      </w:r>
      <w:r w:rsidRPr="002C442A">
        <w:rPr>
          <w:spacing w:val="2"/>
          <w:sz w:val="24"/>
          <w:szCs w:val="24"/>
        </w:rPr>
        <w:t xml:space="preserve"> </w:t>
      </w:r>
      <w:r w:rsidRPr="002C442A">
        <w:rPr>
          <w:spacing w:val="-1"/>
          <w:sz w:val="24"/>
          <w:szCs w:val="24"/>
        </w:rPr>
        <w:t>cá</w:t>
      </w:r>
      <w:r w:rsidRPr="002C442A">
        <w:rPr>
          <w:sz w:val="24"/>
          <w:szCs w:val="24"/>
        </w:rPr>
        <w:t>o h</w:t>
      </w:r>
      <w:r w:rsidRPr="002C442A">
        <w:rPr>
          <w:spacing w:val="1"/>
          <w:sz w:val="24"/>
          <w:szCs w:val="24"/>
        </w:rPr>
        <w:t>a</w:t>
      </w:r>
      <w:r w:rsidRPr="002C442A">
        <w:rPr>
          <w:sz w:val="24"/>
          <w:szCs w:val="24"/>
        </w:rPr>
        <w:t>y</w:t>
      </w:r>
      <w:r w:rsidRPr="002C442A">
        <w:rPr>
          <w:spacing w:val="-3"/>
          <w:sz w:val="24"/>
          <w:szCs w:val="24"/>
        </w:rPr>
        <w:t xml:space="preserve"> </w:t>
      </w:r>
      <w:r w:rsidRPr="002C442A">
        <w:rPr>
          <w:spacing w:val="-1"/>
          <w:sz w:val="24"/>
          <w:szCs w:val="24"/>
        </w:rPr>
        <w:t>ấ</w:t>
      </w:r>
      <w:r w:rsidRPr="002C442A">
        <w:rPr>
          <w:sz w:val="24"/>
          <w:szCs w:val="24"/>
        </w:rPr>
        <w:t>n ph</w:t>
      </w:r>
      <w:r w:rsidRPr="002C442A">
        <w:rPr>
          <w:spacing w:val="-1"/>
          <w:sz w:val="24"/>
          <w:szCs w:val="24"/>
        </w:rPr>
        <w:t>ẩ</w:t>
      </w:r>
      <w:r w:rsidRPr="002C442A">
        <w:rPr>
          <w:sz w:val="24"/>
          <w:szCs w:val="24"/>
        </w:rPr>
        <w:t>m, ví</w:t>
      </w:r>
      <w:r w:rsidRPr="002C442A">
        <w:rPr>
          <w:spacing w:val="1"/>
          <w:sz w:val="24"/>
          <w:szCs w:val="24"/>
        </w:rPr>
        <w:t xml:space="preserve"> </w:t>
      </w:r>
      <w:r w:rsidRPr="002C442A">
        <w:rPr>
          <w:sz w:val="24"/>
          <w:szCs w:val="24"/>
        </w:rPr>
        <w:t>dụ: Tổ</w:t>
      </w:r>
      <w:r w:rsidRPr="002C442A">
        <w:rPr>
          <w:spacing w:val="2"/>
          <w:sz w:val="24"/>
          <w:szCs w:val="24"/>
        </w:rPr>
        <w:t>n</w:t>
      </w:r>
      <w:r w:rsidRPr="002C442A">
        <w:rPr>
          <w:sz w:val="24"/>
          <w:szCs w:val="24"/>
        </w:rPr>
        <w:t>g</w:t>
      </w:r>
      <w:r w:rsidRPr="002C442A">
        <w:rPr>
          <w:spacing w:val="-2"/>
          <w:sz w:val="24"/>
          <w:szCs w:val="24"/>
        </w:rPr>
        <w:t xml:space="preserve"> </w:t>
      </w:r>
      <w:r w:rsidRPr="002C442A">
        <w:rPr>
          <w:spacing w:val="-1"/>
          <w:sz w:val="24"/>
          <w:szCs w:val="24"/>
        </w:rPr>
        <w:t>c</w:t>
      </w:r>
      <w:r w:rsidRPr="002C442A">
        <w:rPr>
          <w:spacing w:val="2"/>
          <w:sz w:val="24"/>
          <w:szCs w:val="24"/>
        </w:rPr>
        <w:t>ụ</w:t>
      </w:r>
      <w:r w:rsidRPr="002C442A">
        <w:rPr>
          <w:sz w:val="24"/>
          <w:szCs w:val="24"/>
        </w:rPr>
        <w:t>c</w:t>
      </w:r>
      <w:r w:rsidRPr="002C442A">
        <w:rPr>
          <w:spacing w:val="-1"/>
          <w:sz w:val="24"/>
          <w:szCs w:val="24"/>
        </w:rPr>
        <w:t xml:space="preserve"> </w:t>
      </w:r>
      <w:r w:rsidRPr="002C442A">
        <w:rPr>
          <w:sz w:val="24"/>
          <w:szCs w:val="24"/>
        </w:rPr>
        <w:t>Thố</w:t>
      </w:r>
      <w:r w:rsidRPr="002C442A">
        <w:rPr>
          <w:spacing w:val="2"/>
          <w:sz w:val="24"/>
          <w:szCs w:val="24"/>
        </w:rPr>
        <w:t>n</w:t>
      </w:r>
      <w:r w:rsidRPr="002C442A">
        <w:rPr>
          <w:sz w:val="24"/>
          <w:szCs w:val="24"/>
        </w:rPr>
        <w:t>g</w:t>
      </w:r>
      <w:r w:rsidRPr="002C442A">
        <w:rPr>
          <w:spacing w:val="-2"/>
          <w:sz w:val="24"/>
          <w:szCs w:val="24"/>
        </w:rPr>
        <w:t xml:space="preserve"> </w:t>
      </w:r>
      <w:r w:rsidRPr="002C442A">
        <w:rPr>
          <w:sz w:val="24"/>
          <w:szCs w:val="24"/>
        </w:rPr>
        <w:t>kê</w:t>
      </w:r>
      <w:r w:rsidRPr="002C442A">
        <w:rPr>
          <w:spacing w:val="-1"/>
          <w:sz w:val="24"/>
          <w:szCs w:val="24"/>
        </w:rPr>
        <w:t xml:space="preserve"> </w:t>
      </w:r>
      <w:r w:rsidRPr="002C442A">
        <w:rPr>
          <w:spacing w:val="2"/>
          <w:sz w:val="24"/>
          <w:szCs w:val="24"/>
        </w:rPr>
        <w:t>x</w:t>
      </w:r>
      <w:r w:rsidRPr="002C442A">
        <w:rPr>
          <w:spacing w:val="-1"/>
          <w:sz w:val="24"/>
          <w:szCs w:val="24"/>
        </w:rPr>
        <w:t>ế</w:t>
      </w:r>
      <w:r w:rsidRPr="002C442A">
        <w:rPr>
          <w:sz w:val="24"/>
          <w:szCs w:val="24"/>
        </w:rPr>
        <w:t>p v</w:t>
      </w:r>
      <w:r w:rsidRPr="002C442A">
        <w:rPr>
          <w:spacing w:val="-1"/>
          <w:sz w:val="24"/>
          <w:szCs w:val="24"/>
        </w:rPr>
        <w:t>à</w:t>
      </w:r>
      <w:r w:rsidRPr="002C442A">
        <w:rPr>
          <w:sz w:val="24"/>
          <w:szCs w:val="24"/>
        </w:rPr>
        <w:t>o</w:t>
      </w:r>
      <w:r w:rsidRPr="002C442A">
        <w:rPr>
          <w:spacing w:val="2"/>
          <w:sz w:val="24"/>
          <w:szCs w:val="24"/>
        </w:rPr>
        <w:t xml:space="preserve"> </w:t>
      </w:r>
      <w:r w:rsidRPr="002C442A">
        <w:rPr>
          <w:sz w:val="24"/>
          <w:szCs w:val="24"/>
        </w:rPr>
        <w:t>v</w:t>
      </w:r>
      <w:r w:rsidRPr="002C442A">
        <w:rPr>
          <w:spacing w:val="-1"/>
          <w:sz w:val="24"/>
          <w:szCs w:val="24"/>
        </w:rPr>
        <w:t>ầ</w:t>
      </w:r>
      <w:r w:rsidRPr="002C442A">
        <w:rPr>
          <w:sz w:val="24"/>
          <w:szCs w:val="24"/>
        </w:rPr>
        <w:t xml:space="preserve">n T, </w:t>
      </w:r>
      <w:r w:rsidRPr="002C442A">
        <w:rPr>
          <w:spacing w:val="-2"/>
          <w:sz w:val="24"/>
          <w:szCs w:val="24"/>
        </w:rPr>
        <w:t>B</w:t>
      </w:r>
      <w:r w:rsidRPr="002C442A">
        <w:rPr>
          <w:sz w:val="24"/>
          <w:szCs w:val="24"/>
        </w:rPr>
        <w:t>ộ G</w:t>
      </w:r>
      <w:r w:rsidRPr="002C442A">
        <w:rPr>
          <w:spacing w:val="2"/>
          <w:sz w:val="24"/>
          <w:szCs w:val="24"/>
        </w:rPr>
        <w:t>i</w:t>
      </w:r>
      <w:r w:rsidRPr="002C442A">
        <w:rPr>
          <w:spacing w:val="-1"/>
          <w:sz w:val="24"/>
          <w:szCs w:val="24"/>
        </w:rPr>
        <w:t>á</w:t>
      </w:r>
      <w:r w:rsidRPr="002C442A">
        <w:rPr>
          <w:sz w:val="24"/>
          <w:szCs w:val="24"/>
        </w:rPr>
        <w:t>o dục</w:t>
      </w:r>
      <w:r w:rsidRPr="002C442A">
        <w:rPr>
          <w:spacing w:val="-1"/>
          <w:sz w:val="24"/>
          <w:szCs w:val="24"/>
        </w:rPr>
        <w:t xml:space="preserve"> </w:t>
      </w:r>
      <w:r w:rsidRPr="002C442A">
        <w:rPr>
          <w:sz w:val="24"/>
          <w:szCs w:val="24"/>
        </w:rPr>
        <w:t>và</w:t>
      </w:r>
      <w:r w:rsidRPr="002C442A">
        <w:rPr>
          <w:spacing w:val="1"/>
          <w:sz w:val="24"/>
          <w:szCs w:val="24"/>
        </w:rPr>
        <w:t xml:space="preserve"> </w:t>
      </w:r>
      <w:r w:rsidRPr="002C442A">
        <w:rPr>
          <w:spacing w:val="2"/>
          <w:sz w:val="24"/>
          <w:szCs w:val="24"/>
        </w:rPr>
        <w:t>Đ</w:t>
      </w:r>
      <w:r w:rsidRPr="002C442A">
        <w:rPr>
          <w:spacing w:val="-1"/>
          <w:sz w:val="24"/>
          <w:szCs w:val="24"/>
        </w:rPr>
        <w:t>à</w:t>
      </w:r>
      <w:r w:rsidRPr="002C442A">
        <w:rPr>
          <w:sz w:val="24"/>
          <w:szCs w:val="24"/>
        </w:rPr>
        <w:t>o</w:t>
      </w:r>
      <w:r w:rsidRPr="002C442A">
        <w:rPr>
          <w:spacing w:val="4"/>
          <w:sz w:val="24"/>
          <w:szCs w:val="24"/>
        </w:rPr>
        <w:t xml:space="preserve"> </w:t>
      </w:r>
      <w:r w:rsidRPr="002C442A">
        <w:rPr>
          <w:sz w:val="24"/>
          <w:szCs w:val="24"/>
        </w:rPr>
        <w:t xml:space="preserve">tạo </w:t>
      </w:r>
      <w:r w:rsidRPr="002C442A">
        <w:rPr>
          <w:spacing w:val="2"/>
          <w:sz w:val="24"/>
          <w:szCs w:val="24"/>
        </w:rPr>
        <w:t>x</w:t>
      </w:r>
      <w:r w:rsidRPr="002C442A">
        <w:rPr>
          <w:spacing w:val="-1"/>
          <w:sz w:val="24"/>
          <w:szCs w:val="24"/>
        </w:rPr>
        <w:t>ế</w:t>
      </w:r>
      <w:r w:rsidRPr="002C442A">
        <w:rPr>
          <w:sz w:val="24"/>
          <w:szCs w:val="24"/>
        </w:rPr>
        <w:t>p v</w:t>
      </w:r>
      <w:r w:rsidRPr="002C442A">
        <w:rPr>
          <w:spacing w:val="-1"/>
          <w:sz w:val="24"/>
          <w:szCs w:val="24"/>
        </w:rPr>
        <w:t>à</w:t>
      </w:r>
      <w:r w:rsidRPr="002C442A">
        <w:rPr>
          <w:sz w:val="24"/>
          <w:szCs w:val="24"/>
        </w:rPr>
        <w:t>o v</w:t>
      </w:r>
      <w:r w:rsidRPr="002C442A">
        <w:rPr>
          <w:spacing w:val="-1"/>
          <w:sz w:val="24"/>
          <w:szCs w:val="24"/>
        </w:rPr>
        <w:t>ầ</w:t>
      </w:r>
      <w:r w:rsidRPr="002C442A">
        <w:rPr>
          <w:sz w:val="24"/>
          <w:szCs w:val="24"/>
        </w:rPr>
        <w:t xml:space="preserve">n </w:t>
      </w:r>
      <w:r w:rsidRPr="002C442A">
        <w:rPr>
          <w:spacing w:val="-2"/>
          <w:sz w:val="24"/>
          <w:szCs w:val="24"/>
        </w:rPr>
        <w:t>B</w:t>
      </w:r>
      <w:r w:rsidRPr="002C442A">
        <w:rPr>
          <w:sz w:val="24"/>
          <w:szCs w:val="24"/>
        </w:rPr>
        <w:t>, v.v...</w:t>
      </w:r>
    </w:p>
    <w:p w:rsidR="009329CB" w:rsidRPr="002C442A" w:rsidRDefault="00001127">
      <w:pPr>
        <w:spacing w:line="260" w:lineRule="exact"/>
        <w:ind w:left="760"/>
        <w:rPr>
          <w:sz w:val="24"/>
          <w:szCs w:val="24"/>
        </w:rPr>
      </w:pPr>
      <w:r w:rsidRPr="002C442A">
        <w:rPr>
          <w:sz w:val="24"/>
          <w:szCs w:val="24"/>
        </w:rPr>
        <w:t>3.   T</w:t>
      </w:r>
      <w:r w:rsidRPr="002C442A">
        <w:rPr>
          <w:spacing w:val="-1"/>
          <w:sz w:val="24"/>
          <w:szCs w:val="24"/>
        </w:rPr>
        <w:t>à</w:t>
      </w:r>
      <w:r w:rsidRPr="002C442A">
        <w:rPr>
          <w:sz w:val="24"/>
          <w:szCs w:val="24"/>
        </w:rPr>
        <w:t xml:space="preserve">i </w:t>
      </w:r>
      <w:r w:rsidRPr="002C442A">
        <w:rPr>
          <w:spacing w:val="1"/>
          <w:sz w:val="24"/>
          <w:szCs w:val="24"/>
        </w:rPr>
        <w:t>l</w:t>
      </w:r>
      <w:r w:rsidRPr="002C442A">
        <w:rPr>
          <w:sz w:val="24"/>
          <w:szCs w:val="24"/>
        </w:rPr>
        <w:t>iệu th</w:t>
      </w:r>
      <w:r w:rsidRPr="002C442A">
        <w:rPr>
          <w:spacing w:val="-1"/>
          <w:sz w:val="24"/>
          <w:szCs w:val="24"/>
        </w:rPr>
        <w:t>a</w:t>
      </w:r>
      <w:r w:rsidRPr="002C442A">
        <w:rPr>
          <w:sz w:val="24"/>
          <w:szCs w:val="24"/>
        </w:rPr>
        <w:t>m khảo là</w:t>
      </w:r>
      <w:r w:rsidRPr="002C442A">
        <w:rPr>
          <w:spacing w:val="-1"/>
          <w:sz w:val="24"/>
          <w:szCs w:val="24"/>
        </w:rPr>
        <w:t xml:space="preserve"> </w:t>
      </w:r>
      <w:r w:rsidRPr="002C442A">
        <w:rPr>
          <w:sz w:val="24"/>
          <w:szCs w:val="24"/>
        </w:rPr>
        <w:t>sách, luận v</w:t>
      </w:r>
      <w:r w:rsidRPr="002C442A">
        <w:rPr>
          <w:spacing w:val="-1"/>
          <w:sz w:val="24"/>
          <w:szCs w:val="24"/>
        </w:rPr>
        <w:t>ă</w:t>
      </w:r>
      <w:r w:rsidRPr="002C442A">
        <w:rPr>
          <w:sz w:val="24"/>
          <w:szCs w:val="24"/>
        </w:rPr>
        <w:t>n, b</w:t>
      </w:r>
      <w:r w:rsidRPr="002C442A">
        <w:rPr>
          <w:spacing w:val="-1"/>
          <w:sz w:val="24"/>
          <w:szCs w:val="24"/>
        </w:rPr>
        <w:t>á</w:t>
      </w:r>
      <w:r w:rsidRPr="002C442A">
        <w:rPr>
          <w:sz w:val="24"/>
          <w:szCs w:val="24"/>
        </w:rPr>
        <w:t xml:space="preserve">o </w:t>
      </w:r>
      <w:r w:rsidRPr="002C442A">
        <w:rPr>
          <w:spacing w:val="1"/>
          <w:sz w:val="24"/>
          <w:szCs w:val="24"/>
        </w:rPr>
        <w:t>c</w:t>
      </w:r>
      <w:r w:rsidRPr="002C442A">
        <w:rPr>
          <w:spacing w:val="-1"/>
          <w:sz w:val="24"/>
          <w:szCs w:val="24"/>
        </w:rPr>
        <w:t>á</w:t>
      </w:r>
      <w:r w:rsidRPr="002C442A">
        <w:rPr>
          <w:sz w:val="24"/>
          <w:szCs w:val="24"/>
        </w:rPr>
        <w:t>o ph</w:t>
      </w:r>
      <w:r w:rsidRPr="002C442A">
        <w:rPr>
          <w:spacing w:val="-1"/>
          <w:sz w:val="24"/>
          <w:szCs w:val="24"/>
        </w:rPr>
        <w:t>ả</w:t>
      </w:r>
      <w:r w:rsidRPr="002C442A">
        <w:rPr>
          <w:sz w:val="24"/>
          <w:szCs w:val="24"/>
        </w:rPr>
        <w:t>i</w:t>
      </w:r>
      <w:r w:rsidRPr="002C442A">
        <w:rPr>
          <w:spacing w:val="3"/>
          <w:sz w:val="24"/>
          <w:szCs w:val="24"/>
        </w:rPr>
        <w:t xml:space="preserve"> </w:t>
      </w:r>
      <w:r w:rsidRPr="002C442A">
        <w:rPr>
          <w:spacing w:val="-2"/>
          <w:sz w:val="24"/>
          <w:szCs w:val="24"/>
        </w:rPr>
        <w:t>g</w:t>
      </w:r>
      <w:r w:rsidRPr="002C442A">
        <w:rPr>
          <w:sz w:val="24"/>
          <w:szCs w:val="24"/>
        </w:rPr>
        <w:t>hi đ</w:t>
      </w:r>
      <w:r w:rsidRPr="002C442A">
        <w:rPr>
          <w:spacing w:val="4"/>
          <w:sz w:val="24"/>
          <w:szCs w:val="24"/>
        </w:rPr>
        <w:t>ầ</w:t>
      </w:r>
      <w:r w:rsidRPr="002C442A">
        <w:rPr>
          <w:sz w:val="24"/>
          <w:szCs w:val="24"/>
        </w:rPr>
        <w:t>y</w:t>
      </w:r>
      <w:r w:rsidRPr="002C442A">
        <w:rPr>
          <w:spacing w:val="-5"/>
          <w:sz w:val="24"/>
          <w:szCs w:val="24"/>
        </w:rPr>
        <w:t xml:space="preserve"> </w:t>
      </w:r>
      <w:r w:rsidRPr="002C442A">
        <w:rPr>
          <w:sz w:val="24"/>
          <w:szCs w:val="24"/>
        </w:rPr>
        <w:t>đủ</w:t>
      </w:r>
      <w:r w:rsidRPr="002C442A">
        <w:rPr>
          <w:spacing w:val="2"/>
          <w:sz w:val="24"/>
          <w:szCs w:val="24"/>
        </w:rPr>
        <w:t xml:space="preserve"> </w:t>
      </w:r>
      <w:r w:rsidRPr="002C442A">
        <w:rPr>
          <w:spacing w:val="1"/>
          <w:sz w:val="24"/>
          <w:szCs w:val="24"/>
        </w:rPr>
        <w:t>c</w:t>
      </w:r>
      <w:r w:rsidRPr="002C442A">
        <w:rPr>
          <w:spacing w:val="-1"/>
          <w:sz w:val="24"/>
          <w:szCs w:val="24"/>
        </w:rPr>
        <w:t>á</w:t>
      </w:r>
      <w:r w:rsidRPr="002C442A">
        <w:rPr>
          <w:sz w:val="24"/>
          <w:szCs w:val="24"/>
        </w:rPr>
        <w:t>c</w:t>
      </w:r>
      <w:r w:rsidRPr="002C442A">
        <w:rPr>
          <w:spacing w:val="-1"/>
          <w:sz w:val="24"/>
          <w:szCs w:val="24"/>
        </w:rPr>
        <w:t xml:space="preserve"> </w:t>
      </w:r>
      <w:r w:rsidRPr="002C442A">
        <w:rPr>
          <w:sz w:val="24"/>
          <w:szCs w:val="24"/>
        </w:rPr>
        <w:t>thô</w:t>
      </w:r>
      <w:r w:rsidRPr="002C442A">
        <w:rPr>
          <w:spacing w:val="3"/>
          <w:sz w:val="24"/>
          <w:szCs w:val="24"/>
        </w:rPr>
        <w:t>n</w:t>
      </w:r>
      <w:r w:rsidRPr="002C442A">
        <w:rPr>
          <w:sz w:val="24"/>
          <w:szCs w:val="24"/>
        </w:rPr>
        <w:t>g</w:t>
      </w:r>
      <w:r w:rsidRPr="002C442A">
        <w:rPr>
          <w:spacing w:val="-2"/>
          <w:sz w:val="24"/>
          <w:szCs w:val="24"/>
        </w:rPr>
        <w:t xml:space="preserve"> </w:t>
      </w:r>
      <w:r w:rsidRPr="002C442A">
        <w:rPr>
          <w:sz w:val="24"/>
          <w:szCs w:val="24"/>
        </w:rPr>
        <w:t>t</w:t>
      </w:r>
      <w:r w:rsidRPr="002C442A">
        <w:rPr>
          <w:spacing w:val="1"/>
          <w:sz w:val="24"/>
          <w:szCs w:val="24"/>
        </w:rPr>
        <w:t>i</w:t>
      </w:r>
      <w:r w:rsidRPr="002C442A">
        <w:rPr>
          <w:sz w:val="24"/>
          <w:szCs w:val="24"/>
        </w:rPr>
        <w:t>n</w:t>
      </w:r>
      <w:r w:rsidRPr="002C442A">
        <w:rPr>
          <w:spacing w:val="2"/>
          <w:sz w:val="24"/>
          <w:szCs w:val="24"/>
        </w:rPr>
        <w:t xml:space="preserve"> </w:t>
      </w:r>
      <w:r w:rsidRPr="002C442A">
        <w:rPr>
          <w:sz w:val="24"/>
          <w:szCs w:val="24"/>
        </w:rPr>
        <w:t>s</w:t>
      </w:r>
      <w:r w:rsidRPr="002C442A">
        <w:rPr>
          <w:spacing w:val="-1"/>
          <w:sz w:val="24"/>
          <w:szCs w:val="24"/>
        </w:rPr>
        <w:t>a</w:t>
      </w:r>
      <w:r w:rsidRPr="002C442A">
        <w:rPr>
          <w:sz w:val="24"/>
          <w:szCs w:val="24"/>
        </w:rPr>
        <w:t>u:</w:t>
      </w:r>
    </w:p>
    <w:p w:rsidR="009329CB" w:rsidRPr="002C442A" w:rsidRDefault="00001127">
      <w:pPr>
        <w:ind w:left="1120"/>
        <w:rPr>
          <w:sz w:val="24"/>
          <w:szCs w:val="24"/>
        </w:rPr>
      </w:pPr>
      <w:r w:rsidRPr="002C442A">
        <w:rPr>
          <w:sz w:val="24"/>
          <w:szCs w:val="24"/>
        </w:rPr>
        <w:t xml:space="preserve">-   </w:t>
      </w:r>
      <w:r w:rsidRPr="002C442A">
        <w:rPr>
          <w:spacing w:val="40"/>
          <w:sz w:val="24"/>
          <w:szCs w:val="24"/>
        </w:rPr>
        <w:t xml:space="preserve"> </w:t>
      </w:r>
      <w:r w:rsidRPr="002C442A">
        <w:rPr>
          <w:sz w:val="24"/>
          <w:szCs w:val="24"/>
        </w:rPr>
        <w:t xml:space="preserve">tên </w:t>
      </w:r>
      <w:r w:rsidRPr="002C442A">
        <w:rPr>
          <w:spacing w:val="-1"/>
          <w:sz w:val="24"/>
          <w:szCs w:val="24"/>
        </w:rPr>
        <w:t>cá</w:t>
      </w:r>
      <w:r w:rsidRPr="002C442A">
        <w:rPr>
          <w:sz w:val="24"/>
          <w:szCs w:val="24"/>
        </w:rPr>
        <w:t>c</w:t>
      </w:r>
      <w:r w:rsidRPr="002C442A">
        <w:rPr>
          <w:spacing w:val="-1"/>
          <w:sz w:val="24"/>
          <w:szCs w:val="24"/>
        </w:rPr>
        <w:t xml:space="preserve"> </w:t>
      </w:r>
      <w:r w:rsidRPr="002C442A">
        <w:rPr>
          <w:spacing w:val="3"/>
          <w:sz w:val="24"/>
          <w:szCs w:val="24"/>
        </w:rPr>
        <w:t>t</w:t>
      </w:r>
      <w:r w:rsidRPr="002C442A">
        <w:rPr>
          <w:spacing w:val="-1"/>
          <w:sz w:val="24"/>
          <w:szCs w:val="24"/>
        </w:rPr>
        <w:t>á</w:t>
      </w:r>
      <w:r w:rsidRPr="002C442A">
        <w:rPr>
          <w:sz w:val="24"/>
          <w:szCs w:val="24"/>
        </w:rPr>
        <w:t>c</w:t>
      </w:r>
      <w:r w:rsidRPr="002C442A">
        <w:rPr>
          <w:spacing w:val="1"/>
          <w:sz w:val="24"/>
          <w:szCs w:val="24"/>
        </w:rPr>
        <w:t xml:space="preserve"> </w:t>
      </w:r>
      <w:r w:rsidRPr="002C442A">
        <w:rPr>
          <w:spacing w:val="-2"/>
          <w:sz w:val="24"/>
          <w:szCs w:val="24"/>
        </w:rPr>
        <w:t>g</w:t>
      </w:r>
      <w:r w:rsidRPr="002C442A">
        <w:rPr>
          <w:sz w:val="24"/>
          <w:szCs w:val="24"/>
        </w:rPr>
        <w:t>iả ho</w:t>
      </w:r>
      <w:r w:rsidRPr="002C442A">
        <w:rPr>
          <w:spacing w:val="1"/>
          <w:sz w:val="24"/>
          <w:szCs w:val="24"/>
        </w:rPr>
        <w:t>ặ</w:t>
      </w:r>
      <w:r w:rsidRPr="002C442A">
        <w:rPr>
          <w:sz w:val="24"/>
          <w:szCs w:val="24"/>
        </w:rPr>
        <w:t>c</w:t>
      </w:r>
      <w:r w:rsidRPr="002C442A">
        <w:rPr>
          <w:spacing w:val="-1"/>
          <w:sz w:val="24"/>
          <w:szCs w:val="24"/>
        </w:rPr>
        <w:t xml:space="preserve"> c</w:t>
      </w:r>
      <w:r w:rsidRPr="002C442A">
        <w:rPr>
          <w:sz w:val="24"/>
          <w:szCs w:val="24"/>
        </w:rPr>
        <w:t xml:space="preserve">ơ </w:t>
      </w:r>
      <w:r w:rsidRPr="002C442A">
        <w:rPr>
          <w:spacing w:val="2"/>
          <w:sz w:val="24"/>
          <w:szCs w:val="24"/>
        </w:rPr>
        <w:t>q</w:t>
      </w:r>
      <w:r w:rsidRPr="002C442A">
        <w:rPr>
          <w:sz w:val="24"/>
          <w:szCs w:val="24"/>
        </w:rPr>
        <w:t>u</w:t>
      </w:r>
      <w:r w:rsidRPr="002C442A">
        <w:rPr>
          <w:spacing w:val="-1"/>
          <w:sz w:val="24"/>
          <w:szCs w:val="24"/>
        </w:rPr>
        <w:t>a</w:t>
      </w:r>
      <w:r w:rsidRPr="002C442A">
        <w:rPr>
          <w:sz w:val="24"/>
          <w:szCs w:val="24"/>
        </w:rPr>
        <w:t>n b</w:t>
      </w:r>
      <w:r w:rsidRPr="002C442A">
        <w:rPr>
          <w:spacing w:val="-1"/>
          <w:sz w:val="24"/>
          <w:szCs w:val="24"/>
        </w:rPr>
        <w:t>a</w:t>
      </w:r>
      <w:r w:rsidRPr="002C442A">
        <w:rPr>
          <w:sz w:val="24"/>
          <w:szCs w:val="24"/>
        </w:rPr>
        <w:t>n h</w:t>
      </w:r>
      <w:r w:rsidRPr="002C442A">
        <w:rPr>
          <w:spacing w:val="-1"/>
          <w:sz w:val="24"/>
          <w:szCs w:val="24"/>
        </w:rPr>
        <w:t>à</w:t>
      </w:r>
      <w:r w:rsidRPr="002C442A">
        <w:rPr>
          <w:sz w:val="24"/>
          <w:szCs w:val="24"/>
        </w:rPr>
        <w:t>nh</w:t>
      </w:r>
      <w:r w:rsidRPr="002C442A">
        <w:rPr>
          <w:spacing w:val="2"/>
          <w:sz w:val="24"/>
          <w:szCs w:val="24"/>
        </w:rPr>
        <w:t xml:space="preserve"> </w:t>
      </w:r>
      <w:r w:rsidRPr="002C442A">
        <w:rPr>
          <w:sz w:val="24"/>
          <w:szCs w:val="24"/>
        </w:rPr>
        <w:t>(khô</w:t>
      </w:r>
      <w:r w:rsidRPr="002C442A">
        <w:rPr>
          <w:spacing w:val="1"/>
          <w:sz w:val="24"/>
          <w:szCs w:val="24"/>
        </w:rPr>
        <w:t>n</w:t>
      </w:r>
      <w:r w:rsidRPr="002C442A">
        <w:rPr>
          <w:sz w:val="24"/>
          <w:szCs w:val="24"/>
        </w:rPr>
        <w:t>g</w:t>
      </w:r>
      <w:r w:rsidRPr="002C442A">
        <w:rPr>
          <w:spacing w:val="-2"/>
          <w:sz w:val="24"/>
          <w:szCs w:val="24"/>
        </w:rPr>
        <w:t xml:space="preserve"> </w:t>
      </w:r>
      <w:r w:rsidRPr="002C442A">
        <w:rPr>
          <w:spacing w:val="-1"/>
          <w:sz w:val="24"/>
          <w:szCs w:val="24"/>
        </w:rPr>
        <w:t>c</w:t>
      </w:r>
      <w:r w:rsidRPr="002C442A">
        <w:rPr>
          <w:sz w:val="24"/>
          <w:szCs w:val="24"/>
        </w:rPr>
        <w:t>ó</w:t>
      </w:r>
      <w:r w:rsidRPr="002C442A">
        <w:rPr>
          <w:spacing w:val="2"/>
          <w:sz w:val="24"/>
          <w:szCs w:val="24"/>
        </w:rPr>
        <w:t xml:space="preserve"> </w:t>
      </w:r>
      <w:r w:rsidRPr="002C442A">
        <w:rPr>
          <w:sz w:val="24"/>
          <w:szCs w:val="24"/>
        </w:rPr>
        <w:t>d</w:t>
      </w:r>
      <w:r w:rsidRPr="002C442A">
        <w:rPr>
          <w:spacing w:val="-1"/>
          <w:sz w:val="24"/>
          <w:szCs w:val="24"/>
        </w:rPr>
        <w:t>ấ</w:t>
      </w:r>
      <w:r w:rsidRPr="002C442A">
        <w:rPr>
          <w:sz w:val="24"/>
          <w:szCs w:val="24"/>
        </w:rPr>
        <w:t>u ng</w:t>
      </w:r>
      <w:r w:rsidRPr="002C442A">
        <w:rPr>
          <w:spacing w:val="-1"/>
          <w:sz w:val="24"/>
          <w:szCs w:val="24"/>
        </w:rPr>
        <w:t>ă</w:t>
      </w:r>
      <w:r w:rsidRPr="002C442A">
        <w:rPr>
          <w:sz w:val="24"/>
          <w:szCs w:val="24"/>
        </w:rPr>
        <w:t xml:space="preserve">n </w:t>
      </w:r>
      <w:r w:rsidRPr="002C442A">
        <w:rPr>
          <w:spacing w:val="1"/>
          <w:sz w:val="24"/>
          <w:szCs w:val="24"/>
        </w:rPr>
        <w:t>c</w:t>
      </w:r>
      <w:r w:rsidRPr="002C442A">
        <w:rPr>
          <w:spacing w:val="-1"/>
          <w:sz w:val="24"/>
          <w:szCs w:val="24"/>
        </w:rPr>
        <w:t>ác</w:t>
      </w:r>
      <w:r w:rsidRPr="002C442A">
        <w:rPr>
          <w:sz w:val="24"/>
          <w:szCs w:val="24"/>
        </w:rPr>
        <w:t>h)</w:t>
      </w:r>
    </w:p>
    <w:p w:rsidR="009329CB" w:rsidRPr="002C442A" w:rsidRDefault="00001127">
      <w:pPr>
        <w:ind w:left="1120"/>
        <w:rPr>
          <w:sz w:val="24"/>
          <w:szCs w:val="24"/>
        </w:rPr>
      </w:pPr>
      <w:r w:rsidRPr="002C442A">
        <w:rPr>
          <w:sz w:val="24"/>
          <w:szCs w:val="24"/>
        </w:rPr>
        <w:t xml:space="preserve">-   </w:t>
      </w:r>
      <w:r w:rsidRPr="002C442A">
        <w:rPr>
          <w:spacing w:val="40"/>
          <w:sz w:val="24"/>
          <w:szCs w:val="24"/>
        </w:rPr>
        <w:t xml:space="preserve"> </w:t>
      </w:r>
      <w:r w:rsidRPr="002C442A">
        <w:rPr>
          <w:sz w:val="24"/>
          <w:szCs w:val="24"/>
        </w:rPr>
        <w:t>(n</w:t>
      </w:r>
      <w:r w:rsidRPr="002C442A">
        <w:rPr>
          <w:spacing w:val="-2"/>
          <w:sz w:val="24"/>
          <w:szCs w:val="24"/>
        </w:rPr>
        <w:t>ă</w:t>
      </w:r>
      <w:r w:rsidRPr="002C442A">
        <w:rPr>
          <w:sz w:val="24"/>
          <w:szCs w:val="24"/>
        </w:rPr>
        <w:t xml:space="preserve">m </w:t>
      </w:r>
      <w:r w:rsidRPr="002C442A">
        <w:rPr>
          <w:spacing w:val="3"/>
          <w:sz w:val="24"/>
          <w:szCs w:val="24"/>
        </w:rPr>
        <w:t>x</w:t>
      </w:r>
      <w:r w:rsidRPr="002C442A">
        <w:rPr>
          <w:sz w:val="24"/>
          <w:szCs w:val="24"/>
        </w:rPr>
        <w:t>u</w:t>
      </w:r>
      <w:r w:rsidRPr="002C442A">
        <w:rPr>
          <w:spacing w:val="-1"/>
          <w:sz w:val="24"/>
          <w:szCs w:val="24"/>
        </w:rPr>
        <w:t>ấ</w:t>
      </w:r>
      <w:r w:rsidRPr="002C442A">
        <w:rPr>
          <w:sz w:val="24"/>
          <w:szCs w:val="24"/>
        </w:rPr>
        <w:t>t bản</w:t>
      </w:r>
      <w:r w:rsidRPr="002C442A">
        <w:rPr>
          <w:spacing w:val="-1"/>
          <w:sz w:val="24"/>
          <w:szCs w:val="24"/>
        </w:rPr>
        <w:t>)</w:t>
      </w:r>
      <w:r w:rsidRPr="002C442A">
        <w:rPr>
          <w:sz w:val="24"/>
          <w:szCs w:val="24"/>
        </w:rPr>
        <w:t xml:space="preserve">, </w:t>
      </w:r>
      <w:r w:rsidRPr="002C442A">
        <w:rPr>
          <w:spacing w:val="-1"/>
          <w:sz w:val="24"/>
          <w:szCs w:val="24"/>
        </w:rPr>
        <w:t>(</w:t>
      </w:r>
      <w:r w:rsidRPr="002C442A">
        <w:rPr>
          <w:sz w:val="24"/>
          <w:szCs w:val="24"/>
        </w:rPr>
        <w:t>đ</w:t>
      </w:r>
      <w:r w:rsidRPr="002C442A">
        <w:rPr>
          <w:spacing w:val="-1"/>
          <w:sz w:val="24"/>
          <w:szCs w:val="24"/>
        </w:rPr>
        <w:t>ặ</w:t>
      </w:r>
      <w:r w:rsidRPr="002C442A">
        <w:rPr>
          <w:sz w:val="24"/>
          <w:szCs w:val="24"/>
        </w:rPr>
        <w:t xml:space="preserve">t </w:t>
      </w:r>
      <w:r w:rsidRPr="002C442A">
        <w:rPr>
          <w:spacing w:val="1"/>
          <w:sz w:val="24"/>
          <w:szCs w:val="24"/>
        </w:rPr>
        <w:t>t</w:t>
      </w:r>
      <w:r w:rsidRPr="002C442A">
        <w:rPr>
          <w:sz w:val="24"/>
          <w:szCs w:val="24"/>
        </w:rPr>
        <w:t>ro</w:t>
      </w:r>
      <w:r w:rsidRPr="002C442A">
        <w:rPr>
          <w:spacing w:val="2"/>
          <w:sz w:val="24"/>
          <w:szCs w:val="24"/>
        </w:rPr>
        <w:t>n</w:t>
      </w:r>
      <w:r w:rsidRPr="002C442A">
        <w:rPr>
          <w:sz w:val="24"/>
          <w:szCs w:val="24"/>
        </w:rPr>
        <w:t>g</w:t>
      </w:r>
      <w:r w:rsidRPr="002C442A">
        <w:rPr>
          <w:spacing w:val="-2"/>
          <w:sz w:val="24"/>
          <w:szCs w:val="24"/>
        </w:rPr>
        <w:t xml:space="preserve"> </w:t>
      </w:r>
      <w:r w:rsidRPr="002C442A">
        <w:rPr>
          <w:spacing w:val="2"/>
          <w:sz w:val="24"/>
          <w:szCs w:val="24"/>
        </w:rPr>
        <w:t>n</w:t>
      </w:r>
      <w:r w:rsidRPr="002C442A">
        <w:rPr>
          <w:spacing w:val="-2"/>
          <w:sz w:val="24"/>
          <w:szCs w:val="24"/>
        </w:rPr>
        <w:t>g</w:t>
      </w:r>
      <w:r w:rsidRPr="002C442A">
        <w:rPr>
          <w:sz w:val="24"/>
          <w:szCs w:val="24"/>
        </w:rPr>
        <w:t>o</w:t>
      </w:r>
      <w:r w:rsidRPr="002C442A">
        <w:rPr>
          <w:spacing w:val="1"/>
          <w:sz w:val="24"/>
          <w:szCs w:val="24"/>
        </w:rPr>
        <w:t>ặ</w:t>
      </w:r>
      <w:r w:rsidRPr="002C442A">
        <w:rPr>
          <w:sz w:val="24"/>
          <w:szCs w:val="24"/>
        </w:rPr>
        <w:t>c</w:t>
      </w:r>
      <w:r w:rsidRPr="002C442A">
        <w:rPr>
          <w:spacing w:val="-1"/>
          <w:sz w:val="24"/>
          <w:szCs w:val="24"/>
        </w:rPr>
        <w:t xml:space="preserve"> </w:t>
      </w:r>
      <w:r w:rsidRPr="002C442A">
        <w:rPr>
          <w:sz w:val="24"/>
          <w:szCs w:val="24"/>
        </w:rPr>
        <w:t>đơn, d</w:t>
      </w:r>
      <w:r w:rsidRPr="002C442A">
        <w:rPr>
          <w:spacing w:val="-1"/>
          <w:sz w:val="24"/>
          <w:szCs w:val="24"/>
        </w:rPr>
        <w:t>ấ</w:t>
      </w:r>
      <w:r w:rsidRPr="002C442A">
        <w:rPr>
          <w:sz w:val="24"/>
          <w:szCs w:val="24"/>
        </w:rPr>
        <w:t>u ph</w:t>
      </w:r>
      <w:r w:rsidRPr="002C442A">
        <w:rPr>
          <w:spacing w:val="4"/>
          <w:sz w:val="24"/>
          <w:szCs w:val="24"/>
        </w:rPr>
        <w:t>ẩ</w:t>
      </w:r>
      <w:r w:rsidRPr="002C442A">
        <w:rPr>
          <w:sz w:val="24"/>
          <w:szCs w:val="24"/>
        </w:rPr>
        <w:t>y</w:t>
      </w:r>
      <w:r w:rsidRPr="002C442A">
        <w:rPr>
          <w:spacing w:val="-5"/>
          <w:sz w:val="24"/>
          <w:szCs w:val="24"/>
        </w:rPr>
        <w:t xml:space="preserve"> </w:t>
      </w:r>
      <w:r w:rsidRPr="002C442A">
        <w:rPr>
          <w:spacing w:val="2"/>
          <w:sz w:val="24"/>
          <w:szCs w:val="24"/>
        </w:rPr>
        <w:t>s</w:t>
      </w:r>
      <w:r w:rsidRPr="002C442A">
        <w:rPr>
          <w:spacing w:val="1"/>
          <w:sz w:val="24"/>
          <w:szCs w:val="24"/>
        </w:rPr>
        <w:t>a</w:t>
      </w:r>
      <w:r w:rsidRPr="002C442A">
        <w:rPr>
          <w:sz w:val="24"/>
          <w:szCs w:val="24"/>
        </w:rPr>
        <w:t>u n</w:t>
      </w:r>
      <w:r w:rsidRPr="002C442A">
        <w:rPr>
          <w:spacing w:val="-2"/>
          <w:sz w:val="24"/>
          <w:szCs w:val="24"/>
        </w:rPr>
        <w:t>g</w:t>
      </w:r>
      <w:r w:rsidRPr="002C442A">
        <w:rPr>
          <w:sz w:val="24"/>
          <w:szCs w:val="24"/>
        </w:rPr>
        <w:t>o</w:t>
      </w:r>
      <w:r w:rsidRPr="002C442A">
        <w:rPr>
          <w:spacing w:val="1"/>
          <w:sz w:val="24"/>
          <w:szCs w:val="24"/>
        </w:rPr>
        <w:t>ặ</w:t>
      </w:r>
      <w:r w:rsidRPr="002C442A">
        <w:rPr>
          <w:sz w:val="24"/>
          <w:szCs w:val="24"/>
        </w:rPr>
        <w:t>c</w:t>
      </w:r>
      <w:r w:rsidRPr="002C442A">
        <w:rPr>
          <w:spacing w:val="-1"/>
          <w:sz w:val="24"/>
          <w:szCs w:val="24"/>
        </w:rPr>
        <w:t xml:space="preserve"> </w:t>
      </w:r>
      <w:r w:rsidRPr="002C442A">
        <w:rPr>
          <w:sz w:val="24"/>
          <w:szCs w:val="24"/>
        </w:rPr>
        <w:t>đơn)</w:t>
      </w:r>
    </w:p>
    <w:p w:rsidR="009329CB" w:rsidRPr="002C442A" w:rsidRDefault="00001127">
      <w:pPr>
        <w:ind w:left="1120"/>
        <w:rPr>
          <w:sz w:val="24"/>
          <w:szCs w:val="24"/>
        </w:rPr>
      </w:pPr>
      <w:r w:rsidRPr="002C442A">
        <w:rPr>
          <w:sz w:val="24"/>
          <w:szCs w:val="24"/>
        </w:rPr>
        <w:t xml:space="preserve">-   </w:t>
      </w:r>
      <w:r w:rsidRPr="002C442A">
        <w:rPr>
          <w:spacing w:val="40"/>
          <w:sz w:val="24"/>
          <w:szCs w:val="24"/>
        </w:rPr>
        <w:t xml:space="preserve"> </w:t>
      </w:r>
      <w:r w:rsidRPr="002C442A">
        <w:rPr>
          <w:sz w:val="24"/>
          <w:szCs w:val="24"/>
        </w:rPr>
        <w:t>tên s</w:t>
      </w:r>
      <w:r w:rsidRPr="002C442A">
        <w:rPr>
          <w:spacing w:val="-1"/>
          <w:sz w:val="24"/>
          <w:szCs w:val="24"/>
        </w:rPr>
        <w:t>ác</w:t>
      </w:r>
      <w:r w:rsidRPr="002C442A">
        <w:rPr>
          <w:sz w:val="24"/>
          <w:szCs w:val="24"/>
        </w:rPr>
        <w:t>h, luận v</w:t>
      </w:r>
      <w:r w:rsidRPr="002C442A">
        <w:rPr>
          <w:spacing w:val="-1"/>
          <w:sz w:val="24"/>
          <w:szCs w:val="24"/>
        </w:rPr>
        <w:t>ă</w:t>
      </w:r>
      <w:r w:rsidRPr="002C442A">
        <w:rPr>
          <w:sz w:val="24"/>
          <w:szCs w:val="24"/>
        </w:rPr>
        <w:t>n h</w:t>
      </w:r>
      <w:r w:rsidRPr="002C442A">
        <w:rPr>
          <w:spacing w:val="2"/>
          <w:sz w:val="24"/>
          <w:szCs w:val="24"/>
        </w:rPr>
        <w:t>o</w:t>
      </w:r>
      <w:r w:rsidRPr="002C442A">
        <w:rPr>
          <w:spacing w:val="-1"/>
          <w:sz w:val="24"/>
          <w:szCs w:val="24"/>
        </w:rPr>
        <w:t>ặ</w:t>
      </w:r>
      <w:r w:rsidRPr="002C442A">
        <w:rPr>
          <w:sz w:val="24"/>
          <w:szCs w:val="24"/>
        </w:rPr>
        <w:t>c</w:t>
      </w:r>
      <w:r w:rsidRPr="002C442A">
        <w:rPr>
          <w:spacing w:val="-1"/>
          <w:sz w:val="24"/>
          <w:szCs w:val="24"/>
        </w:rPr>
        <w:t xml:space="preserve"> </w:t>
      </w:r>
      <w:r w:rsidRPr="002C442A">
        <w:rPr>
          <w:spacing w:val="2"/>
          <w:sz w:val="24"/>
          <w:szCs w:val="24"/>
        </w:rPr>
        <w:t>b</w:t>
      </w:r>
      <w:r w:rsidRPr="002C442A">
        <w:rPr>
          <w:spacing w:val="-1"/>
          <w:sz w:val="24"/>
          <w:szCs w:val="24"/>
        </w:rPr>
        <w:t>á</w:t>
      </w:r>
      <w:r w:rsidRPr="002C442A">
        <w:rPr>
          <w:sz w:val="24"/>
          <w:szCs w:val="24"/>
        </w:rPr>
        <w:t xml:space="preserve">o </w:t>
      </w:r>
      <w:r w:rsidRPr="002C442A">
        <w:rPr>
          <w:spacing w:val="-1"/>
          <w:sz w:val="24"/>
          <w:szCs w:val="24"/>
        </w:rPr>
        <w:t>cá</w:t>
      </w:r>
      <w:r w:rsidRPr="002C442A">
        <w:rPr>
          <w:sz w:val="24"/>
          <w:szCs w:val="24"/>
        </w:rPr>
        <w:t xml:space="preserve">o, (in </w:t>
      </w:r>
      <w:r w:rsidRPr="002C442A">
        <w:rPr>
          <w:spacing w:val="2"/>
          <w:sz w:val="24"/>
          <w:szCs w:val="24"/>
        </w:rPr>
        <w:t>n</w:t>
      </w:r>
      <w:r w:rsidRPr="002C442A">
        <w:rPr>
          <w:spacing w:val="-2"/>
          <w:sz w:val="24"/>
          <w:szCs w:val="24"/>
        </w:rPr>
        <w:t>g</w:t>
      </w:r>
      <w:r w:rsidRPr="002C442A">
        <w:rPr>
          <w:sz w:val="24"/>
          <w:szCs w:val="24"/>
        </w:rPr>
        <w:t>hiê</w:t>
      </w:r>
      <w:r w:rsidRPr="002C442A">
        <w:rPr>
          <w:spacing w:val="2"/>
          <w:sz w:val="24"/>
          <w:szCs w:val="24"/>
        </w:rPr>
        <w:t>n</w:t>
      </w:r>
      <w:r w:rsidRPr="002C442A">
        <w:rPr>
          <w:spacing w:val="-2"/>
          <w:sz w:val="24"/>
          <w:szCs w:val="24"/>
        </w:rPr>
        <w:t>g</w:t>
      </w:r>
      <w:r w:rsidRPr="002C442A">
        <w:rPr>
          <w:sz w:val="24"/>
          <w:szCs w:val="24"/>
        </w:rPr>
        <w:t xml:space="preserve">, </w:t>
      </w:r>
      <w:r w:rsidRPr="002C442A">
        <w:rPr>
          <w:spacing w:val="2"/>
          <w:sz w:val="24"/>
          <w:szCs w:val="24"/>
        </w:rPr>
        <w:t>d</w:t>
      </w:r>
      <w:r w:rsidRPr="002C442A">
        <w:rPr>
          <w:spacing w:val="-1"/>
          <w:sz w:val="24"/>
          <w:szCs w:val="24"/>
        </w:rPr>
        <w:t>ấ</w:t>
      </w:r>
      <w:r w:rsidRPr="002C442A">
        <w:rPr>
          <w:sz w:val="24"/>
          <w:szCs w:val="24"/>
        </w:rPr>
        <w:t>u</w:t>
      </w:r>
      <w:r w:rsidRPr="002C442A">
        <w:rPr>
          <w:spacing w:val="2"/>
          <w:sz w:val="24"/>
          <w:szCs w:val="24"/>
        </w:rPr>
        <w:t xml:space="preserve"> </w:t>
      </w:r>
      <w:r w:rsidRPr="002C442A">
        <w:rPr>
          <w:sz w:val="24"/>
          <w:szCs w:val="24"/>
        </w:rPr>
        <w:t>ph</w:t>
      </w:r>
      <w:r w:rsidRPr="002C442A">
        <w:rPr>
          <w:spacing w:val="1"/>
          <w:sz w:val="24"/>
          <w:szCs w:val="24"/>
        </w:rPr>
        <w:t>ẩ</w:t>
      </w:r>
      <w:r w:rsidRPr="002C442A">
        <w:rPr>
          <w:sz w:val="24"/>
          <w:szCs w:val="24"/>
        </w:rPr>
        <w:t>y</w:t>
      </w:r>
      <w:r w:rsidRPr="002C442A">
        <w:rPr>
          <w:spacing w:val="-3"/>
          <w:sz w:val="24"/>
          <w:szCs w:val="24"/>
        </w:rPr>
        <w:t xml:space="preserve"> </w:t>
      </w:r>
      <w:r w:rsidRPr="002C442A">
        <w:rPr>
          <w:spacing w:val="-1"/>
          <w:sz w:val="24"/>
          <w:szCs w:val="24"/>
        </w:rPr>
        <w:t>c</w:t>
      </w:r>
      <w:r w:rsidRPr="002C442A">
        <w:rPr>
          <w:sz w:val="24"/>
          <w:szCs w:val="24"/>
        </w:rPr>
        <w:t xml:space="preserve">uối </w:t>
      </w:r>
      <w:r w:rsidRPr="002C442A">
        <w:rPr>
          <w:spacing w:val="1"/>
          <w:sz w:val="24"/>
          <w:szCs w:val="24"/>
        </w:rPr>
        <w:t>t</w:t>
      </w:r>
      <w:r w:rsidRPr="002C442A">
        <w:rPr>
          <w:spacing w:val="-1"/>
          <w:sz w:val="24"/>
          <w:szCs w:val="24"/>
        </w:rPr>
        <w:t>ê</w:t>
      </w:r>
      <w:r w:rsidRPr="002C442A">
        <w:rPr>
          <w:sz w:val="24"/>
          <w:szCs w:val="24"/>
        </w:rPr>
        <w:t>n)</w:t>
      </w:r>
    </w:p>
    <w:p w:rsidR="009329CB" w:rsidRPr="002C442A" w:rsidRDefault="00001127">
      <w:pPr>
        <w:ind w:left="1120"/>
        <w:rPr>
          <w:sz w:val="24"/>
          <w:szCs w:val="24"/>
        </w:rPr>
      </w:pPr>
      <w:r w:rsidRPr="002C442A">
        <w:rPr>
          <w:sz w:val="24"/>
          <w:szCs w:val="24"/>
        </w:rPr>
        <w:t xml:space="preserve">-   </w:t>
      </w:r>
      <w:r w:rsidRPr="002C442A">
        <w:rPr>
          <w:spacing w:val="40"/>
          <w:sz w:val="24"/>
          <w:szCs w:val="24"/>
        </w:rPr>
        <w:t xml:space="preserve"> </w:t>
      </w:r>
      <w:r w:rsidRPr="002C442A">
        <w:rPr>
          <w:sz w:val="24"/>
          <w:szCs w:val="24"/>
        </w:rPr>
        <w:t>nhà</w:t>
      </w:r>
      <w:r w:rsidRPr="002C442A">
        <w:rPr>
          <w:spacing w:val="-1"/>
          <w:sz w:val="24"/>
          <w:szCs w:val="24"/>
        </w:rPr>
        <w:t xml:space="preserve"> </w:t>
      </w:r>
      <w:r w:rsidRPr="002C442A">
        <w:rPr>
          <w:spacing w:val="2"/>
          <w:sz w:val="24"/>
          <w:szCs w:val="24"/>
        </w:rPr>
        <w:t>x</w:t>
      </w:r>
      <w:r w:rsidRPr="002C442A">
        <w:rPr>
          <w:sz w:val="24"/>
          <w:szCs w:val="24"/>
        </w:rPr>
        <w:t>u</w:t>
      </w:r>
      <w:r w:rsidRPr="002C442A">
        <w:rPr>
          <w:spacing w:val="-1"/>
          <w:sz w:val="24"/>
          <w:szCs w:val="24"/>
        </w:rPr>
        <w:t>ấ</w:t>
      </w:r>
      <w:r w:rsidRPr="002C442A">
        <w:rPr>
          <w:sz w:val="24"/>
          <w:szCs w:val="24"/>
        </w:rPr>
        <w:t xml:space="preserve">t bản, </w:t>
      </w:r>
      <w:r w:rsidRPr="002C442A">
        <w:rPr>
          <w:spacing w:val="-1"/>
          <w:sz w:val="24"/>
          <w:szCs w:val="24"/>
        </w:rPr>
        <w:t>(</w:t>
      </w:r>
      <w:r w:rsidRPr="002C442A">
        <w:rPr>
          <w:sz w:val="24"/>
          <w:szCs w:val="24"/>
        </w:rPr>
        <w:t>d</w:t>
      </w:r>
      <w:r w:rsidRPr="002C442A">
        <w:rPr>
          <w:spacing w:val="-1"/>
          <w:sz w:val="24"/>
          <w:szCs w:val="24"/>
        </w:rPr>
        <w:t>ấ</w:t>
      </w:r>
      <w:r w:rsidRPr="002C442A">
        <w:rPr>
          <w:sz w:val="24"/>
          <w:szCs w:val="24"/>
        </w:rPr>
        <w:t>u ph</w:t>
      </w:r>
      <w:r w:rsidRPr="002C442A">
        <w:rPr>
          <w:spacing w:val="4"/>
          <w:sz w:val="24"/>
          <w:szCs w:val="24"/>
        </w:rPr>
        <w:t>ẩ</w:t>
      </w:r>
      <w:r w:rsidRPr="002C442A">
        <w:rPr>
          <w:sz w:val="24"/>
          <w:szCs w:val="24"/>
        </w:rPr>
        <w:t>y</w:t>
      </w:r>
      <w:r w:rsidRPr="002C442A">
        <w:rPr>
          <w:spacing w:val="-3"/>
          <w:sz w:val="24"/>
          <w:szCs w:val="24"/>
        </w:rPr>
        <w:t xml:space="preserve"> </w:t>
      </w:r>
      <w:r w:rsidRPr="002C442A">
        <w:rPr>
          <w:spacing w:val="-1"/>
          <w:sz w:val="24"/>
          <w:szCs w:val="24"/>
        </w:rPr>
        <w:t>c</w:t>
      </w:r>
      <w:r w:rsidRPr="002C442A">
        <w:rPr>
          <w:sz w:val="24"/>
          <w:szCs w:val="24"/>
        </w:rPr>
        <w:t xml:space="preserve">uối </w:t>
      </w:r>
      <w:r w:rsidRPr="002C442A">
        <w:rPr>
          <w:spacing w:val="1"/>
          <w:sz w:val="24"/>
          <w:szCs w:val="24"/>
        </w:rPr>
        <w:t>t</w:t>
      </w:r>
      <w:r w:rsidRPr="002C442A">
        <w:rPr>
          <w:spacing w:val="-1"/>
          <w:sz w:val="24"/>
          <w:szCs w:val="24"/>
        </w:rPr>
        <w:t>ê</w:t>
      </w:r>
      <w:r w:rsidRPr="002C442A">
        <w:rPr>
          <w:sz w:val="24"/>
          <w:szCs w:val="24"/>
        </w:rPr>
        <w:t>n nhà</w:t>
      </w:r>
      <w:r w:rsidRPr="002C442A">
        <w:rPr>
          <w:spacing w:val="-1"/>
          <w:sz w:val="24"/>
          <w:szCs w:val="24"/>
        </w:rPr>
        <w:t xml:space="preserve"> </w:t>
      </w:r>
      <w:r w:rsidRPr="002C442A">
        <w:rPr>
          <w:spacing w:val="2"/>
          <w:sz w:val="24"/>
          <w:szCs w:val="24"/>
        </w:rPr>
        <w:t>x</w:t>
      </w:r>
      <w:r w:rsidRPr="002C442A">
        <w:rPr>
          <w:sz w:val="24"/>
          <w:szCs w:val="24"/>
        </w:rPr>
        <w:t>u</w:t>
      </w:r>
      <w:r w:rsidRPr="002C442A">
        <w:rPr>
          <w:spacing w:val="-1"/>
          <w:sz w:val="24"/>
          <w:szCs w:val="24"/>
        </w:rPr>
        <w:t>ấ</w:t>
      </w:r>
      <w:r w:rsidRPr="002C442A">
        <w:rPr>
          <w:sz w:val="24"/>
          <w:szCs w:val="24"/>
        </w:rPr>
        <w:t>t bản)</w:t>
      </w:r>
    </w:p>
    <w:p w:rsidR="009329CB" w:rsidRPr="002C442A" w:rsidRDefault="00001127">
      <w:pPr>
        <w:ind w:left="1120"/>
        <w:rPr>
          <w:sz w:val="24"/>
          <w:szCs w:val="24"/>
        </w:rPr>
      </w:pPr>
      <w:r w:rsidRPr="002C442A">
        <w:rPr>
          <w:sz w:val="24"/>
          <w:szCs w:val="24"/>
        </w:rPr>
        <w:t xml:space="preserve">-   </w:t>
      </w:r>
      <w:r w:rsidRPr="002C442A">
        <w:rPr>
          <w:spacing w:val="40"/>
          <w:sz w:val="24"/>
          <w:szCs w:val="24"/>
        </w:rPr>
        <w:t xml:space="preserve"> </w:t>
      </w:r>
      <w:r w:rsidRPr="002C442A">
        <w:rPr>
          <w:sz w:val="24"/>
          <w:szCs w:val="24"/>
        </w:rPr>
        <w:t xml:space="preserve">nơi </w:t>
      </w:r>
      <w:r w:rsidRPr="002C442A">
        <w:rPr>
          <w:spacing w:val="3"/>
          <w:sz w:val="24"/>
          <w:szCs w:val="24"/>
        </w:rPr>
        <w:t>x</w:t>
      </w:r>
      <w:r w:rsidRPr="002C442A">
        <w:rPr>
          <w:sz w:val="24"/>
          <w:szCs w:val="24"/>
        </w:rPr>
        <w:t>u</w:t>
      </w:r>
      <w:r w:rsidRPr="002C442A">
        <w:rPr>
          <w:spacing w:val="-1"/>
          <w:sz w:val="24"/>
          <w:szCs w:val="24"/>
        </w:rPr>
        <w:t>ấ</w:t>
      </w:r>
      <w:r w:rsidRPr="002C442A">
        <w:rPr>
          <w:sz w:val="24"/>
          <w:szCs w:val="24"/>
        </w:rPr>
        <w:t xml:space="preserve">t bản. </w:t>
      </w:r>
      <w:r w:rsidRPr="002C442A">
        <w:rPr>
          <w:spacing w:val="-1"/>
          <w:sz w:val="24"/>
          <w:szCs w:val="24"/>
        </w:rPr>
        <w:t>(</w:t>
      </w:r>
      <w:r w:rsidRPr="002C442A">
        <w:rPr>
          <w:sz w:val="24"/>
          <w:szCs w:val="24"/>
        </w:rPr>
        <w:t>d</w:t>
      </w:r>
      <w:r w:rsidRPr="002C442A">
        <w:rPr>
          <w:spacing w:val="-1"/>
          <w:sz w:val="24"/>
          <w:szCs w:val="24"/>
        </w:rPr>
        <w:t>ấ</w:t>
      </w:r>
      <w:r w:rsidRPr="002C442A">
        <w:rPr>
          <w:sz w:val="24"/>
          <w:szCs w:val="24"/>
        </w:rPr>
        <w:t xml:space="preserve">u </w:t>
      </w:r>
      <w:r w:rsidRPr="002C442A">
        <w:rPr>
          <w:spacing w:val="-1"/>
          <w:sz w:val="24"/>
          <w:szCs w:val="24"/>
        </w:rPr>
        <w:t>c</w:t>
      </w:r>
      <w:r w:rsidRPr="002C442A">
        <w:rPr>
          <w:sz w:val="24"/>
          <w:szCs w:val="24"/>
        </w:rPr>
        <w:t>h</w:t>
      </w:r>
      <w:r w:rsidRPr="002C442A">
        <w:rPr>
          <w:spacing w:val="-1"/>
          <w:sz w:val="24"/>
          <w:szCs w:val="24"/>
        </w:rPr>
        <w:t>ấ</w:t>
      </w:r>
      <w:r w:rsidRPr="002C442A">
        <w:rPr>
          <w:sz w:val="24"/>
          <w:szCs w:val="24"/>
        </w:rPr>
        <w:t>m</w:t>
      </w:r>
      <w:r w:rsidRPr="002C442A">
        <w:rPr>
          <w:spacing w:val="3"/>
          <w:sz w:val="24"/>
          <w:szCs w:val="24"/>
        </w:rPr>
        <w:t xml:space="preserve"> </w:t>
      </w:r>
      <w:r w:rsidRPr="002C442A">
        <w:rPr>
          <w:sz w:val="24"/>
          <w:szCs w:val="24"/>
        </w:rPr>
        <w:t xml:space="preserve">kết </w:t>
      </w:r>
      <w:r w:rsidRPr="002C442A">
        <w:rPr>
          <w:spacing w:val="1"/>
          <w:sz w:val="24"/>
          <w:szCs w:val="24"/>
        </w:rPr>
        <w:t>t</w:t>
      </w:r>
      <w:r w:rsidRPr="002C442A">
        <w:rPr>
          <w:sz w:val="24"/>
          <w:szCs w:val="24"/>
        </w:rPr>
        <w:t>húc</w:t>
      </w:r>
      <w:r w:rsidRPr="002C442A">
        <w:rPr>
          <w:spacing w:val="-1"/>
          <w:sz w:val="24"/>
          <w:szCs w:val="24"/>
        </w:rPr>
        <w:t xml:space="preserve"> </w:t>
      </w:r>
      <w:r w:rsidRPr="002C442A">
        <w:rPr>
          <w:sz w:val="24"/>
          <w:szCs w:val="24"/>
        </w:rPr>
        <w:t>tài l</w:t>
      </w:r>
      <w:r w:rsidRPr="002C442A">
        <w:rPr>
          <w:spacing w:val="1"/>
          <w:sz w:val="24"/>
          <w:szCs w:val="24"/>
        </w:rPr>
        <w:t>i</w:t>
      </w:r>
      <w:r w:rsidRPr="002C442A">
        <w:rPr>
          <w:spacing w:val="-1"/>
          <w:sz w:val="24"/>
          <w:szCs w:val="24"/>
        </w:rPr>
        <w:t>ệ</w:t>
      </w:r>
      <w:r w:rsidRPr="002C442A">
        <w:rPr>
          <w:sz w:val="24"/>
          <w:szCs w:val="24"/>
        </w:rPr>
        <w:t>u tham kh</w:t>
      </w:r>
      <w:r w:rsidRPr="002C442A">
        <w:rPr>
          <w:spacing w:val="1"/>
          <w:sz w:val="24"/>
          <w:szCs w:val="24"/>
        </w:rPr>
        <w:t>ả</w:t>
      </w:r>
      <w:r w:rsidRPr="002C442A">
        <w:rPr>
          <w:sz w:val="24"/>
          <w:szCs w:val="24"/>
        </w:rPr>
        <w:t>o)</w:t>
      </w:r>
    </w:p>
    <w:p w:rsidR="009329CB" w:rsidRPr="002C442A" w:rsidRDefault="00001127">
      <w:pPr>
        <w:ind w:left="760"/>
        <w:rPr>
          <w:sz w:val="24"/>
          <w:szCs w:val="24"/>
        </w:rPr>
      </w:pPr>
      <w:r w:rsidRPr="002C442A">
        <w:rPr>
          <w:sz w:val="24"/>
          <w:szCs w:val="24"/>
        </w:rPr>
        <w:t>4.   T</w:t>
      </w:r>
      <w:r w:rsidRPr="002C442A">
        <w:rPr>
          <w:spacing w:val="-1"/>
          <w:sz w:val="24"/>
          <w:szCs w:val="24"/>
        </w:rPr>
        <w:t>à</w:t>
      </w:r>
      <w:r w:rsidRPr="002C442A">
        <w:rPr>
          <w:sz w:val="24"/>
          <w:szCs w:val="24"/>
        </w:rPr>
        <w:t xml:space="preserve">i </w:t>
      </w:r>
      <w:r w:rsidRPr="002C442A">
        <w:rPr>
          <w:spacing w:val="1"/>
          <w:sz w:val="24"/>
          <w:szCs w:val="24"/>
        </w:rPr>
        <w:t>l</w:t>
      </w:r>
      <w:r w:rsidRPr="002C442A">
        <w:rPr>
          <w:sz w:val="24"/>
          <w:szCs w:val="24"/>
        </w:rPr>
        <w:t>iệu th</w:t>
      </w:r>
      <w:r w:rsidRPr="002C442A">
        <w:rPr>
          <w:spacing w:val="-1"/>
          <w:sz w:val="24"/>
          <w:szCs w:val="24"/>
        </w:rPr>
        <w:t>a</w:t>
      </w:r>
      <w:r w:rsidRPr="002C442A">
        <w:rPr>
          <w:sz w:val="24"/>
          <w:szCs w:val="24"/>
        </w:rPr>
        <w:t>m khảo là b</w:t>
      </w:r>
      <w:r w:rsidRPr="002C442A">
        <w:rPr>
          <w:spacing w:val="-1"/>
          <w:sz w:val="24"/>
          <w:szCs w:val="24"/>
        </w:rPr>
        <w:t>à</w:t>
      </w:r>
      <w:r w:rsidRPr="002C442A">
        <w:rPr>
          <w:sz w:val="24"/>
          <w:szCs w:val="24"/>
        </w:rPr>
        <w:t>i</w:t>
      </w:r>
      <w:r w:rsidRPr="002C442A">
        <w:rPr>
          <w:spacing w:val="3"/>
          <w:sz w:val="24"/>
          <w:szCs w:val="24"/>
        </w:rPr>
        <w:t xml:space="preserve"> </w:t>
      </w:r>
      <w:r w:rsidRPr="002C442A">
        <w:rPr>
          <w:sz w:val="24"/>
          <w:szCs w:val="24"/>
        </w:rPr>
        <w:t>b</w:t>
      </w:r>
      <w:r w:rsidRPr="002C442A">
        <w:rPr>
          <w:spacing w:val="-1"/>
          <w:sz w:val="24"/>
          <w:szCs w:val="24"/>
        </w:rPr>
        <w:t>á</w:t>
      </w:r>
      <w:r w:rsidRPr="002C442A">
        <w:rPr>
          <w:sz w:val="24"/>
          <w:szCs w:val="24"/>
        </w:rPr>
        <w:t>o trong tạp</w:t>
      </w:r>
      <w:r w:rsidRPr="002C442A">
        <w:rPr>
          <w:spacing w:val="-1"/>
          <w:sz w:val="24"/>
          <w:szCs w:val="24"/>
        </w:rPr>
        <w:t xml:space="preserve"> c</w:t>
      </w:r>
      <w:r w:rsidRPr="002C442A">
        <w:rPr>
          <w:sz w:val="24"/>
          <w:szCs w:val="24"/>
        </w:rPr>
        <w:t>hí, bài tr</w:t>
      </w:r>
      <w:r w:rsidRPr="002C442A">
        <w:rPr>
          <w:spacing w:val="3"/>
          <w:sz w:val="24"/>
          <w:szCs w:val="24"/>
        </w:rPr>
        <w:t>o</w:t>
      </w:r>
      <w:r w:rsidRPr="002C442A">
        <w:rPr>
          <w:sz w:val="24"/>
          <w:szCs w:val="24"/>
        </w:rPr>
        <w:t>ng</w:t>
      </w:r>
      <w:r w:rsidRPr="002C442A">
        <w:rPr>
          <w:spacing w:val="-2"/>
          <w:sz w:val="24"/>
          <w:szCs w:val="24"/>
        </w:rPr>
        <w:t xml:space="preserve"> </w:t>
      </w:r>
      <w:r w:rsidRPr="002C442A">
        <w:rPr>
          <w:sz w:val="24"/>
          <w:szCs w:val="24"/>
        </w:rPr>
        <w:t>một</w:t>
      </w:r>
      <w:r w:rsidRPr="002C442A">
        <w:rPr>
          <w:spacing w:val="1"/>
          <w:sz w:val="24"/>
          <w:szCs w:val="24"/>
        </w:rPr>
        <w:t xml:space="preserve"> </w:t>
      </w:r>
      <w:r w:rsidRPr="002C442A">
        <w:rPr>
          <w:spacing w:val="-1"/>
          <w:sz w:val="24"/>
          <w:szCs w:val="24"/>
        </w:rPr>
        <w:t>c</w:t>
      </w:r>
      <w:r w:rsidRPr="002C442A">
        <w:rPr>
          <w:sz w:val="24"/>
          <w:szCs w:val="24"/>
        </w:rPr>
        <w:t>uốn s</w:t>
      </w:r>
      <w:r w:rsidRPr="002C442A">
        <w:rPr>
          <w:spacing w:val="1"/>
          <w:sz w:val="24"/>
          <w:szCs w:val="24"/>
        </w:rPr>
        <w:t>á</w:t>
      </w:r>
      <w:r w:rsidRPr="002C442A">
        <w:rPr>
          <w:spacing w:val="-1"/>
          <w:sz w:val="24"/>
          <w:szCs w:val="24"/>
        </w:rPr>
        <w:t>c</w:t>
      </w:r>
      <w:r w:rsidRPr="002C442A">
        <w:rPr>
          <w:sz w:val="24"/>
          <w:szCs w:val="24"/>
        </w:rPr>
        <w:t>h ... ph</w:t>
      </w:r>
      <w:r w:rsidRPr="002C442A">
        <w:rPr>
          <w:spacing w:val="-1"/>
          <w:sz w:val="24"/>
          <w:szCs w:val="24"/>
        </w:rPr>
        <w:t>ả</w:t>
      </w:r>
      <w:r w:rsidRPr="002C442A">
        <w:rPr>
          <w:sz w:val="24"/>
          <w:szCs w:val="24"/>
        </w:rPr>
        <w:t>i</w:t>
      </w:r>
      <w:r w:rsidRPr="002C442A">
        <w:rPr>
          <w:spacing w:val="3"/>
          <w:sz w:val="24"/>
          <w:szCs w:val="24"/>
        </w:rPr>
        <w:t xml:space="preserve"> </w:t>
      </w:r>
      <w:r w:rsidRPr="002C442A">
        <w:rPr>
          <w:spacing w:val="-2"/>
          <w:sz w:val="24"/>
          <w:szCs w:val="24"/>
        </w:rPr>
        <w:t>g</w:t>
      </w:r>
      <w:r w:rsidRPr="002C442A">
        <w:rPr>
          <w:sz w:val="24"/>
          <w:szCs w:val="24"/>
        </w:rPr>
        <w:t>hi đ</w:t>
      </w:r>
      <w:r w:rsidRPr="002C442A">
        <w:rPr>
          <w:spacing w:val="4"/>
          <w:sz w:val="24"/>
          <w:szCs w:val="24"/>
        </w:rPr>
        <w:t>ầ</w:t>
      </w:r>
      <w:r w:rsidRPr="002C442A">
        <w:rPr>
          <w:sz w:val="24"/>
          <w:szCs w:val="24"/>
        </w:rPr>
        <w:t>y</w:t>
      </w:r>
      <w:r w:rsidRPr="002C442A">
        <w:rPr>
          <w:spacing w:val="-5"/>
          <w:sz w:val="24"/>
          <w:szCs w:val="24"/>
        </w:rPr>
        <w:t xml:space="preserve"> </w:t>
      </w:r>
      <w:r w:rsidRPr="002C442A">
        <w:rPr>
          <w:sz w:val="24"/>
          <w:szCs w:val="24"/>
        </w:rPr>
        <w:t>đủ</w:t>
      </w:r>
      <w:r w:rsidRPr="002C442A">
        <w:rPr>
          <w:spacing w:val="2"/>
          <w:sz w:val="24"/>
          <w:szCs w:val="24"/>
        </w:rPr>
        <w:t xml:space="preserve"> </w:t>
      </w:r>
      <w:r w:rsidRPr="002C442A">
        <w:rPr>
          <w:spacing w:val="-1"/>
          <w:sz w:val="24"/>
          <w:szCs w:val="24"/>
        </w:rPr>
        <w:t>cá</w:t>
      </w:r>
      <w:r w:rsidRPr="002C442A">
        <w:rPr>
          <w:sz w:val="24"/>
          <w:szCs w:val="24"/>
        </w:rPr>
        <w:t>c</w:t>
      </w:r>
      <w:r w:rsidRPr="002C442A">
        <w:rPr>
          <w:spacing w:val="-1"/>
          <w:sz w:val="24"/>
          <w:szCs w:val="24"/>
        </w:rPr>
        <w:t xml:space="preserve"> </w:t>
      </w:r>
      <w:r w:rsidRPr="002C442A">
        <w:rPr>
          <w:sz w:val="24"/>
          <w:szCs w:val="24"/>
        </w:rPr>
        <w:t>thô</w:t>
      </w:r>
      <w:r w:rsidRPr="002C442A">
        <w:rPr>
          <w:spacing w:val="3"/>
          <w:sz w:val="24"/>
          <w:szCs w:val="24"/>
        </w:rPr>
        <w:t>n</w:t>
      </w:r>
      <w:r w:rsidRPr="002C442A">
        <w:rPr>
          <w:sz w:val="24"/>
          <w:szCs w:val="24"/>
        </w:rPr>
        <w:t>g</w:t>
      </w:r>
    </w:p>
    <w:p w:rsidR="009329CB" w:rsidRPr="002C442A" w:rsidRDefault="00001127">
      <w:pPr>
        <w:ind w:left="1180"/>
        <w:rPr>
          <w:sz w:val="24"/>
          <w:szCs w:val="24"/>
        </w:rPr>
      </w:pPr>
      <w:r w:rsidRPr="002C442A">
        <w:rPr>
          <w:sz w:val="24"/>
          <w:szCs w:val="24"/>
        </w:rPr>
        <w:t>t</w:t>
      </w:r>
      <w:r w:rsidRPr="002C442A">
        <w:rPr>
          <w:spacing w:val="1"/>
          <w:sz w:val="24"/>
          <w:szCs w:val="24"/>
        </w:rPr>
        <w:t>i</w:t>
      </w:r>
      <w:r w:rsidRPr="002C442A">
        <w:rPr>
          <w:sz w:val="24"/>
          <w:szCs w:val="24"/>
        </w:rPr>
        <w:t>n sa</w:t>
      </w:r>
      <w:r w:rsidRPr="002C442A">
        <w:rPr>
          <w:spacing w:val="-1"/>
          <w:sz w:val="24"/>
          <w:szCs w:val="24"/>
        </w:rPr>
        <w:t>u</w:t>
      </w:r>
      <w:r w:rsidRPr="002C442A">
        <w:rPr>
          <w:sz w:val="24"/>
          <w:szCs w:val="24"/>
        </w:rPr>
        <w:t>:</w:t>
      </w:r>
    </w:p>
    <w:p w:rsidR="009329CB" w:rsidRPr="002C442A" w:rsidRDefault="00001127">
      <w:pPr>
        <w:ind w:left="1120"/>
        <w:rPr>
          <w:sz w:val="24"/>
          <w:szCs w:val="24"/>
        </w:rPr>
      </w:pPr>
      <w:r w:rsidRPr="002C442A">
        <w:rPr>
          <w:sz w:val="24"/>
          <w:szCs w:val="24"/>
        </w:rPr>
        <w:t xml:space="preserve">-   </w:t>
      </w:r>
      <w:r w:rsidRPr="002C442A">
        <w:rPr>
          <w:spacing w:val="40"/>
          <w:sz w:val="24"/>
          <w:szCs w:val="24"/>
        </w:rPr>
        <w:t xml:space="preserve"> </w:t>
      </w:r>
      <w:r w:rsidRPr="002C442A">
        <w:rPr>
          <w:sz w:val="24"/>
          <w:szCs w:val="24"/>
        </w:rPr>
        <w:t xml:space="preserve">tên </w:t>
      </w:r>
      <w:r w:rsidRPr="002C442A">
        <w:rPr>
          <w:spacing w:val="-1"/>
          <w:sz w:val="24"/>
          <w:szCs w:val="24"/>
        </w:rPr>
        <w:t>cá</w:t>
      </w:r>
      <w:r w:rsidRPr="002C442A">
        <w:rPr>
          <w:sz w:val="24"/>
          <w:szCs w:val="24"/>
        </w:rPr>
        <w:t>c</w:t>
      </w:r>
      <w:r w:rsidRPr="002C442A">
        <w:rPr>
          <w:spacing w:val="-1"/>
          <w:sz w:val="24"/>
          <w:szCs w:val="24"/>
        </w:rPr>
        <w:t xml:space="preserve"> </w:t>
      </w:r>
      <w:r w:rsidRPr="002C442A">
        <w:rPr>
          <w:spacing w:val="3"/>
          <w:sz w:val="24"/>
          <w:szCs w:val="24"/>
        </w:rPr>
        <w:t>t</w:t>
      </w:r>
      <w:r w:rsidRPr="002C442A">
        <w:rPr>
          <w:spacing w:val="-1"/>
          <w:sz w:val="24"/>
          <w:szCs w:val="24"/>
        </w:rPr>
        <w:t>á</w:t>
      </w:r>
      <w:r w:rsidRPr="002C442A">
        <w:rPr>
          <w:sz w:val="24"/>
          <w:szCs w:val="24"/>
        </w:rPr>
        <w:t>c</w:t>
      </w:r>
      <w:r w:rsidRPr="002C442A">
        <w:rPr>
          <w:spacing w:val="1"/>
          <w:sz w:val="24"/>
          <w:szCs w:val="24"/>
        </w:rPr>
        <w:t xml:space="preserve"> </w:t>
      </w:r>
      <w:r w:rsidRPr="002C442A">
        <w:rPr>
          <w:spacing w:val="-2"/>
          <w:sz w:val="24"/>
          <w:szCs w:val="24"/>
        </w:rPr>
        <w:t>g</w:t>
      </w:r>
      <w:r w:rsidRPr="002C442A">
        <w:rPr>
          <w:sz w:val="24"/>
          <w:szCs w:val="24"/>
        </w:rPr>
        <w:t xml:space="preserve">iả </w:t>
      </w:r>
      <w:r w:rsidRPr="002C442A">
        <w:rPr>
          <w:spacing w:val="-1"/>
          <w:sz w:val="24"/>
          <w:szCs w:val="24"/>
        </w:rPr>
        <w:t>(</w:t>
      </w:r>
      <w:r w:rsidRPr="002C442A">
        <w:rPr>
          <w:sz w:val="24"/>
          <w:szCs w:val="24"/>
        </w:rPr>
        <w:t>khô</w:t>
      </w:r>
      <w:r w:rsidRPr="002C442A">
        <w:rPr>
          <w:spacing w:val="2"/>
          <w:sz w:val="24"/>
          <w:szCs w:val="24"/>
        </w:rPr>
        <w:t>n</w:t>
      </w:r>
      <w:r w:rsidRPr="002C442A">
        <w:rPr>
          <w:sz w:val="24"/>
          <w:szCs w:val="24"/>
        </w:rPr>
        <w:t xml:space="preserve">g </w:t>
      </w:r>
      <w:r w:rsidRPr="002C442A">
        <w:rPr>
          <w:spacing w:val="-1"/>
          <w:sz w:val="24"/>
          <w:szCs w:val="24"/>
        </w:rPr>
        <w:t>c</w:t>
      </w:r>
      <w:r w:rsidRPr="002C442A">
        <w:rPr>
          <w:sz w:val="24"/>
          <w:szCs w:val="24"/>
        </w:rPr>
        <w:t>ó</w:t>
      </w:r>
      <w:r w:rsidRPr="002C442A">
        <w:rPr>
          <w:spacing w:val="2"/>
          <w:sz w:val="24"/>
          <w:szCs w:val="24"/>
        </w:rPr>
        <w:t xml:space="preserve"> </w:t>
      </w:r>
      <w:r w:rsidRPr="002C442A">
        <w:rPr>
          <w:sz w:val="24"/>
          <w:szCs w:val="24"/>
        </w:rPr>
        <w:t>d</w:t>
      </w:r>
      <w:r w:rsidRPr="002C442A">
        <w:rPr>
          <w:spacing w:val="-1"/>
          <w:sz w:val="24"/>
          <w:szCs w:val="24"/>
        </w:rPr>
        <w:t>ấ</w:t>
      </w:r>
      <w:r w:rsidRPr="002C442A">
        <w:rPr>
          <w:sz w:val="24"/>
          <w:szCs w:val="24"/>
        </w:rPr>
        <w:t>u ng</w:t>
      </w:r>
      <w:r w:rsidRPr="002C442A">
        <w:rPr>
          <w:spacing w:val="-1"/>
          <w:sz w:val="24"/>
          <w:szCs w:val="24"/>
        </w:rPr>
        <w:t>ă</w:t>
      </w:r>
      <w:r w:rsidRPr="002C442A">
        <w:rPr>
          <w:sz w:val="24"/>
          <w:szCs w:val="24"/>
        </w:rPr>
        <w:t xml:space="preserve">n </w:t>
      </w:r>
      <w:r w:rsidRPr="002C442A">
        <w:rPr>
          <w:spacing w:val="1"/>
          <w:sz w:val="24"/>
          <w:szCs w:val="24"/>
        </w:rPr>
        <w:t>c</w:t>
      </w:r>
      <w:r w:rsidRPr="002C442A">
        <w:rPr>
          <w:spacing w:val="-1"/>
          <w:sz w:val="24"/>
          <w:szCs w:val="24"/>
        </w:rPr>
        <w:t>ác</w:t>
      </w:r>
      <w:r w:rsidRPr="002C442A">
        <w:rPr>
          <w:sz w:val="24"/>
          <w:szCs w:val="24"/>
        </w:rPr>
        <w:t>h)</w:t>
      </w:r>
    </w:p>
    <w:p w:rsidR="009329CB" w:rsidRPr="002C442A" w:rsidRDefault="00001127">
      <w:pPr>
        <w:ind w:left="1120"/>
        <w:rPr>
          <w:sz w:val="24"/>
          <w:szCs w:val="24"/>
        </w:rPr>
      </w:pPr>
      <w:r w:rsidRPr="002C442A">
        <w:rPr>
          <w:sz w:val="24"/>
          <w:szCs w:val="24"/>
        </w:rPr>
        <w:t xml:space="preserve">-   </w:t>
      </w:r>
      <w:r w:rsidRPr="002C442A">
        <w:rPr>
          <w:spacing w:val="40"/>
          <w:sz w:val="24"/>
          <w:szCs w:val="24"/>
        </w:rPr>
        <w:t xml:space="preserve"> </w:t>
      </w:r>
      <w:r w:rsidRPr="002C442A">
        <w:rPr>
          <w:sz w:val="24"/>
          <w:szCs w:val="24"/>
        </w:rPr>
        <w:t>(n</w:t>
      </w:r>
      <w:r w:rsidRPr="002C442A">
        <w:rPr>
          <w:spacing w:val="-2"/>
          <w:sz w:val="24"/>
          <w:szCs w:val="24"/>
        </w:rPr>
        <w:t>ă</w:t>
      </w:r>
      <w:r w:rsidRPr="002C442A">
        <w:rPr>
          <w:sz w:val="24"/>
          <w:szCs w:val="24"/>
        </w:rPr>
        <w:t>m cô</w:t>
      </w:r>
      <w:r w:rsidRPr="002C442A">
        <w:rPr>
          <w:spacing w:val="2"/>
          <w:sz w:val="24"/>
          <w:szCs w:val="24"/>
        </w:rPr>
        <w:t>n</w:t>
      </w:r>
      <w:r w:rsidRPr="002C442A">
        <w:rPr>
          <w:sz w:val="24"/>
          <w:szCs w:val="24"/>
        </w:rPr>
        <w:t>g</w:t>
      </w:r>
      <w:r w:rsidRPr="002C442A">
        <w:rPr>
          <w:spacing w:val="-2"/>
          <w:sz w:val="24"/>
          <w:szCs w:val="24"/>
        </w:rPr>
        <w:t xml:space="preserve"> </w:t>
      </w:r>
      <w:r w:rsidRPr="002C442A">
        <w:rPr>
          <w:sz w:val="24"/>
          <w:szCs w:val="24"/>
        </w:rPr>
        <w:t>bố),</w:t>
      </w:r>
      <w:r w:rsidRPr="002C442A">
        <w:rPr>
          <w:spacing w:val="1"/>
          <w:sz w:val="24"/>
          <w:szCs w:val="24"/>
        </w:rPr>
        <w:t xml:space="preserve"> </w:t>
      </w:r>
      <w:r w:rsidRPr="002C442A">
        <w:rPr>
          <w:sz w:val="24"/>
          <w:szCs w:val="24"/>
        </w:rPr>
        <w:t>(đ</w:t>
      </w:r>
      <w:r w:rsidRPr="002C442A">
        <w:rPr>
          <w:spacing w:val="-2"/>
          <w:sz w:val="24"/>
          <w:szCs w:val="24"/>
        </w:rPr>
        <w:t>ặ</w:t>
      </w:r>
      <w:r w:rsidRPr="002C442A">
        <w:rPr>
          <w:sz w:val="24"/>
          <w:szCs w:val="24"/>
        </w:rPr>
        <w:t xml:space="preserve">t </w:t>
      </w:r>
      <w:r w:rsidRPr="002C442A">
        <w:rPr>
          <w:spacing w:val="1"/>
          <w:sz w:val="24"/>
          <w:szCs w:val="24"/>
        </w:rPr>
        <w:t>t</w:t>
      </w:r>
      <w:r w:rsidRPr="002C442A">
        <w:rPr>
          <w:sz w:val="24"/>
          <w:szCs w:val="24"/>
        </w:rPr>
        <w:t>ro</w:t>
      </w:r>
      <w:r w:rsidRPr="002C442A">
        <w:rPr>
          <w:spacing w:val="1"/>
          <w:sz w:val="24"/>
          <w:szCs w:val="24"/>
        </w:rPr>
        <w:t>n</w:t>
      </w:r>
      <w:r w:rsidRPr="002C442A">
        <w:rPr>
          <w:sz w:val="24"/>
          <w:szCs w:val="24"/>
        </w:rPr>
        <w:t>g</w:t>
      </w:r>
      <w:r w:rsidRPr="002C442A">
        <w:rPr>
          <w:spacing w:val="-2"/>
          <w:sz w:val="24"/>
          <w:szCs w:val="24"/>
        </w:rPr>
        <w:t xml:space="preserve"> </w:t>
      </w:r>
      <w:r w:rsidRPr="002C442A">
        <w:rPr>
          <w:spacing w:val="2"/>
          <w:sz w:val="24"/>
          <w:szCs w:val="24"/>
        </w:rPr>
        <w:t>n</w:t>
      </w:r>
      <w:r w:rsidRPr="002C442A">
        <w:rPr>
          <w:spacing w:val="-2"/>
          <w:sz w:val="24"/>
          <w:szCs w:val="24"/>
        </w:rPr>
        <w:t>g</w:t>
      </w:r>
      <w:r w:rsidRPr="002C442A">
        <w:rPr>
          <w:sz w:val="24"/>
          <w:szCs w:val="24"/>
        </w:rPr>
        <w:t>o</w:t>
      </w:r>
      <w:r w:rsidRPr="002C442A">
        <w:rPr>
          <w:spacing w:val="1"/>
          <w:sz w:val="24"/>
          <w:szCs w:val="24"/>
        </w:rPr>
        <w:t>ặ</w:t>
      </w:r>
      <w:r w:rsidRPr="002C442A">
        <w:rPr>
          <w:sz w:val="24"/>
          <w:szCs w:val="24"/>
        </w:rPr>
        <w:t>c</w:t>
      </w:r>
      <w:r w:rsidRPr="002C442A">
        <w:rPr>
          <w:spacing w:val="-1"/>
          <w:sz w:val="24"/>
          <w:szCs w:val="24"/>
        </w:rPr>
        <w:t xml:space="preserve"> </w:t>
      </w:r>
      <w:r w:rsidRPr="002C442A">
        <w:rPr>
          <w:sz w:val="24"/>
          <w:szCs w:val="24"/>
        </w:rPr>
        <w:t>đơn, d</w:t>
      </w:r>
      <w:r w:rsidRPr="002C442A">
        <w:rPr>
          <w:spacing w:val="-1"/>
          <w:sz w:val="24"/>
          <w:szCs w:val="24"/>
        </w:rPr>
        <w:t>ấ</w:t>
      </w:r>
      <w:r w:rsidRPr="002C442A">
        <w:rPr>
          <w:sz w:val="24"/>
          <w:szCs w:val="24"/>
        </w:rPr>
        <w:t>u ph</w:t>
      </w:r>
      <w:r w:rsidRPr="002C442A">
        <w:rPr>
          <w:spacing w:val="4"/>
          <w:sz w:val="24"/>
          <w:szCs w:val="24"/>
        </w:rPr>
        <w:t>ẩ</w:t>
      </w:r>
      <w:r w:rsidRPr="002C442A">
        <w:rPr>
          <w:sz w:val="24"/>
          <w:szCs w:val="24"/>
        </w:rPr>
        <w:t>y</w:t>
      </w:r>
      <w:r w:rsidRPr="002C442A">
        <w:rPr>
          <w:spacing w:val="-5"/>
          <w:sz w:val="24"/>
          <w:szCs w:val="24"/>
        </w:rPr>
        <w:t xml:space="preserve"> </w:t>
      </w:r>
      <w:r w:rsidRPr="002C442A">
        <w:rPr>
          <w:spacing w:val="2"/>
          <w:sz w:val="24"/>
          <w:szCs w:val="24"/>
        </w:rPr>
        <w:t>s</w:t>
      </w:r>
      <w:r w:rsidRPr="002C442A">
        <w:rPr>
          <w:spacing w:val="1"/>
          <w:sz w:val="24"/>
          <w:szCs w:val="24"/>
        </w:rPr>
        <w:t>a</w:t>
      </w:r>
      <w:r w:rsidRPr="002C442A">
        <w:rPr>
          <w:sz w:val="24"/>
          <w:szCs w:val="24"/>
        </w:rPr>
        <w:t>u</w:t>
      </w:r>
      <w:r w:rsidRPr="002C442A">
        <w:rPr>
          <w:spacing w:val="3"/>
          <w:sz w:val="24"/>
          <w:szCs w:val="24"/>
        </w:rPr>
        <w:t xml:space="preserve"> </w:t>
      </w:r>
      <w:r w:rsidRPr="002C442A">
        <w:rPr>
          <w:sz w:val="24"/>
          <w:szCs w:val="24"/>
        </w:rPr>
        <w:t>n</w:t>
      </w:r>
      <w:r w:rsidRPr="002C442A">
        <w:rPr>
          <w:spacing w:val="-2"/>
          <w:sz w:val="24"/>
          <w:szCs w:val="24"/>
        </w:rPr>
        <w:t>g</w:t>
      </w:r>
      <w:r w:rsidRPr="002C442A">
        <w:rPr>
          <w:sz w:val="24"/>
          <w:szCs w:val="24"/>
        </w:rPr>
        <w:t>o</w:t>
      </w:r>
      <w:r w:rsidRPr="002C442A">
        <w:rPr>
          <w:spacing w:val="1"/>
          <w:sz w:val="24"/>
          <w:szCs w:val="24"/>
        </w:rPr>
        <w:t>ặ</w:t>
      </w:r>
      <w:r w:rsidRPr="002C442A">
        <w:rPr>
          <w:sz w:val="24"/>
          <w:szCs w:val="24"/>
        </w:rPr>
        <w:t>c</w:t>
      </w:r>
      <w:r w:rsidRPr="002C442A">
        <w:rPr>
          <w:spacing w:val="-1"/>
          <w:sz w:val="24"/>
          <w:szCs w:val="24"/>
        </w:rPr>
        <w:t xml:space="preserve"> </w:t>
      </w:r>
      <w:r w:rsidRPr="002C442A">
        <w:rPr>
          <w:sz w:val="24"/>
          <w:szCs w:val="24"/>
        </w:rPr>
        <w:t>đơn)</w:t>
      </w:r>
    </w:p>
    <w:p w:rsidR="009329CB" w:rsidRPr="002C442A" w:rsidRDefault="00001127">
      <w:pPr>
        <w:ind w:left="1120"/>
        <w:rPr>
          <w:sz w:val="24"/>
          <w:szCs w:val="24"/>
        </w:rPr>
      </w:pPr>
      <w:r w:rsidRPr="002C442A">
        <w:rPr>
          <w:sz w:val="24"/>
          <w:szCs w:val="24"/>
        </w:rPr>
        <w:t xml:space="preserve">-   </w:t>
      </w:r>
      <w:r w:rsidRPr="002C442A">
        <w:rPr>
          <w:spacing w:val="40"/>
          <w:sz w:val="24"/>
          <w:szCs w:val="24"/>
        </w:rPr>
        <w:t xml:space="preserve"> </w:t>
      </w:r>
      <w:r w:rsidRPr="002C442A">
        <w:rPr>
          <w:spacing w:val="-1"/>
          <w:sz w:val="24"/>
          <w:szCs w:val="24"/>
        </w:rPr>
        <w:t>“</w:t>
      </w:r>
      <w:r w:rsidRPr="002C442A">
        <w:rPr>
          <w:sz w:val="24"/>
          <w:szCs w:val="24"/>
        </w:rPr>
        <w:t>tên b</w:t>
      </w:r>
      <w:r w:rsidRPr="002C442A">
        <w:rPr>
          <w:spacing w:val="-1"/>
          <w:sz w:val="24"/>
          <w:szCs w:val="24"/>
        </w:rPr>
        <w:t>à</w:t>
      </w:r>
      <w:r w:rsidRPr="002C442A">
        <w:rPr>
          <w:sz w:val="24"/>
          <w:szCs w:val="24"/>
        </w:rPr>
        <w:t>i bá</w:t>
      </w:r>
      <w:r w:rsidRPr="002C442A">
        <w:rPr>
          <w:spacing w:val="2"/>
          <w:sz w:val="24"/>
          <w:szCs w:val="24"/>
        </w:rPr>
        <w:t>o</w:t>
      </w:r>
      <w:r w:rsidRPr="002C442A">
        <w:rPr>
          <w:spacing w:val="-1"/>
          <w:sz w:val="24"/>
          <w:szCs w:val="24"/>
        </w:rPr>
        <w:t>”</w:t>
      </w:r>
      <w:r w:rsidRPr="002C442A">
        <w:rPr>
          <w:sz w:val="24"/>
          <w:szCs w:val="24"/>
        </w:rPr>
        <w:t xml:space="preserve">, </w:t>
      </w:r>
      <w:r w:rsidRPr="002C442A">
        <w:rPr>
          <w:spacing w:val="-1"/>
          <w:sz w:val="24"/>
          <w:szCs w:val="24"/>
        </w:rPr>
        <w:t>(</w:t>
      </w:r>
      <w:r w:rsidRPr="002C442A">
        <w:rPr>
          <w:sz w:val="24"/>
          <w:szCs w:val="24"/>
        </w:rPr>
        <w:t>đ</w:t>
      </w:r>
      <w:r w:rsidRPr="002C442A">
        <w:rPr>
          <w:spacing w:val="-1"/>
          <w:sz w:val="24"/>
          <w:szCs w:val="24"/>
        </w:rPr>
        <w:t>ặ</w:t>
      </w:r>
      <w:r w:rsidRPr="002C442A">
        <w:rPr>
          <w:sz w:val="24"/>
          <w:szCs w:val="24"/>
        </w:rPr>
        <w:t xml:space="preserve">t </w:t>
      </w:r>
      <w:r w:rsidRPr="002C442A">
        <w:rPr>
          <w:spacing w:val="1"/>
          <w:sz w:val="24"/>
          <w:szCs w:val="24"/>
        </w:rPr>
        <w:t>t</w:t>
      </w:r>
      <w:r w:rsidRPr="002C442A">
        <w:rPr>
          <w:sz w:val="24"/>
          <w:szCs w:val="24"/>
        </w:rPr>
        <w:t>ro</w:t>
      </w:r>
      <w:r w:rsidRPr="002C442A">
        <w:rPr>
          <w:spacing w:val="1"/>
          <w:sz w:val="24"/>
          <w:szCs w:val="24"/>
        </w:rPr>
        <w:t>n</w:t>
      </w:r>
      <w:r w:rsidRPr="002C442A">
        <w:rPr>
          <w:sz w:val="24"/>
          <w:szCs w:val="24"/>
        </w:rPr>
        <w:t>g n</w:t>
      </w:r>
      <w:r w:rsidRPr="002C442A">
        <w:rPr>
          <w:spacing w:val="-2"/>
          <w:sz w:val="24"/>
          <w:szCs w:val="24"/>
        </w:rPr>
        <w:t>g</w:t>
      </w:r>
      <w:r w:rsidRPr="002C442A">
        <w:rPr>
          <w:sz w:val="24"/>
          <w:szCs w:val="24"/>
        </w:rPr>
        <w:t>o</w:t>
      </w:r>
      <w:r w:rsidRPr="002C442A">
        <w:rPr>
          <w:spacing w:val="1"/>
          <w:sz w:val="24"/>
          <w:szCs w:val="24"/>
        </w:rPr>
        <w:t>ặ</w:t>
      </w:r>
      <w:r w:rsidRPr="002C442A">
        <w:rPr>
          <w:sz w:val="24"/>
          <w:szCs w:val="24"/>
        </w:rPr>
        <w:t>c</w:t>
      </w:r>
      <w:r w:rsidRPr="002C442A">
        <w:rPr>
          <w:spacing w:val="-1"/>
          <w:sz w:val="24"/>
          <w:szCs w:val="24"/>
        </w:rPr>
        <w:t xml:space="preserve"> </w:t>
      </w:r>
      <w:r w:rsidRPr="002C442A">
        <w:rPr>
          <w:sz w:val="24"/>
          <w:szCs w:val="24"/>
        </w:rPr>
        <w:t>k</w:t>
      </w:r>
      <w:r w:rsidRPr="002C442A">
        <w:rPr>
          <w:spacing w:val="-1"/>
          <w:sz w:val="24"/>
          <w:szCs w:val="24"/>
        </w:rPr>
        <w:t>é</w:t>
      </w:r>
      <w:r w:rsidRPr="002C442A">
        <w:rPr>
          <w:sz w:val="24"/>
          <w:szCs w:val="24"/>
        </w:rPr>
        <w:t>p, khô</w:t>
      </w:r>
      <w:r w:rsidRPr="002C442A">
        <w:rPr>
          <w:spacing w:val="2"/>
          <w:sz w:val="24"/>
          <w:szCs w:val="24"/>
        </w:rPr>
        <w:t>n</w:t>
      </w:r>
      <w:r w:rsidRPr="002C442A">
        <w:rPr>
          <w:sz w:val="24"/>
          <w:szCs w:val="24"/>
        </w:rPr>
        <w:t xml:space="preserve">g in </w:t>
      </w:r>
      <w:r w:rsidRPr="002C442A">
        <w:rPr>
          <w:spacing w:val="3"/>
          <w:sz w:val="24"/>
          <w:szCs w:val="24"/>
        </w:rPr>
        <w:t>n</w:t>
      </w:r>
      <w:r w:rsidRPr="002C442A">
        <w:rPr>
          <w:spacing w:val="-2"/>
          <w:sz w:val="24"/>
          <w:szCs w:val="24"/>
        </w:rPr>
        <w:t>g</w:t>
      </w:r>
      <w:r w:rsidRPr="002C442A">
        <w:rPr>
          <w:sz w:val="24"/>
          <w:szCs w:val="24"/>
        </w:rPr>
        <w:t>h</w:t>
      </w:r>
      <w:r w:rsidRPr="002C442A">
        <w:rPr>
          <w:spacing w:val="3"/>
          <w:sz w:val="24"/>
          <w:szCs w:val="24"/>
        </w:rPr>
        <w:t>i</w:t>
      </w:r>
      <w:r w:rsidRPr="002C442A">
        <w:rPr>
          <w:spacing w:val="-1"/>
          <w:sz w:val="24"/>
          <w:szCs w:val="24"/>
        </w:rPr>
        <w:t>ê</w:t>
      </w:r>
      <w:r w:rsidRPr="002C442A">
        <w:rPr>
          <w:sz w:val="24"/>
          <w:szCs w:val="24"/>
        </w:rPr>
        <w:t>n</w:t>
      </w:r>
      <w:r w:rsidRPr="002C442A">
        <w:rPr>
          <w:spacing w:val="-2"/>
          <w:sz w:val="24"/>
          <w:szCs w:val="24"/>
        </w:rPr>
        <w:t>g</w:t>
      </w:r>
      <w:r w:rsidRPr="002C442A">
        <w:rPr>
          <w:sz w:val="24"/>
          <w:szCs w:val="24"/>
        </w:rPr>
        <w:t xml:space="preserve">, </w:t>
      </w:r>
      <w:r w:rsidRPr="002C442A">
        <w:rPr>
          <w:spacing w:val="2"/>
          <w:sz w:val="24"/>
          <w:szCs w:val="24"/>
        </w:rPr>
        <w:t>d</w:t>
      </w:r>
      <w:r w:rsidRPr="002C442A">
        <w:rPr>
          <w:spacing w:val="-1"/>
          <w:sz w:val="24"/>
          <w:szCs w:val="24"/>
        </w:rPr>
        <w:t>ấ</w:t>
      </w:r>
      <w:r w:rsidRPr="002C442A">
        <w:rPr>
          <w:sz w:val="24"/>
          <w:szCs w:val="24"/>
        </w:rPr>
        <w:t>u ph</w:t>
      </w:r>
      <w:r w:rsidRPr="002C442A">
        <w:rPr>
          <w:spacing w:val="4"/>
          <w:sz w:val="24"/>
          <w:szCs w:val="24"/>
        </w:rPr>
        <w:t>ẩ</w:t>
      </w:r>
      <w:r w:rsidRPr="002C442A">
        <w:rPr>
          <w:sz w:val="24"/>
          <w:szCs w:val="24"/>
        </w:rPr>
        <w:t>y</w:t>
      </w:r>
      <w:r w:rsidRPr="002C442A">
        <w:rPr>
          <w:spacing w:val="-3"/>
          <w:sz w:val="24"/>
          <w:szCs w:val="24"/>
        </w:rPr>
        <w:t xml:space="preserve"> </w:t>
      </w:r>
      <w:r w:rsidRPr="002C442A">
        <w:rPr>
          <w:spacing w:val="-1"/>
          <w:sz w:val="24"/>
          <w:szCs w:val="24"/>
        </w:rPr>
        <w:t>c</w:t>
      </w:r>
      <w:r w:rsidRPr="002C442A">
        <w:rPr>
          <w:sz w:val="24"/>
          <w:szCs w:val="24"/>
        </w:rPr>
        <w:t xml:space="preserve">uối </w:t>
      </w:r>
      <w:r w:rsidRPr="002C442A">
        <w:rPr>
          <w:spacing w:val="1"/>
          <w:sz w:val="24"/>
          <w:szCs w:val="24"/>
        </w:rPr>
        <w:t>t</w:t>
      </w:r>
      <w:r w:rsidRPr="002C442A">
        <w:rPr>
          <w:spacing w:val="-1"/>
          <w:sz w:val="24"/>
          <w:szCs w:val="24"/>
        </w:rPr>
        <w:t>ê</w:t>
      </w:r>
      <w:r w:rsidRPr="002C442A">
        <w:rPr>
          <w:sz w:val="24"/>
          <w:szCs w:val="24"/>
        </w:rPr>
        <w:t>n)</w:t>
      </w:r>
    </w:p>
    <w:p w:rsidR="009329CB" w:rsidRPr="002C442A" w:rsidRDefault="00001127">
      <w:pPr>
        <w:ind w:left="1120"/>
        <w:rPr>
          <w:sz w:val="24"/>
          <w:szCs w:val="24"/>
        </w:rPr>
      </w:pPr>
      <w:r w:rsidRPr="002C442A">
        <w:rPr>
          <w:sz w:val="24"/>
          <w:szCs w:val="24"/>
        </w:rPr>
        <w:t xml:space="preserve">-   </w:t>
      </w:r>
      <w:r w:rsidRPr="002C442A">
        <w:rPr>
          <w:spacing w:val="40"/>
          <w:sz w:val="24"/>
          <w:szCs w:val="24"/>
        </w:rPr>
        <w:t xml:space="preserve"> </w:t>
      </w:r>
      <w:r w:rsidRPr="002C442A">
        <w:rPr>
          <w:sz w:val="24"/>
          <w:szCs w:val="24"/>
        </w:rPr>
        <w:t>tên t</w:t>
      </w:r>
      <w:r w:rsidRPr="002C442A">
        <w:rPr>
          <w:spacing w:val="-1"/>
          <w:sz w:val="24"/>
          <w:szCs w:val="24"/>
        </w:rPr>
        <w:t>ạ</w:t>
      </w:r>
      <w:r w:rsidRPr="002C442A">
        <w:rPr>
          <w:sz w:val="24"/>
          <w:szCs w:val="24"/>
        </w:rPr>
        <w:t xml:space="preserve">p </w:t>
      </w:r>
      <w:r w:rsidRPr="002C442A">
        <w:rPr>
          <w:spacing w:val="-1"/>
          <w:sz w:val="24"/>
          <w:szCs w:val="24"/>
        </w:rPr>
        <w:t>c</w:t>
      </w:r>
      <w:r w:rsidRPr="002C442A">
        <w:rPr>
          <w:sz w:val="24"/>
          <w:szCs w:val="24"/>
        </w:rPr>
        <w:t>hí hoặc</w:t>
      </w:r>
      <w:r w:rsidRPr="002C442A">
        <w:rPr>
          <w:spacing w:val="-1"/>
          <w:sz w:val="24"/>
          <w:szCs w:val="24"/>
        </w:rPr>
        <w:t xml:space="preserve"> </w:t>
      </w:r>
      <w:r w:rsidRPr="002C442A">
        <w:rPr>
          <w:sz w:val="24"/>
          <w:szCs w:val="24"/>
        </w:rPr>
        <w:t>t</w:t>
      </w:r>
      <w:r w:rsidRPr="002C442A">
        <w:rPr>
          <w:spacing w:val="2"/>
          <w:sz w:val="24"/>
          <w:szCs w:val="24"/>
        </w:rPr>
        <w:t>ê</w:t>
      </w:r>
      <w:r w:rsidRPr="002C442A">
        <w:rPr>
          <w:sz w:val="24"/>
          <w:szCs w:val="24"/>
        </w:rPr>
        <w:t>n sá</w:t>
      </w:r>
      <w:r w:rsidRPr="002C442A">
        <w:rPr>
          <w:spacing w:val="-2"/>
          <w:sz w:val="24"/>
          <w:szCs w:val="24"/>
        </w:rPr>
        <w:t>c</w:t>
      </w:r>
      <w:r w:rsidRPr="002C442A">
        <w:rPr>
          <w:sz w:val="24"/>
          <w:szCs w:val="24"/>
        </w:rPr>
        <w:t>h,</w:t>
      </w:r>
      <w:r w:rsidRPr="002C442A">
        <w:rPr>
          <w:spacing w:val="3"/>
          <w:sz w:val="24"/>
          <w:szCs w:val="24"/>
        </w:rPr>
        <w:t xml:space="preserve"> </w:t>
      </w:r>
      <w:r w:rsidRPr="002C442A">
        <w:rPr>
          <w:sz w:val="24"/>
          <w:szCs w:val="24"/>
        </w:rPr>
        <w:t>(in n</w:t>
      </w:r>
      <w:r w:rsidRPr="002C442A">
        <w:rPr>
          <w:spacing w:val="-3"/>
          <w:sz w:val="24"/>
          <w:szCs w:val="24"/>
        </w:rPr>
        <w:t>g</w:t>
      </w:r>
      <w:r w:rsidRPr="002C442A">
        <w:rPr>
          <w:sz w:val="24"/>
          <w:szCs w:val="24"/>
        </w:rPr>
        <w:t>hiê</w:t>
      </w:r>
      <w:r w:rsidRPr="002C442A">
        <w:rPr>
          <w:spacing w:val="2"/>
          <w:sz w:val="24"/>
          <w:szCs w:val="24"/>
        </w:rPr>
        <w:t>n</w:t>
      </w:r>
      <w:r w:rsidRPr="002C442A">
        <w:rPr>
          <w:spacing w:val="-2"/>
          <w:sz w:val="24"/>
          <w:szCs w:val="24"/>
        </w:rPr>
        <w:t>g</w:t>
      </w:r>
      <w:r w:rsidRPr="002C442A">
        <w:rPr>
          <w:sz w:val="24"/>
          <w:szCs w:val="24"/>
        </w:rPr>
        <w:t xml:space="preserve">, </w:t>
      </w:r>
      <w:r w:rsidRPr="002C442A">
        <w:rPr>
          <w:spacing w:val="2"/>
          <w:sz w:val="24"/>
          <w:szCs w:val="24"/>
        </w:rPr>
        <w:t>d</w:t>
      </w:r>
      <w:r w:rsidRPr="002C442A">
        <w:rPr>
          <w:spacing w:val="-1"/>
          <w:sz w:val="24"/>
          <w:szCs w:val="24"/>
        </w:rPr>
        <w:t>ấ</w:t>
      </w:r>
      <w:r w:rsidRPr="002C442A">
        <w:rPr>
          <w:sz w:val="24"/>
          <w:szCs w:val="24"/>
        </w:rPr>
        <w:t>u ph</w:t>
      </w:r>
      <w:r w:rsidRPr="002C442A">
        <w:rPr>
          <w:spacing w:val="4"/>
          <w:sz w:val="24"/>
          <w:szCs w:val="24"/>
        </w:rPr>
        <w:t>ẩ</w:t>
      </w:r>
      <w:r w:rsidRPr="002C442A">
        <w:rPr>
          <w:sz w:val="24"/>
          <w:szCs w:val="24"/>
        </w:rPr>
        <w:t>y</w:t>
      </w:r>
      <w:r w:rsidRPr="002C442A">
        <w:rPr>
          <w:spacing w:val="-5"/>
          <w:sz w:val="24"/>
          <w:szCs w:val="24"/>
        </w:rPr>
        <w:t xml:space="preserve"> </w:t>
      </w:r>
      <w:r w:rsidRPr="002C442A">
        <w:rPr>
          <w:spacing w:val="-1"/>
          <w:sz w:val="24"/>
          <w:szCs w:val="24"/>
        </w:rPr>
        <w:t>c</w:t>
      </w:r>
      <w:r w:rsidRPr="002C442A">
        <w:rPr>
          <w:spacing w:val="2"/>
          <w:sz w:val="24"/>
          <w:szCs w:val="24"/>
        </w:rPr>
        <w:t>u</w:t>
      </w:r>
      <w:r w:rsidRPr="002C442A">
        <w:rPr>
          <w:sz w:val="24"/>
          <w:szCs w:val="24"/>
        </w:rPr>
        <w:t xml:space="preserve">ối </w:t>
      </w:r>
      <w:r w:rsidRPr="002C442A">
        <w:rPr>
          <w:spacing w:val="1"/>
          <w:sz w:val="24"/>
          <w:szCs w:val="24"/>
        </w:rPr>
        <w:t>t</w:t>
      </w:r>
      <w:r w:rsidRPr="002C442A">
        <w:rPr>
          <w:spacing w:val="-1"/>
          <w:sz w:val="24"/>
          <w:szCs w:val="24"/>
        </w:rPr>
        <w:t>ê</w:t>
      </w:r>
      <w:r w:rsidRPr="002C442A">
        <w:rPr>
          <w:sz w:val="24"/>
          <w:szCs w:val="24"/>
        </w:rPr>
        <w:t>n)</w:t>
      </w:r>
    </w:p>
    <w:p w:rsidR="009329CB" w:rsidRPr="002C442A" w:rsidRDefault="00001127">
      <w:pPr>
        <w:ind w:left="1120"/>
        <w:rPr>
          <w:sz w:val="24"/>
          <w:szCs w:val="24"/>
        </w:rPr>
      </w:pPr>
      <w:r w:rsidRPr="002C442A">
        <w:rPr>
          <w:sz w:val="24"/>
          <w:szCs w:val="24"/>
        </w:rPr>
        <w:t xml:space="preserve">-   </w:t>
      </w:r>
      <w:r w:rsidRPr="002C442A">
        <w:rPr>
          <w:spacing w:val="40"/>
          <w:sz w:val="24"/>
          <w:szCs w:val="24"/>
        </w:rPr>
        <w:t xml:space="preserve"> </w:t>
      </w:r>
      <w:r w:rsidRPr="002C442A">
        <w:rPr>
          <w:sz w:val="24"/>
          <w:szCs w:val="24"/>
        </w:rPr>
        <w:t xml:space="preserve">tập </w:t>
      </w:r>
      <w:r w:rsidRPr="002C442A">
        <w:rPr>
          <w:spacing w:val="-1"/>
          <w:sz w:val="24"/>
          <w:szCs w:val="24"/>
        </w:rPr>
        <w:t>(</w:t>
      </w:r>
      <w:r w:rsidRPr="002C442A">
        <w:rPr>
          <w:sz w:val="24"/>
          <w:szCs w:val="24"/>
        </w:rPr>
        <w:t>khô</w:t>
      </w:r>
      <w:r w:rsidRPr="002C442A">
        <w:rPr>
          <w:spacing w:val="2"/>
          <w:sz w:val="24"/>
          <w:szCs w:val="24"/>
        </w:rPr>
        <w:t>n</w:t>
      </w:r>
      <w:r w:rsidRPr="002C442A">
        <w:rPr>
          <w:sz w:val="24"/>
          <w:szCs w:val="24"/>
        </w:rPr>
        <w:t>g</w:t>
      </w:r>
      <w:r w:rsidRPr="002C442A">
        <w:rPr>
          <w:spacing w:val="-2"/>
          <w:sz w:val="24"/>
          <w:szCs w:val="24"/>
        </w:rPr>
        <w:t xml:space="preserve"> </w:t>
      </w:r>
      <w:r w:rsidRPr="002C442A">
        <w:rPr>
          <w:spacing w:val="-1"/>
          <w:sz w:val="24"/>
          <w:szCs w:val="24"/>
        </w:rPr>
        <w:t>c</w:t>
      </w:r>
      <w:r w:rsidRPr="002C442A">
        <w:rPr>
          <w:sz w:val="24"/>
          <w:szCs w:val="24"/>
        </w:rPr>
        <w:t>ó d</w:t>
      </w:r>
      <w:r w:rsidRPr="002C442A">
        <w:rPr>
          <w:spacing w:val="-1"/>
          <w:sz w:val="24"/>
          <w:szCs w:val="24"/>
        </w:rPr>
        <w:t>ấ</w:t>
      </w:r>
      <w:r w:rsidRPr="002C442A">
        <w:rPr>
          <w:sz w:val="24"/>
          <w:szCs w:val="24"/>
        </w:rPr>
        <w:t xml:space="preserve">u </w:t>
      </w:r>
      <w:r w:rsidRPr="002C442A">
        <w:rPr>
          <w:spacing w:val="2"/>
          <w:sz w:val="24"/>
          <w:szCs w:val="24"/>
        </w:rPr>
        <w:t>n</w:t>
      </w:r>
      <w:r w:rsidRPr="002C442A">
        <w:rPr>
          <w:sz w:val="24"/>
          <w:szCs w:val="24"/>
        </w:rPr>
        <w:t>g</w:t>
      </w:r>
      <w:r w:rsidRPr="002C442A">
        <w:rPr>
          <w:spacing w:val="-1"/>
          <w:sz w:val="24"/>
          <w:szCs w:val="24"/>
        </w:rPr>
        <w:t>ă</w:t>
      </w:r>
      <w:r w:rsidRPr="002C442A">
        <w:rPr>
          <w:sz w:val="24"/>
          <w:szCs w:val="24"/>
        </w:rPr>
        <w:t xml:space="preserve">n </w:t>
      </w:r>
      <w:r w:rsidRPr="002C442A">
        <w:rPr>
          <w:spacing w:val="1"/>
          <w:sz w:val="24"/>
          <w:szCs w:val="24"/>
        </w:rPr>
        <w:t>c</w:t>
      </w:r>
      <w:r w:rsidRPr="002C442A">
        <w:rPr>
          <w:spacing w:val="-1"/>
          <w:sz w:val="24"/>
          <w:szCs w:val="24"/>
        </w:rPr>
        <w:t>ác</w:t>
      </w:r>
      <w:r w:rsidRPr="002C442A">
        <w:rPr>
          <w:sz w:val="24"/>
          <w:szCs w:val="24"/>
        </w:rPr>
        <w:t>h)</w:t>
      </w:r>
    </w:p>
    <w:p w:rsidR="009329CB" w:rsidRPr="002C442A" w:rsidRDefault="00001127">
      <w:pPr>
        <w:ind w:left="1120"/>
        <w:rPr>
          <w:sz w:val="24"/>
          <w:szCs w:val="24"/>
        </w:rPr>
      </w:pPr>
      <w:r w:rsidRPr="002C442A">
        <w:rPr>
          <w:sz w:val="24"/>
          <w:szCs w:val="24"/>
        </w:rPr>
        <w:t xml:space="preserve">-   </w:t>
      </w:r>
      <w:r w:rsidRPr="002C442A">
        <w:rPr>
          <w:spacing w:val="40"/>
          <w:sz w:val="24"/>
          <w:szCs w:val="24"/>
        </w:rPr>
        <w:t xml:space="preserve"> </w:t>
      </w:r>
      <w:r w:rsidRPr="002C442A">
        <w:rPr>
          <w:sz w:val="24"/>
          <w:szCs w:val="24"/>
        </w:rPr>
        <w:t>(số</w:t>
      </w:r>
      <w:r w:rsidRPr="002C442A">
        <w:rPr>
          <w:spacing w:val="-1"/>
          <w:sz w:val="24"/>
          <w:szCs w:val="24"/>
        </w:rPr>
        <w:t>)</w:t>
      </w:r>
      <w:r w:rsidRPr="002C442A">
        <w:rPr>
          <w:sz w:val="24"/>
          <w:szCs w:val="24"/>
        </w:rPr>
        <w:t xml:space="preserve">, </w:t>
      </w:r>
      <w:r w:rsidRPr="002C442A">
        <w:rPr>
          <w:spacing w:val="-1"/>
          <w:sz w:val="24"/>
          <w:szCs w:val="24"/>
        </w:rPr>
        <w:t>(</w:t>
      </w:r>
      <w:r w:rsidRPr="002C442A">
        <w:rPr>
          <w:sz w:val="24"/>
          <w:szCs w:val="24"/>
        </w:rPr>
        <w:t>đ</w:t>
      </w:r>
      <w:r w:rsidRPr="002C442A">
        <w:rPr>
          <w:spacing w:val="-1"/>
          <w:sz w:val="24"/>
          <w:szCs w:val="24"/>
        </w:rPr>
        <w:t>ặ</w:t>
      </w:r>
      <w:r w:rsidRPr="002C442A">
        <w:rPr>
          <w:sz w:val="24"/>
          <w:szCs w:val="24"/>
        </w:rPr>
        <w:t xml:space="preserve">t </w:t>
      </w:r>
      <w:r w:rsidRPr="002C442A">
        <w:rPr>
          <w:spacing w:val="1"/>
          <w:sz w:val="24"/>
          <w:szCs w:val="24"/>
        </w:rPr>
        <w:t>t</w:t>
      </w:r>
      <w:r w:rsidRPr="002C442A">
        <w:rPr>
          <w:sz w:val="24"/>
          <w:szCs w:val="24"/>
        </w:rPr>
        <w:t>ro</w:t>
      </w:r>
      <w:r w:rsidRPr="002C442A">
        <w:rPr>
          <w:spacing w:val="1"/>
          <w:sz w:val="24"/>
          <w:szCs w:val="24"/>
        </w:rPr>
        <w:t>n</w:t>
      </w:r>
      <w:r w:rsidRPr="002C442A">
        <w:rPr>
          <w:sz w:val="24"/>
          <w:szCs w:val="24"/>
        </w:rPr>
        <w:t>g</w:t>
      </w:r>
      <w:r w:rsidRPr="002C442A">
        <w:rPr>
          <w:spacing w:val="-2"/>
          <w:sz w:val="24"/>
          <w:szCs w:val="24"/>
        </w:rPr>
        <w:t xml:space="preserve"> </w:t>
      </w:r>
      <w:r w:rsidRPr="002C442A">
        <w:rPr>
          <w:spacing w:val="2"/>
          <w:sz w:val="24"/>
          <w:szCs w:val="24"/>
        </w:rPr>
        <w:t>n</w:t>
      </w:r>
      <w:r w:rsidRPr="002C442A">
        <w:rPr>
          <w:spacing w:val="-2"/>
          <w:sz w:val="24"/>
          <w:szCs w:val="24"/>
        </w:rPr>
        <w:t>g</w:t>
      </w:r>
      <w:r w:rsidRPr="002C442A">
        <w:rPr>
          <w:spacing w:val="4"/>
          <w:sz w:val="24"/>
          <w:szCs w:val="24"/>
        </w:rPr>
        <w:t>o</w:t>
      </w:r>
      <w:r w:rsidRPr="002C442A">
        <w:rPr>
          <w:spacing w:val="-1"/>
          <w:sz w:val="24"/>
          <w:szCs w:val="24"/>
        </w:rPr>
        <w:t>ặ</w:t>
      </w:r>
      <w:r w:rsidRPr="002C442A">
        <w:rPr>
          <w:sz w:val="24"/>
          <w:szCs w:val="24"/>
        </w:rPr>
        <w:t>c</w:t>
      </w:r>
      <w:r w:rsidRPr="002C442A">
        <w:rPr>
          <w:spacing w:val="-1"/>
          <w:sz w:val="24"/>
          <w:szCs w:val="24"/>
        </w:rPr>
        <w:t xml:space="preserve"> </w:t>
      </w:r>
      <w:r w:rsidRPr="002C442A">
        <w:rPr>
          <w:sz w:val="24"/>
          <w:szCs w:val="24"/>
        </w:rPr>
        <w:t>đ</w:t>
      </w:r>
      <w:r w:rsidRPr="002C442A">
        <w:rPr>
          <w:spacing w:val="2"/>
          <w:sz w:val="24"/>
          <w:szCs w:val="24"/>
        </w:rPr>
        <w:t>ơ</w:t>
      </w:r>
      <w:r w:rsidRPr="002C442A">
        <w:rPr>
          <w:sz w:val="24"/>
          <w:szCs w:val="24"/>
        </w:rPr>
        <w:t>n, d</w:t>
      </w:r>
      <w:r w:rsidRPr="002C442A">
        <w:rPr>
          <w:spacing w:val="-1"/>
          <w:sz w:val="24"/>
          <w:szCs w:val="24"/>
        </w:rPr>
        <w:t>ấ</w:t>
      </w:r>
      <w:r w:rsidRPr="002C442A">
        <w:rPr>
          <w:sz w:val="24"/>
          <w:szCs w:val="24"/>
        </w:rPr>
        <w:t>u ph</w:t>
      </w:r>
      <w:r w:rsidRPr="002C442A">
        <w:rPr>
          <w:spacing w:val="4"/>
          <w:sz w:val="24"/>
          <w:szCs w:val="24"/>
        </w:rPr>
        <w:t>ẩ</w:t>
      </w:r>
      <w:r w:rsidRPr="002C442A">
        <w:rPr>
          <w:sz w:val="24"/>
          <w:szCs w:val="24"/>
        </w:rPr>
        <w:t>y</w:t>
      </w:r>
      <w:r w:rsidRPr="002C442A">
        <w:rPr>
          <w:spacing w:val="-5"/>
          <w:sz w:val="24"/>
          <w:szCs w:val="24"/>
        </w:rPr>
        <w:t xml:space="preserve"> </w:t>
      </w:r>
      <w:r w:rsidRPr="002C442A">
        <w:rPr>
          <w:sz w:val="24"/>
          <w:szCs w:val="24"/>
        </w:rPr>
        <w:t xml:space="preserve">sau </w:t>
      </w:r>
      <w:r w:rsidRPr="002C442A">
        <w:rPr>
          <w:spacing w:val="1"/>
          <w:sz w:val="24"/>
          <w:szCs w:val="24"/>
        </w:rPr>
        <w:t>n</w:t>
      </w:r>
      <w:r w:rsidRPr="002C442A">
        <w:rPr>
          <w:spacing w:val="-2"/>
          <w:sz w:val="24"/>
          <w:szCs w:val="24"/>
        </w:rPr>
        <w:t>g</w:t>
      </w:r>
      <w:r w:rsidRPr="002C442A">
        <w:rPr>
          <w:spacing w:val="2"/>
          <w:sz w:val="24"/>
          <w:szCs w:val="24"/>
        </w:rPr>
        <w:t>o</w:t>
      </w:r>
      <w:r w:rsidRPr="002C442A">
        <w:rPr>
          <w:spacing w:val="-1"/>
          <w:sz w:val="24"/>
          <w:szCs w:val="24"/>
        </w:rPr>
        <w:t>ặ</w:t>
      </w:r>
      <w:r w:rsidRPr="002C442A">
        <w:rPr>
          <w:sz w:val="24"/>
          <w:szCs w:val="24"/>
        </w:rPr>
        <w:t>c</w:t>
      </w:r>
      <w:r w:rsidRPr="002C442A">
        <w:rPr>
          <w:spacing w:val="-1"/>
          <w:sz w:val="24"/>
          <w:szCs w:val="24"/>
        </w:rPr>
        <w:t xml:space="preserve"> </w:t>
      </w:r>
      <w:r w:rsidRPr="002C442A">
        <w:rPr>
          <w:sz w:val="24"/>
          <w:szCs w:val="24"/>
        </w:rPr>
        <w:t>đ</w:t>
      </w:r>
      <w:r w:rsidRPr="002C442A">
        <w:rPr>
          <w:spacing w:val="2"/>
          <w:sz w:val="24"/>
          <w:szCs w:val="24"/>
        </w:rPr>
        <w:t>ơ</w:t>
      </w:r>
      <w:r w:rsidRPr="002C442A">
        <w:rPr>
          <w:sz w:val="24"/>
          <w:szCs w:val="24"/>
        </w:rPr>
        <w:t>n)</w:t>
      </w:r>
    </w:p>
    <w:p w:rsidR="009329CB" w:rsidRPr="002C442A" w:rsidRDefault="00001127">
      <w:pPr>
        <w:ind w:left="1120"/>
        <w:rPr>
          <w:sz w:val="24"/>
          <w:szCs w:val="24"/>
        </w:rPr>
      </w:pPr>
      <w:r w:rsidRPr="002C442A">
        <w:rPr>
          <w:sz w:val="24"/>
          <w:szCs w:val="24"/>
        </w:rPr>
        <w:t xml:space="preserve">-   </w:t>
      </w:r>
      <w:r w:rsidRPr="002C442A">
        <w:rPr>
          <w:spacing w:val="40"/>
          <w:sz w:val="24"/>
          <w:szCs w:val="24"/>
        </w:rPr>
        <w:t xml:space="preserve"> </w:t>
      </w:r>
      <w:r w:rsidRPr="002C442A">
        <w:rPr>
          <w:spacing w:val="-1"/>
          <w:sz w:val="24"/>
          <w:szCs w:val="24"/>
        </w:rPr>
        <w:t>cá</w:t>
      </w:r>
      <w:r w:rsidRPr="002C442A">
        <w:rPr>
          <w:sz w:val="24"/>
          <w:szCs w:val="24"/>
        </w:rPr>
        <w:t>c</w:t>
      </w:r>
      <w:r w:rsidRPr="002C442A">
        <w:rPr>
          <w:spacing w:val="-1"/>
          <w:sz w:val="24"/>
          <w:szCs w:val="24"/>
        </w:rPr>
        <w:t xml:space="preserve"> </w:t>
      </w:r>
      <w:r w:rsidRPr="002C442A">
        <w:rPr>
          <w:sz w:val="24"/>
          <w:szCs w:val="24"/>
        </w:rPr>
        <w:t>số t</w:t>
      </w:r>
      <w:r w:rsidRPr="002C442A">
        <w:rPr>
          <w:spacing w:val="1"/>
          <w:sz w:val="24"/>
          <w:szCs w:val="24"/>
        </w:rPr>
        <w:t>r</w:t>
      </w:r>
      <w:r w:rsidRPr="002C442A">
        <w:rPr>
          <w:spacing w:val="-1"/>
          <w:sz w:val="24"/>
          <w:szCs w:val="24"/>
        </w:rPr>
        <w:t>a</w:t>
      </w:r>
      <w:r w:rsidRPr="002C442A">
        <w:rPr>
          <w:spacing w:val="2"/>
          <w:sz w:val="24"/>
          <w:szCs w:val="24"/>
        </w:rPr>
        <w:t>n</w:t>
      </w:r>
      <w:r w:rsidRPr="002C442A">
        <w:rPr>
          <w:sz w:val="24"/>
          <w:szCs w:val="24"/>
        </w:rPr>
        <w:t>g</w:t>
      </w:r>
      <w:r w:rsidRPr="002C442A">
        <w:rPr>
          <w:spacing w:val="-2"/>
          <w:sz w:val="24"/>
          <w:szCs w:val="24"/>
        </w:rPr>
        <w:t xml:space="preserve"> </w:t>
      </w:r>
      <w:r w:rsidRPr="002C442A">
        <w:rPr>
          <w:spacing w:val="1"/>
          <w:sz w:val="24"/>
          <w:szCs w:val="24"/>
        </w:rPr>
        <w:t>(</w:t>
      </w:r>
      <w:r w:rsidRPr="002C442A">
        <w:rPr>
          <w:spacing w:val="-2"/>
          <w:sz w:val="24"/>
          <w:szCs w:val="24"/>
        </w:rPr>
        <w:t>g</w:t>
      </w:r>
      <w:r w:rsidRPr="002C442A">
        <w:rPr>
          <w:spacing w:val="1"/>
          <w:sz w:val="24"/>
          <w:szCs w:val="24"/>
        </w:rPr>
        <w:t>ạ</w:t>
      </w:r>
      <w:r w:rsidRPr="002C442A">
        <w:rPr>
          <w:spacing w:val="-1"/>
          <w:sz w:val="24"/>
          <w:szCs w:val="24"/>
        </w:rPr>
        <w:t>c</w:t>
      </w:r>
      <w:r w:rsidRPr="002C442A">
        <w:rPr>
          <w:sz w:val="24"/>
          <w:szCs w:val="24"/>
        </w:rPr>
        <w:t xml:space="preserve">h </w:t>
      </w:r>
      <w:r w:rsidRPr="002C442A">
        <w:rPr>
          <w:spacing w:val="2"/>
          <w:sz w:val="24"/>
          <w:szCs w:val="24"/>
        </w:rPr>
        <w:t>n</w:t>
      </w:r>
      <w:r w:rsidRPr="002C442A">
        <w:rPr>
          <w:spacing w:val="-2"/>
          <w:sz w:val="24"/>
          <w:szCs w:val="24"/>
        </w:rPr>
        <w:t>g</w:t>
      </w:r>
      <w:r w:rsidRPr="002C442A">
        <w:rPr>
          <w:spacing w:val="-1"/>
          <w:sz w:val="24"/>
          <w:szCs w:val="24"/>
        </w:rPr>
        <w:t>a</w:t>
      </w:r>
      <w:r w:rsidRPr="002C442A">
        <w:rPr>
          <w:spacing w:val="2"/>
          <w:sz w:val="24"/>
          <w:szCs w:val="24"/>
        </w:rPr>
        <w:t>n</w:t>
      </w:r>
      <w:r w:rsidRPr="002C442A">
        <w:rPr>
          <w:sz w:val="24"/>
          <w:szCs w:val="24"/>
        </w:rPr>
        <w:t xml:space="preserve">g </w:t>
      </w:r>
      <w:r w:rsidRPr="002C442A">
        <w:rPr>
          <w:spacing w:val="-2"/>
          <w:sz w:val="24"/>
          <w:szCs w:val="24"/>
        </w:rPr>
        <w:t>g</w:t>
      </w:r>
      <w:r w:rsidRPr="002C442A">
        <w:rPr>
          <w:sz w:val="24"/>
          <w:szCs w:val="24"/>
        </w:rPr>
        <w:t>iữa</w:t>
      </w:r>
      <w:r w:rsidRPr="002C442A">
        <w:rPr>
          <w:spacing w:val="-1"/>
          <w:sz w:val="24"/>
          <w:szCs w:val="24"/>
        </w:rPr>
        <w:t xml:space="preserve"> </w:t>
      </w:r>
      <w:r w:rsidRPr="002C442A">
        <w:rPr>
          <w:spacing w:val="2"/>
          <w:sz w:val="24"/>
          <w:szCs w:val="24"/>
        </w:rPr>
        <w:t>h</w:t>
      </w:r>
      <w:r w:rsidRPr="002C442A">
        <w:rPr>
          <w:spacing w:val="-1"/>
          <w:sz w:val="24"/>
          <w:szCs w:val="24"/>
        </w:rPr>
        <w:t>a</w:t>
      </w:r>
      <w:r w:rsidRPr="002C442A">
        <w:rPr>
          <w:sz w:val="24"/>
          <w:szCs w:val="24"/>
        </w:rPr>
        <w:t>i chữ</w:t>
      </w:r>
      <w:r w:rsidRPr="002C442A">
        <w:rPr>
          <w:spacing w:val="-1"/>
          <w:sz w:val="24"/>
          <w:szCs w:val="24"/>
        </w:rPr>
        <w:t xml:space="preserve"> </w:t>
      </w:r>
      <w:r w:rsidRPr="002C442A">
        <w:rPr>
          <w:sz w:val="24"/>
          <w:szCs w:val="24"/>
        </w:rPr>
        <w:t>số, d</w:t>
      </w:r>
      <w:r w:rsidRPr="002C442A">
        <w:rPr>
          <w:spacing w:val="-1"/>
          <w:sz w:val="24"/>
          <w:szCs w:val="24"/>
        </w:rPr>
        <w:t>ấ</w:t>
      </w:r>
      <w:r w:rsidRPr="002C442A">
        <w:rPr>
          <w:sz w:val="24"/>
          <w:szCs w:val="24"/>
        </w:rPr>
        <w:t>u</w:t>
      </w:r>
      <w:r w:rsidRPr="002C442A">
        <w:rPr>
          <w:spacing w:val="2"/>
          <w:sz w:val="24"/>
          <w:szCs w:val="24"/>
        </w:rPr>
        <w:t xml:space="preserve"> </w:t>
      </w:r>
      <w:r w:rsidRPr="002C442A">
        <w:rPr>
          <w:spacing w:val="-1"/>
          <w:sz w:val="24"/>
          <w:szCs w:val="24"/>
        </w:rPr>
        <w:t>c</w:t>
      </w:r>
      <w:r w:rsidRPr="002C442A">
        <w:rPr>
          <w:sz w:val="24"/>
          <w:szCs w:val="24"/>
        </w:rPr>
        <w:t>h</w:t>
      </w:r>
      <w:r w:rsidRPr="002C442A">
        <w:rPr>
          <w:spacing w:val="1"/>
          <w:sz w:val="24"/>
          <w:szCs w:val="24"/>
        </w:rPr>
        <w:t>ấ</w:t>
      </w:r>
      <w:r w:rsidRPr="002C442A">
        <w:rPr>
          <w:sz w:val="24"/>
          <w:szCs w:val="24"/>
        </w:rPr>
        <w:t>m kết thúc)</w:t>
      </w:r>
    </w:p>
    <w:p w:rsidR="009329CB" w:rsidRPr="002C442A" w:rsidRDefault="009329CB">
      <w:pPr>
        <w:spacing w:before="16" w:line="260" w:lineRule="exact"/>
        <w:rPr>
          <w:sz w:val="26"/>
          <w:szCs w:val="26"/>
        </w:rPr>
      </w:pPr>
    </w:p>
    <w:p w:rsidR="009329CB" w:rsidRPr="002C442A" w:rsidRDefault="00001127">
      <w:pPr>
        <w:ind w:left="580"/>
        <w:rPr>
          <w:sz w:val="24"/>
          <w:szCs w:val="24"/>
        </w:rPr>
      </w:pPr>
      <w:r w:rsidRPr="002C442A">
        <w:rPr>
          <w:i/>
          <w:sz w:val="24"/>
          <w:szCs w:val="24"/>
        </w:rPr>
        <w:t>Cá</w:t>
      </w:r>
      <w:r w:rsidRPr="002C442A">
        <w:rPr>
          <w:i/>
          <w:spacing w:val="-1"/>
          <w:sz w:val="24"/>
          <w:szCs w:val="24"/>
        </w:rPr>
        <w:t>c</w:t>
      </w:r>
      <w:r w:rsidRPr="002C442A">
        <w:rPr>
          <w:i/>
          <w:sz w:val="24"/>
          <w:szCs w:val="24"/>
        </w:rPr>
        <w:t>h tr</w:t>
      </w:r>
      <w:r w:rsidRPr="002C442A">
        <w:rPr>
          <w:i/>
          <w:spacing w:val="1"/>
          <w:sz w:val="24"/>
          <w:szCs w:val="24"/>
        </w:rPr>
        <w:t>í</w:t>
      </w:r>
      <w:r w:rsidRPr="002C442A">
        <w:rPr>
          <w:i/>
          <w:spacing w:val="-1"/>
          <w:sz w:val="24"/>
          <w:szCs w:val="24"/>
        </w:rPr>
        <w:t>c</w:t>
      </w:r>
      <w:r w:rsidRPr="002C442A">
        <w:rPr>
          <w:i/>
          <w:sz w:val="24"/>
          <w:szCs w:val="24"/>
        </w:rPr>
        <w:t>h dẫn tài</w:t>
      </w:r>
      <w:r w:rsidRPr="002C442A">
        <w:rPr>
          <w:i/>
          <w:spacing w:val="1"/>
          <w:sz w:val="24"/>
          <w:szCs w:val="24"/>
        </w:rPr>
        <w:t xml:space="preserve"> </w:t>
      </w:r>
      <w:r w:rsidRPr="002C442A">
        <w:rPr>
          <w:i/>
          <w:sz w:val="24"/>
          <w:szCs w:val="24"/>
        </w:rPr>
        <w:t>l</w:t>
      </w:r>
      <w:r w:rsidRPr="002C442A">
        <w:rPr>
          <w:i/>
          <w:spacing w:val="1"/>
          <w:sz w:val="24"/>
          <w:szCs w:val="24"/>
        </w:rPr>
        <w:t>i</w:t>
      </w:r>
      <w:r w:rsidRPr="002C442A">
        <w:rPr>
          <w:i/>
          <w:spacing w:val="-1"/>
          <w:sz w:val="24"/>
          <w:szCs w:val="24"/>
        </w:rPr>
        <w:t>ệ</w:t>
      </w:r>
      <w:r w:rsidRPr="002C442A">
        <w:rPr>
          <w:i/>
          <w:sz w:val="24"/>
          <w:szCs w:val="24"/>
        </w:rPr>
        <w:t>u t</w:t>
      </w:r>
      <w:r w:rsidRPr="002C442A">
        <w:rPr>
          <w:i/>
          <w:spacing w:val="-2"/>
          <w:sz w:val="24"/>
          <w:szCs w:val="24"/>
        </w:rPr>
        <w:t>h</w:t>
      </w:r>
      <w:r w:rsidRPr="002C442A">
        <w:rPr>
          <w:i/>
          <w:sz w:val="24"/>
          <w:szCs w:val="24"/>
        </w:rPr>
        <w:t xml:space="preserve">am </w:t>
      </w:r>
      <w:r w:rsidRPr="002C442A">
        <w:rPr>
          <w:i/>
          <w:spacing w:val="-1"/>
          <w:sz w:val="24"/>
          <w:szCs w:val="24"/>
        </w:rPr>
        <w:t>k</w:t>
      </w:r>
      <w:r w:rsidRPr="002C442A">
        <w:rPr>
          <w:i/>
          <w:sz w:val="24"/>
          <w:szCs w:val="24"/>
        </w:rPr>
        <w:t>hảo</w:t>
      </w:r>
    </w:p>
    <w:p w:rsidR="009329CB" w:rsidRPr="002C442A" w:rsidRDefault="00001127">
      <w:pPr>
        <w:ind w:left="220" w:right="86" w:firstLine="360"/>
        <w:jc w:val="both"/>
        <w:rPr>
          <w:sz w:val="24"/>
          <w:szCs w:val="24"/>
        </w:rPr>
      </w:pPr>
      <w:r w:rsidRPr="002C442A">
        <w:rPr>
          <w:sz w:val="24"/>
          <w:szCs w:val="24"/>
        </w:rPr>
        <w:t>Mọi</w:t>
      </w:r>
      <w:r w:rsidRPr="002C442A">
        <w:rPr>
          <w:spacing w:val="8"/>
          <w:sz w:val="24"/>
          <w:szCs w:val="24"/>
        </w:rPr>
        <w:t xml:space="preserve"> </w:t>
      </w:r>
      <w:r w:rsidRPr="002C442A">
        <w:rPr>
          <w:sz w:val="24"/>
          <w:szCs w:val="24"/>
        </w:rPr>
        <w:t>ý kiến,</w:t>
      </w:r>
      <w:r w:rsidRPr="002C442A">
        <w:rPr>
          <w:spacing w:val="4"/>
          <w:sz w:val="24"/>
          <w:szCs w:val="24"/>
        </w:rPr>
        <w:t xml:space="preserve"> </w:t>
      </w:r>
      <w:r w:rsidRPr="002C442A">
        <w:rPr>
          <w:sz w:val="24"/>
          <w:szCs w:val="24"/>
        </w:rPr>
        <w:t>kh</w:t>
      </w:r>
      <w:r w:rsidRPr="002C442A">
        <w:rPr>
          <w:spacing w:val="-1"/>
          <w:sz w:val="24"/>
          <w:szCs w:val="24"/>
        </w:rPr>
        <w:t>á</w:t>
      </w:r>
      <w:r w:rsidRPr="002C442A">
        <w:rPr>
          <w:sz w:val="24"/>
          <w:szCs w:val="24"/>
        </w:rPr>
        <w:t>i</w:t>
      </w:r>
      <w:r w:rsidRPr="002C442A">
        <w:rPr>
          <w:spacing w:val="5"/>
          <w:sz w:val="24"/>
          <w:szCs w:val="24"/>
        </w:rPr>
        <w:t xml:space="preserve"> </w:t>
      </w:r>
      <w:r w:rsidRPr="002C442A">
        <w:rPr>
          <w:sz w:val="24"/>
          <w:szCs w:val="24"/>
        </w:rPr>
        <w:t>ni</w:t>
      </w:r>
      <w:r w:rsidRPr="002C442A">
        <w:rPr>
          <w:spacing w:val="1"/>
          <w:sz w:val="24"/>
          <w:szCs w:val="24"/>
        </w:rPr>
        <w:t>ệ</w:t>
      </w:r>
      <w:r w:rsidRPr="002C442A">
        <w:rPr>
          <w:sz w:val="24"/>
          <w:szCs w:val="24"/>
        </w:rPr>
        <w:t>m</w:t>
      </w:r>
      <w:r w:rsidRPr="002C442A">
        <w:rPr>
          <w:spacing w:val="5"/>
          <w:sz w:val="24"/>
          <w:szCs w:val="24"/>
        </w:rPr>
        <w:t xml:space="preserve"> </w:t>
      </w:r>
      <w:r w:rsidRPr="002C442A">
        <w:rPr>
          <w:spacing w:val="1"/>
          <w:sz w:val="24"/>
          <w:szCs w:val="24"/>
        </w:rPr>
        <w:t>c</w:t>
      </w:r>
      <w:r w:rsidRPr="002C442A">
        <w:rPr>
          <w:sz w:val="24"/>
          <w:szCs w:val="24"/>
        </w:rPr>
        <w:t>ó</w:t>
      </w:r>
      <w:r w:rsidRPr="002C442A">
        <w:rPr>
          <w:spacing w:val="7"/>
          <w:sz w:val="24"/>
          <w:szCs w:val="24"/>
        </w:rPr>
        <w:t xml:space="preserve"> </w:t>
      </w:r>
      <w:r w:rsidRPr="002C442A">
        <w:rPr>
          <w:sz w:val="24"/>
          <w:szCs w:val="24"/>
        </w:rPr>
        <w:t xml:space="preserve">ý </w:t>
      </w:r>
      <w:r w:rsidRPr="002C442A">
        <w:rPr>
          <w:spacing w:val="2"/>
          <w:sz w:val="24"/>
          <w:szCs w:val="24"/>
        </w:rPr>
        <w:t>n</w:t>
      </w:r>
      <w:r w:rsidRPr="002C442A">
        <w:rPr>
          <w:spacing w:val="-2"/>
          <w:sz w:val="24"/>
          <w:szCs w:val="24"/>
        </w:rPr>
        <w:t>g</w:t>
      </w:r>
      <w:r w:rsidRPr="002C442A">
        <w:rPr>
          <w:sz w:val="24"/>
          <w:szCs w:val="24"/>
        </w:rPr>
        <w:t>hĩa,</w:t>
      </w:r>
      <w:r w:rsidRPr="002C442A">
        <w:rPr>
          <w:spacing w:val="4"/>
          <w:sz w:val="24"/>
          <w:szCs w:val="24"/>
        </w:rPr>
        <w:t xml:space="preserve"> </w:t>
      </w:r>
      <w:r w:rsidRPr="002C442A">
        <w:rPr>
          <w:sz w:val="24"/>
          <w:szCs w:val="24"/>
        </w:rPr>
        <w:t>ma</w:t>
      </w:r>
      <w:r w:rsidRPr="002C442A">
        <w:rPr>
          <w:spacing w:val="2"/>
          <w:sz w:val="24"/>
          <w:szCs w:val="24"/>
        </w:rPr>
        <w:t>n</w:t>
      </w:r>
      <w:r w:rsidRPr="002C442A">
        <w:rPr>
          <w:sz w:val="24"/>
          <w:szCs w:val="24"/>
        </w:rPr>
        <w:t>g</w:t>
      </w:r>
      <w:r w:rsidRPr="002C442A">
        <w:rPr>
          <w:spacing w:val="2"/>
          <w:sz w:val="24"/>
          <w:szCs w:val="24"/>
        </w:rPr>
        <w:t xml:space="preserve"> </w:t>
      </w:r>
      <w:r w:rsidRPr="002C442A">
        <w:rPr>
          <w:sz w:val="24"/>
          <w:szCs w:val="24"/>
        </w:rPr>
        <w:t>t</w:t>
      </w:r>
      <w:r w:rsidRPr="002C442A">
        <w:rPr>
          <w:spacing w:val="1"/>
          <w:sz w:val="24"/>
          <w:szCs w:val="24"/>
        </w:rPr>
        <w:t>í</w:t>
      </w:r>
      <w:r w:rsidRPr="002C442A">
        <w:rPr>
          <w:sz w:val="24"/>
          <w:szCs w:val="24"/>
        </w:rPr>
        <w:t>nh</w:t>
      </w:r>
      <w:r w:rsidRPr="002C442A">
        <w:rPr>
          <w:spacing w:val="5"/>
          <w:sz w:val="24"/>
          <w:szCs w:val="24"/>
        </w:rPr>
        <w:t xml:space="preserve"> </w:t>
      </w:r>
      <w:r w:rsidRPr="002C442A">
        <w:rPr>
          <w:spacing w:val="-1"/>
          <w:sz w:val="24"/>
          <w:szCs w:val="24"/>
        </w:rPr>
        <w:t>c</w:t>
      </w:r>
      <w:r w:rsidRPr="002C442A">
        <w:rPr>
          <w:spacing w:val="2"/>
          <w:sz w:val="24"/>
          <w:szCs w:val="24"/>
        </w:rPr>
        <w:t>h</w:t>
      </w:r>
      <w:r w:rsidRPr="002C442A">
        <w:rPr>
          <w:spacing w:val="1"/>
          <w:sz w:val="24"/>
          <w:szCs w:val="24"/>
        </w:rPr>
        <w:t>ấ</w:t>
      </w:r>
      <w:r w:rsidRPr="002C442A">
        <w:rPr>
          <w:sz w:val="24"/>
          <w:szCs w:val="24"/>
        </w:rPr>
        <w:t>t</w:t>
      </w:r>
      <w:r w:rsidRPr="002C442A">
        <w:rPr>
          <w:spacing w:val="5"/>
          <w:sz w:val="24"/>
          <w:szCs w:val="24"/>
        </w:rPr>
        <w:t xml:space="preserve"> </w:t>
      </w:r>
      <w:r w:rsidRPr="002C442A">
        <w:rPr>
          <w:spacing w:val="-2"/>
          <w:sz w:val="24"/>
          <w:szCs w:val="24"/>
        </w:rPr>
        <w:t>g</w:t>
      </w:r>
      <w:r w:rsidRPr="002C442A">
        <w:rPr>
          <w:sz w:val="24"/>
          <w:szCs w:val="24"/>
        </w:rPr>
        <w:t>ợi</w:t>
      </w:r>
      <w:r w:rsidRPr="002C442A">
        <w:rPr>
          <w:spacing w:val="8"/>
          <w:sz w:val="24"/>
          <w:szCs w:val="24"/>
        </w:rPr>
        <w:t xml:space="preserve"> </w:t>
      </w:r>
      <w:r w:rsidRPr="002C442A">
        <w:rPr>
          <w:sz w:val="24"/>
          <w:szCs w:val="24"/>
        </w:rPr>
        <w:t>ý</w:t>
      </w:r>
      <w:r w:rsidRPr="002C442A">
        <w:rPr>
          <w:spacing w:val="2"/>
          <w:sz w:val="24"/>
          <w:szCs w:val="24"/>
        </w:rPr>
        <w:t xml:space="preserve"> </w:t>
      </w:r>
      <w:r w:rsidRPr="002C442A">
        <w:rPr>
          <w:sz w:val="24"/>
          <w:szCs w:val="24"/>
        </w:rPr>
        <w:t>khô</w:t>
      </w:r>
      <w:r w:rsidRPr="002C442A">
        <w:rPr>
          <w:spacing w:val="2"/>
          <w:sz w:val="24"/>
          <w:szCs w:val="24"/>
        </w:rPr>
        <w:t>n</w:t>
      </w:r>
      <w:r w:rsidRPr="002C442A">
        <w:rPr>
          <w:sz w:val="24"/>
          <w:szCs w:val="24"/>
        </w:rPr>
        <w:t>g</w:t>
      </w:r>
      <w:r w:rsidRPr="002C442A">
        <w:rPr>
          <w:spacing w:val="2"/>
          <w:sz w:val="24"/>
          <w:szCs w:val="24"/>
        </w:rPr>
        <w:t xml:space="preserve"> </w:t>
      </w:r>
      <w:r w:rsidRPr="002C442A">
        <w:rPr>
          <w:sz w:val="24"/>
          <w:szCs w:val="24"/>
        </w:rPr>
        <w:t>ph</w:t>
      </w:r>
      <w:r w:rsidRPr="002C442A">
        <w:rPr>
          <w:spacing w:val="-1"/>
          <w:sz w:val="24"/>
          <w:szCs w:val="24"/>
        </w:rPr>
        <w:t>ả</w:t>
      </w:r>
      <w:r w:rsidRPr="002C442A">
        <w:rPr>
          <w:sz w:val="24"/>
          <w:szCs w:val="24"/>
        </w:rPr>
        <w:t>i</w:t>
      </w:r>
      <w:r w:rsidRPr="002C442A">
        <w:rPr>
          <w:spacing w:val="5"/>
          <w:sz w:val="24"/>
          <w:szCs w:val="24"/>
        </w:rPr>
        <w:t xml:space="preserve"> </w:t>
      </w:r>
      <w:r w:rsidRPr="002C442A">
        <w:rPr>
          <w:spacing w:val="-1"/>
          <w:sz w:val="24"/>
          <w:szCs w:val="24"/>
        </w:rPr>
        <w:t>c</w:t>
      </w:r>
      <w:r w:rsidRPr="002C442A">
        <w:rPr>
          <w:sz w:val="24"/>
          <w:szCs w:val="24"/>
        </w:rPr>
        <w:t>ủa</w:t>
      </w:r>
      <w:r w:rsidRPr="002C442A">
        <w:rPr>
          <w:spacing w:val="6"/>
          <w:sz w:val="24"/>
          <w:szCs w:val="24"/>
        </w:rPr>
        <w:t xml:space="preserve"> </w:t>
      </w:r>
      <w:r w:rsidRPr="002C442A">
        <w:rPr>
          <w:sz w:val="24"/>
          <w:szCs w:val="24"/>
        </w:rPr>
        <w:t>r</w:t>
      </w:r>
      <w:r w:rsidRPr="002C442A">
        <w:rPr>
          <w:spacing w:val="2"/>
          <w:sz w:val="24"/>
          <w:szCs w:val="24"/>
        </w:rPr>
        <w:t>i</w:t>
      </w:r>
      <w:r w:rsidRPr="002C442A">
        <w:rPr>
          <w:spacing w:val="-1"/>
          <w:sz w:val="24"/>
          <w:szCs w:val="24"/>
        </w:rPr>
        <w:t>ê</w:t>
      </w:r>
      <w:r w:rsidRPr="002C442A">
        <w:rPr>
          <w:sz w:val="24"/>
          <w:szCs w:val="24"/>
        </w:rPr>
        <w:t>ng</w:t>
      </w:r>
      <w:r w:rsidRPr="002C442A">
        <w:rPr>
          <w:spacing w:val="2"/>
          <w:sz w:val="24"/>
          <w:szCs w:val="24"/>
        </w:rPr>
        <w:t xml:space="preserve"> </w:t>
      </w:r>
      <w:r w:rsidRPr="002C442A">
        <w:rPr>
          <w:spacing w:val="3"/>
          <w:sz w:val="24"/>
          <w:szCs w:val="24"/>
        </w:rPr>
        <w:t>t</w:t>
      </w:r>
      <w:r w:rsidRPr="002C442A">
        <w:rPr>
          <w:spacing w:val="-1"/>
          <w:sz w:val="24"/>
          <w:szCs w:val="24"/>
        </w:rPr>
        <w:t>á</w:t>
      </w:r>
      <w:r w:rsidRPr="002C442A">
        <w:rPr>
          <w:sz w:val="24"/>
          <w:szCs w:val="24"/>
        </w:rPr>
        <w:t>c</w:t>
      </w:r>
      <w:r w:rsidRPr="002C442A">
        <w:rPr>
          <w:spacing w:val="6"/>
          <w:sz w:val="24"/>
          <w:szCs w:val="24"/>
        </w:rPr>
        <w:t xml:space="preserve"> </w:t>
      </w:r>
      <w:r w:rsidRPr="002C442A">
        <w:rPr>
          <w:spacing w:val="-2"/>
          <w:sz w:val="24"/>
          <w:szCs w:val="24"/>
        </w:rPr>
        <w:t>g</w:t>
      </w:r>
      <w:r w:rsidRPr="002C442A">
        <w:rPr>
          <w:sz w:val="24"/>
          <w:szCs w:val="24"/>
        </w:rPr>
        <w:t>iả</w:t>
      </w:r>
      <w:r w:rsidRPr="002C442A">
        <w:rPr>
          <w:spacing w:val="4"/>
          <w:sz w:val="24"/>
          <w:szCs w:val="24"/>
        </w:rPr>
        <w:t xml:space="preserve"> </w:t>
      </w:r>
      <w:r w:rsidRPr="002C442A">
        <w:rPr>
          <w:spacing w:val="2"/>
          <w:sz w:val="24"/>
          <w:szCs w:val="24"/>
        </w:rPr>
        <w:t>v</w:t>
      </w:r>
      <w:r w:rsidRPr="002C442A">
        <w:rPr>
          <w:sz w:val="24"/>
          <w:szCs w:val="24"/>
        </w:rPr>
        <w:t>à</w:t>
      </w:r>
      <w:r w:rsidRPr="002C442A">
        <w:rPr>
          <w:spacing w:val="4"/>
          <w:sz w:val="24"/>
          <w:szCs w:val="24"/>
        </w:rPr>
        <w:t xml:space="preserve"> </w:t>
      </w:r>
      <w:r w:rsidRPr="002C442A">
        <w:rPr>
          <w:sz w:val="24"/>
          <w:szCs w:val="24"/>
        </w:rPr>
        <w:t>mọi</w:t>
      </w:r>
      <w:r w:rsidRPr="002C442A">
        <w:rPr>
          <w:spacing w:val="5"/>
          <w:sz w:val="24"/>
          <w:szCs w:val="24"/>
        </w:rPr>
        <w:t xml:space="preserve"> </w:t>
      </w:r>
      <w:r w:rsidRPr="002C442A">
        <w:rPr>
          <w:sz w:val="24"/>
          <w:szCs w:val="24"/>
        </w:rPr>
        <w:t>tham</w:t>
      </w:r>
      <w:r w:rsidRPr="002C442A">
        <w:rPr>
          <w:spacing w:val="5"/>
          <w:sz w:val="24"/>
          <w:szCs w:val="24"/>
        </w:rPr>
        <w:t xml:space="preserve"> </w:t>
      </w:r>
      <w:r w:rsidRPr="002C442A">
        <w:rPr>
          <w:sz w:val="24"/>
          <w:szCs w:val="24"/>
        </w:rPr>
        <w:t>kh</w:t>
      </w:r>
      <w:r w:rsidRPr="002C442A">
        <w:rPr>
          <w:spacing w:val="-1"/>
          <w:sz w:val="24"/>
          <w:szCs w:val="24"/>
        </w:rPr>
        <w:t>ả</w:t>
      </w:r>
      <w:r w:rsidRPr="002C442A">
        <w:rPr>
          <w:sz w:val="24"/>
          <w:szCs w:val="24"/>
        </w:rPr>
        <w:t>o kh</w:t>
      </w:r>
      <w:r w:rsidRPr="002C442A">
        <w:rPr>
          <w:spacing w:val="-1"/>
          <w:sz w:val="24"/>
          <w:szCs w:val="24"/>
        </w:rPr>
        <w:t>á</w:t>
      </w:r>
      <w:r w:rsidRPr="002C442A">
        <w:rPr>
          <w:sz w:val="24"/>
          <w:szCs w:val="24"/>
        </w:rPr>
        <w:t>c</w:t>
      </w:r>
      <w:r w:rsidRPr="002C442A">
        <w:rPr>
          <w:spacing w:val="13"/>
          <w:sz w:val="24"/>
          <w:szCs w:val="24"/>
        </w:rPr>
        <w:t xml:space="preserve"> </w:t>
      </w:r>
      <w:r w:rsidRPr="002C442A">
        <w:rPr>
          <w:sz w:val="24"/>
          <w:szCs w:val="24"/>
        </w:rPr>
        <w:t>ph</w:t>
      </w:r>
      <w:r w:rsidRPr="002C442A">
        <w:rPr>
          <w:spacing w:val="-1"/>
          <w:sz w:val="24"/>
          <w:szCs w:val="24"/>
        </w:rPr>
        <w:t>ả</w:t>
      </w:r>
      <w:r w:rsidRPr="002C442A">
        <w:rPr>
          <w:sz w:val="24"/>
          <w:szCs w:val="24"/>
        </w:rPr>
        <w:t>i</w:t>
      </w:r>
      <w:r w:rsidRPr="002C442A">
        <w:rPr>
          <w:spacing w:val="17"/>
          <w:sz w:val="24"/>
          <w:szCs w:val="24"/>
        </w:rPr>
        <w:t xml:space="preserve"> </w:t>
      </w:r>
      <w:r w:rsidRPr="002C442A">
        <w:rPr>
          <w:sz w:val="24"/>
          <w:szCs w:val="24"/>
        </w:rPr>
        <w:t>đƣợc</w:t>
      </w:r>
      <w:r w:rsidRPr="002C442A">
        <w:rPr>
          <w:spacing w:val="-23"/>
          <w:sz w:val="24"/>
          <w:szCs w:val="24"/>
        </w:rPr>
        <w:t xml:space="preserve"> </w:t>
      </w:r>
      <w:r w:rsidRPr="002C442A">
        <w:rPr>
          <w:sz w:val="24"/>
          <w:szCs w:val="24"/>
        </w:rPr>
        <w:t>tr</w:t>
      </w:r>
      <w:r w:rsidRPr="002C442A">
        <w:rPr>
          <w:spacing w:val="2"/>
          <w:sz w:val="24"/>
          <w:szCs w:val="24"/>
        </w:rPr>
        <w:t>í</w:t>
      </w:r>
      <w:r w:rsidRPr="002C442A">
        <w:rPr>
          <w:spacing w:val="-1"/>
          <w:sz w:val="24"/>
          <w:szCs w:val="24"/>
        </w:rPr>
        <w:t>c</w:t>
      </w:r>
      <w:r w:rsidRPr="002C442A">
        <w:rPr>
          <w:sz w:val="24"/>
          <w:szCs w:val="24"/>
        </w:rPr>
        <w:t>h</w:t>
      </w:r>
      <w:r w:rsidRPr="002C442A">
        <w:rPr>
          <w:spacing w:val="14"/>
          <w:sz w:val="24"/>
          <w:szCs w:val="24"/>
        </w:rPr>
        <w:t xml:space="preserve"> </w:t>
      </w:r>
      <w:r w:rsidRPr="002C442A">
        <w:rPr>
          <w:sz w:val="24"/>
          <w:szCs w:val="24"/>
        </w:rPr>
        <w:t>d</w:t>
      </w:r>
      <w:r w:rsidRPr="002C442A">
        <w:rPr>
          <w:spacing w:val="-1"/>
          <w:sz w:val="24"/>
          <w:szCs w:val="24"/>
        </w:rPr>
        <w:t>ẫ</w:t>
      </w:r>
      <w:r w:rsidRPr="002C442A">
        <w:rPr>
          <w:sz w:val="24"/>
          <w:szCs w:val="24"/>
        </w:rPr>
        <w:t>n</w:t>
      </w:r>
      <w:r w:rsidRPr="002C442A">
        <w:rPr>
          <w:spacing w:val="16"/>
          <w:sz w:val="24"/>
          <w:szCs w:val="24"/>
        </w:rPr>
        <w:t xml:space="preserve"> </w:t>
      </w:r>
      <w:r w:rsidRPr="002C442A">
        <w:rPr>
          <w:sz w:val="24"/>
          <w:szCs w:val="24"/>
        </w:rPr>
        <w:t>và</w:t>
      </w:r>
      <w:r w:rsidRPr="002C442A">
        <w:rPr>
          <w:spacing w:val="13"/>
          <w:sz w:val="24"/>
          <w:szCs w:val="24"/>
        </w:rPr>
        <w:t xml:space="preserve"> </w:t>
      </w:r>
      <w:r w:rsidRPr="002C442A">
        <w:rPr>
          <w:spacing w:val="-1"/>
          <w:sz w:val="24"/>
          <w:szCs w:val="24"/>
        </w:rPr>
        <w:t>c</w:t>
      </w:r>
      <w:r w:rsidRPr="002C442A">
        <w:rPr>
          <w:sz w:val="24"/>
          <w:szCs w:val="24"/>
        </w:rPr>
        <w:t>hỉ</w:t>
      </w:r>
      <w:r w:rsidRPr="002C442A">
        <w:rPr>
          <w:spacing w:val="17"/>
          <w:sz w:val="24"/>
          <w:szCs w:val="24"/>
        </w:rPr>
        <w:t xml:space="preserve"> </w:t>
      </w:r>
      <w:r w:rsidRPr="002C442A">
        <w:rPr>
          <w:sz w:val="24"/>
          <w:szCs w:val="24"/>
        </w:rPr>
        <w:t>rõ</w:t>
      </w:r>
      <w:r w:rsidRPr="002C442A">
        <w:rPr>
          <w:spacing w:val="13"/>
          <w:sz w:val="24"/>
          <w:szCs w:val="24"/>
        </w:rPr>
        <w:t xml:space="preserve"> </w:t>
      </w:r>
      <w:r w:rsidRPr="002C442A">
        <w:rPr>
          <w:spacing w:val="2"/>
          <w:sz w:val="24"/>
          <w:szCs w:val="24"/>
        </w:rPr>
        <w:t>n</w:t>
      </w:r>
      <w:r w:rsidRPr="002C442A">
        <w:rPr>
          <w:spacing w:val="-2"/>
          <w:sz w:val="24"/>
          <w:szCs w:val="24"/>
        </w:rPr>
        <w:t>g</w:t>
      </w:r>
      <w:r w:rsidRPr="002C442A">
        <w:rPr>
          <w:sz w:val="24"/>
          <w:szCs w:val="24"/>
        </w:rPr>
        <w:t>uồn</w:t>
      </w:r>
      <w:r w:rsidRPr="002C442A">
        <w:rPr>
          <w:spacing w:val="14"/>
          <w:sz w:val="24"/>
          <w:szCs w:val="24"/>
        </w:rPr>
        <w:t xml:space="preserve"> </w:t>
      </w:r>
      <w:r w:rsidRPr="002C442A">
        <w:rPr>
          <w:sz w:val="24"/>
          <w:szCs w:val="24"/>
        </w:rPr>
        <w:t>tro</w:t>
      </w:r>
      <w:r w:rsidRPr="002C442A">
        <w:rPr>
          <w:spacing w:val="2"/>
          <w:sz w:val="24"/>
          <w:szCs w:val="24"/>
        </w:rPr>
        <w:t>n</w:t>
      </w:r>
      <w:r w:rsidRPr="002C442A">
        <w:rPr>
          <w:sz w:val="24"/>
          <w:szCs w:val="24"/>
        </w:rPr>
        <w:t>g</w:t>
      </w:r>
      <w:r w:rsidRPr="002C442A">
        <w:rPr>
          <w:spacing w:val="14"/>
          <w:sz w:val="24"/>
          <w:szCs w:val="24"/>
        </w:rPr>
        <w:t xml:space="preserve"> </w:t>
      </w:r>
      <w:r w:rsidRPr="002C442A">
        <w:rPr>
          <w:spacing w:val="2"/>
          <w:sz w:val="24"/>
          <w:szCs w:val="24"/>
        </w:rPr>
        <w:t>d</w:t>
      </w:r>
      <w:r w:rsidRPr="002C442A">
        <w:rPr>
          <w:spacing w:val="-1"/>
          <w:sz w:val="24"/>
          <w:szCs w:val="24"/>
        </w:rPr>
        <w:t>a</w:t>
      </w:r>
      <w:r w:rsidRPr="002C442A">
        <w:rPr>
          <w:sz w:val="24"/>
          <w:szCs w:val="24"/>
        </w:rPr>
        <w:t>nh</w:t>
      </w:r>
      <w:r w:rsidRPr="002C442A">
        <w:rPr>
          <w:spacing w:val="14"/>
          <w:sz w:val="24"/>
          <w:szCs w:val="24"/>
        </w:rPr>
        <w:t xml:space="preserve"> </w:t>
      </w:r>
      <w:r w:rsidRPr="002C442A">
        <w:rPr>
          <w:sz w:val="24"/>
          <w:szCs w:val="24"/>
        </w:rPr>
        <w:t>mục</w:t>
      </w:r>
      <w:r w:rsidRPr="002C442A">
        <w:rPr>
          <w:spacing w:val="14"/>
          <w:sz w:val="24"/>
          <w:szCs w:val="24"/>
        </w:rPr>
        <w:t xml:space="preserve"> </w:t>
      </w:r>
      <w:r w:rsidRPr="002C442A">
        <w:rPr>
          <w:spacing w:val="2"/>
          <w:sz w:val="24"/>
          <w:szCs w:val="24"/>
        </w:rPr>
        <w:t>T</w:t>
      </w:r>
      <w:r w:rsidRPr="002C442A">
        <w:rPr>
          <w:spacing w:val="-1"/>
          <w:sz w:val="24"/>
          <w:szCs w:val="24"/>
        </w:rPr>
        <w:t>à</w:t>
      </w:r>
      <w:r w:rsidRPr="002C442A">
        <w:rPr>
          <w:sz w:val="24"/>
          <w:szCs w:val="24"/>
        </w:rPr>
        <w:t>i</w:t>
      </w:r>
      <w:r w:rsidRPr="002C442A">
        <w:rPr>
          <w:spacing w:val="15"/>
          <w:sz w:val="24"/>
          <w:szCs w:val="24"/>
        </w:rPr>
        <w:t xml:space="preserve"> </w:t>
      </w:r>
      <w:r w:rsidRPr="002C442A">
        <w:rPr>
          <w:sz w:val="24"/>
          <w:szCs w:val="24"/>
        </w:rPr>
        <w:t>l</w:t>
      </w:r>
      <w:r w:rsidRPr="002C442A">
        <w:rPr>
          <w:spacing w:val="1"/>
          <w:sz w:val="24"/>
          <w:szCs w:val="24"/>
        </w:rPr>
        <w:t>i</w:t>
      </w:r>
      <w:r w:rsidRPr="002C442A">
        <w:rPr>
          <w:spacing w:val="-1"/>
          <w:sz w:val="24"/>
          <w:szCs w:val="24"/>
        </w:rPr>
        <w:t>ệ</w:t>
      </w:r>
      <w:r w:rsidRPr="002C442A">
        <w:rPr>
          <w:sz w:val="24"/>
          <w:szCs w:val="24"/>
        </w:rPr>
        <w:t>u</w:t>
      </w:r>
      <w:r w:rsidRPr="002C442A">
        <w:rPr>
          <w:spacing w:val="14"/>
          <w:sz w:val="24"/>
          <w:szCs w:val="24"/>
        </w:rPr>
        <w:t xml:space="preserve"> </w:t>
      </w:r>
      <w:r w:rsidRPr="002C442A">
        <w:rPr>
          <w:sz w:val="24"/>
          <w:szCs w:val="24"/>
        </w:rPr>
        <w:t>tham</w:t>
      </w:r>
      <w:r w:rsidRPr="002C442A">
        <w:rPr>
          <w:spacing w:val="14"/>
          <w:sz w:val="24"/>
          <w:szCs w:val="24"/>
        </w:rPr>
        <w:t xml:space="preserve"> </w:t>
      </w:r>
      <w:r w:rsidRPr="002C442A">
        <w:rPr>
          <w:spacing w:val="2"/>
          <w:sz w:val="24"/>
          <w:szCs w:val="24"/>
        </w:rPr>
        <w:t>k</w:t>
      </w:r>
      <w:r w:rsidRPr="002C442A">
        <w:rPr>
          <w:sz w:val="24"/>
          <w:szCs w:val="24"/>
        </w:rPr>
        <w:t>h</w:t>
      </w:r>
      <w:r w:rsidRPr="002C442A">
        <w:rPr>
          <w:spacing w:val="-1"/>
          <w:sz w:val="24"/>
          <w:szCs w:val="24"/>
        </w:rPr>
        <w:t>ả</w:t>
      </w:r>
      <w:r w:rsidRPr="002C442A">
        <w:rPr>
          <w:sz w:val="24"/>
          <w:szCs w:val="24"/>
        </w:rPr>
        <w:t>o.</w:t>
      </w:r>
      <w:r w:rsidRPr="002C442A">
        <w:rPr>
          <w:spacing w:val="14"/>
          <w:sz w:val="24"/>
          <w:szCs w:val="24"/>
        </w:rPr>
        <w:t xml:space="preserve"> </w:t>
      </w:r>
      <w:r w:rsidRPr="002C442A">
        <w:rPr>
          <w:spacing w:val="1"/>
          <w:sz w:val="24"/>
          <w:szCs w:val="24"/>
        </w:rPr>
        <w:t>P</w:t>
      </w:r>
      <w:r w:rsidRPr="002C442A">
        <w:rPr>
          <w:sz w:val="24"/>
          <w:szCs w:val="24"/>
        </w:rPr>
        <w:t>h</w:t>
      </w:r>
      <w:r w:rsidRPr="002C442A">
        <w:rPr>
          <w:spacing w:val="-1"/>
          <w:sz w:val="24"/>
          <w:szCs w:val="24"/>
        </w:rPr>
        <w:t>ả</w:t>
      </w:r>
      <w:r w:rsidRPr="002C442A">
        <w:rPr>
          <w:sz w:val="24"/>
          <w:szCs w:val="24"/>
        </w:rPr>
        <w:t>i</w:t>
      </w:r>
      <w:r w:rsidRPr="002C442A">
        <w:rPr>
          <w:spacing w:val="15"/>
          <w:sz w:val="24"/>
          <w:szCs w:val="24"/>
        </w:rPr>
        <w:t xml:space="preserve"> </w:t>
      </w:r>
      <w:r w:rsidRPr="002C442A">
        <w:rPr>
          <w:sz w:val="24"/>
          <w:szCs w:val="24"/>
        </w:rPr>
        <w:t>n</w:t>
      </w:r>
      <w:r w:rsidRPr="002C442A">
        <w:rPr>
          <w:spacing w:val="-1"/>
          <w:sz w:val="24"/>
          <w:szCs w:val="24"/>
        </w:rPr>
        <w:t>ê</w:t>
      </w:r>
      <w:r w:rsidRPr="002C442A">
        <w:rPr>
          <w:sz w:val="24"/>
          <w:szCs w:val="24"/>
        </w:rPr>
        <w:t>u</w:t>
      </w:r>
      <w:r w:rsidRPr="002C442A">
        <w:rPr>
          <w:spacing w:val="17"/>
          <w:sz w:val="24"/>
          <w:szCs w:val="24"/>
        </w:rPr>
        <w:t xml:space="preserve"> </w:t>
      </w:r>
      <w:r w:rsidRPr="002C442A">
        <w:rPr>
          <w:sz w:val="24"/>
          <w:szCs w:val="24"/>
        </w:rPr>
        <w:t>rõ</w:t>
      </w:r>
      <w:r w:rsidRPr="002C442A">
        <w:rPr>
          <w:spacing w:val="13"/>
          <w:sz w:val="24"/>
          <w:szCs w:val="24"/>
        </w:rPr>
        <w:t xml:space="preserve"> </w:t>
      </w:r>
      <w:r w:rsidRPr="002C442A">
        <w:rPr>
          <w:spacing w:val="1"/>
          <w:sz w:val="24"/>
          <w:szCs w:val="24"/>
        </w:rPr>
        <w:t>c</w:t>
      </w:r>
      <w:r w:rsidRPr="002C442A">
        <w:rPr>
          <w:sz w:val="24"/>
          <w:szCs w:val="24"/>
        </w:rPr>
        <w:t>ả</w:t>
      </w:r>
      <w:r w:rsidRPr="002C442A">
        <w:rPr>
          <w:spacing w:val="13"/>
          <w:sz w:val="24"/>
          <w:szCs w:val="24"/>
        </w:rPr>
        <w:t xml:space="preserve"> </w:t>
      </w:r>
      <w:r w:rsidRPr="002C442A">
        <w:rPr>
          <w:sz w:val="24"/>
          <w:szCs w:val="24"/>
        </w:rPr>
        <w:t>vi</w:t>
      </w:r>
      <w:r w:rsidRPr="002C442A">
        <w:rPr>
          <w:spacing w:val="2"/>
          <w:sz w:val="24"/>
          <w:szCs w:val="24"/>
        </w:rPr>
        <w:t>ệ</w:t>
      </w:r>
      <w:r w:rsidRPr="002C442A">
        <w:rPr>
          <w:sz w:val="24"/>
          <w:szCs w:val="24"/>
        </w:rPr>
        <w:t>c</w:t>
      </w:r>
      <w:r w:rsidRPr="002C442A">
        <w:rPr>
          <w:spacing w:val="16"/>
          <w:sz w:val="24"/>
          <w:szCs w:val="24"/>
        </w:rPr>
        <w:t xml:space="preserve"> </w:t>
      </w:r>
      <w:r w:rsidRPr="002C442A">
        <w:rPr>
          <w:sz w:val="24"/>
          <w:szCs w:val="24"/>
        </w:rPr>
        <w:t>sử</w:t>
      </w:r>
      <w:r w:rsidRPr="002C442A">
        <w:rPr>
          <w:spacing w:val="14"/>
          <w:sz w:val="24"/>
          <w:szCs w:val="24"/>
        </w:rPr>
        <w:t xml:space="preserve"> </w:t>
      </w:r>
      <w:r w:rsidRPr="002C442A">
        <w:rPr>
          <w:sz w:val="24"/>
          <w:szCs w:val="24"/>
        </w:rPr>
        <w:t>dụng những</w:t>
      </w:r>
      <w:r w:rsidRPr="002C442A">
        <w:rPr>
          <w:spacing w:val="-3"/>
          <w:sz w:val="24"/>
          <w:szCs w:val="24"/>
        </w:rPr>
        <w:t xml:space="preserve"> </w:t>
      </w:r>
      <w:r w:rsidRPr="002C442A">
        <w:rPr>
          <w:spacing w:val="2"/>
          <w:sz w:val="24"/>
          <w:szCs w:val="24"/>
        </w:rPr>
        <w:t>đ</w:t>
      </w:r>
      <w:r w:rsidRPr="002C442A">
        <w:rPr>
          <w:sz w:val="24"/>
          <w:szCs w:val="24"/>
        </w:rPr>
        <w:t>ề</w:t>
      </w:r>
      <w:r w:rsidRPr="002C442A">
        <w:rPr>
          <w:spacing w:val="-1"/>
          <w:sz w:val="24"/>
          <w:szCs w:val="24"/>
        </w:rPr>
        <w:t xml:space="preserve"> </w:t>
      </w:r>
      <w:r w:rsidRPr="002C442A">
        <w:rPr>
          <w:spacing w:val="2"/>
          <w:sz w:val="24"/>
          <w:szCs w:val="24"/>
        </w:rPr>
        <w:t>x</w:t>
      </w:r>
      <w:r w:rsidRPr="002C442A">
        <w:rPr>
          <w:sz w:val="24"/>
          <w:szCs w:val="24"/>
        </w:rPr>
        <w:t>u</w:t>
      </w:r>
      <w:r w:rsidRPr="002C442A">
        <w:rPr>
          <w:spacing w:val="-1"/>
          <w:sz w:val="24"/>
          <w:szCs w:val="24"/>
        </w:rPr>
        <w:t>ấ</w:t>
      </w:r>
      <w:r w:rsidRPr="002C442A">
        <w:rPr>
          <w:sz w:val="24"/>
          <w:szCs w:val="24"/>
        </w:rPr>
        <w:t>t hoặc</w:t>
      </w:r>
      <w:r w:rsidRPr="002C442A">
        <w:rPr>
          <w:spacing w:val="-1"/>
          <w:sz w:val="24"/>
          <w:szCs w:val="24"/>
        </w:rPr>
        <w:t xml:space="preserve"> </w:t>
      </w:r>
      <w:r w:rsidRPr="002C442A">
        <w:rPr>
          <w:sz w:val="24"/>
          <w:szCs w:val="24"/>
        </w:rPr>
        <w:t>k</w:t>
      </w:r>
      <w:r w:rsidRPr="002C442A">
        <w:rPr>
          <w:spacing w:val="-1"/>
          <w:sz w:val="24"/>
          <w:szCs w:val="24"/>
        </w:rPr>
        <w:t>ế</w:t>
      </w:r>
      <w:r w:rsidRPr="002C442A">
        <w:rPr>
          <w:sz w:val="24"/>
          <w:szCs w:val="24"/>
        </w:rPr>
        <w:t xml:space="preserve">t </w:t>
      </w:r>
      <w:r w:rsidRPr="002C442A">
        <w:rPr>
          <w:spacing w:val="3"/>
          <w:sz w:val="24"/>
          <w:szCs w:val="24"/>
        </w:rPr>
        <w:t>q</w:t>
      </w:r>
      <w:r w:rsidRPr="002C442A">
        <w:rPr>
          <w:sz w:val="24"/>
          <w:szCs w:val="24"/>
        </w:rPr>
        <w:t>uả</w:t>
      </w:r>
      <w:r w:rsidRPr="002C442A">
        <w:rPr>
          <w:spacing w:val="-1"/>
          <w:sz w:val="24"/>
          <w:szCs w:val="24"/>
        </w:rPr>
        <w:t xml:space="preserve"> c</w:t>
      </w:r>
      <w:r w:rsidRPr="002C442A">
        <w:rPr>
          <w:sz w:val="24"/>
          <w:szCs w:val="24"/>
        </w:rPr>
        <w:t>ủa</w:t>
      </w:r>
      <w:r w:rsidRPr="002C442A">
        <w:rPr>
          <w:spacing w:val="-1"/>
          <w:sz w:val="24"/>
          <w:szCs w:val="24"/>
        </w:rPr>
        <w:t xml:space="preserve"> </w:t>
      </w:r>
      <w:r w:rsidRPr="002C442A">
        <w:rPr>
          <w:sz w:val="24"/>
          <w:szCs w:val="24"/>
        </w:rPr>
        <w:t>đồ</w:t>
      </w:r>
      <w:r w:rsidRPr="002C442A">
        <w:rPr>
          <w:spacing w:val="2"/>
          <w:sz w:val="24"/>
          <w:szCs w:val="24"/>
        </w:rPr>
        <w:t>n</w:t>
      </w:r>
      <w:r w:rsidRPr="002C442A">
        <w:rPr>
          <w:sz w:val="24"/>
          <w:szCs w:val="24"/>
        </w:rPr>
        <w:t>g</w:t>
      </w:r>
      <w:r w:rsidRPr="002C442A">
        <w:rPr>
          <w:spacing w:val="-2"/>
          <w:sz w:val="24"/>
          <w:szCs w:val="24"/>
        </w:rPr>
        <w:t xml:space="preserve"> </w:t>
      </w:r>
      <w:r w:rsidRPr="002C442A">
        <w:rPr>
          <w:sz w:val="24"/>
          <w:szCs w:val="24"/>
        </w:rPr>
        <w:t>t</w:t>
      </w:r>
      <w:r w:rsidRPr="002C442A">
        <w:rPr>
          <w:spacing w:val="2"/>
          <w:sz w:val="24"/>
          <w:szCs w:val="24"/>
        </w:rPr>
        <w:t>á</w:t>
      </w:r>
      <w:r w:rsidRPr="002C442A">
        <w:rPr>
          <w:sz w:val="24"/>
          <w:szCs w:val="24"/>
        </w:rPr>
        <w:t>c</w:t>
      </w:r>
      <w:r w:rsidRPr="002C442A">
        <w:rPr>
          <w:spacing w:val="1"/>
          <w:sz w:val="24"/>
          <w:szCs w:val="24"/>
        </w:rPr>
        <w:t xml:space="preserve"> </w:t>
      </w:r>
      <w:r w:rsidRPr="002C442A">
        <w:rPr>
          <w:spacing w:val="-2"/>
          <w:sz w:val="24"/>
          <w:szCs w:val="24"/>
        </w:rPr>
        <w:t>g</w:t>
      </w:r>
      <w:r w:rsidRPr="002C442A">
        <w:rPr>
          <w:sz w:val="24"/>
          <w:szCs w:val="24"/>
        </w:rPr>
        <w:t>iả.</w:t>
      </w:r>
    </w:p>
    <w:p w:rsidR="009329CB" w:rsidRPr="002C442A" w:rsidRDefault="00001127">
      <w:pPr>
        <w:ind w:left="220" w:right="82" w:firstLine="360"/>
        <w:jc w:val="both"/>
        <w:rPr>
          <w:sz w:val="24"/>
          <w:szCs w:val="24"/>
        </w:rPr>
      </w:pPr>
      <w:r w:rsidRPr="002C442A">
        <w:rPr>
          <w:sz w:val="24"/>
          <w:szCs w:val="24"/>
        </w:rPr>
        <w:t>Không trích</w:t>
      </w:r>
      <w:r w:rsidRPr="002C442A">
        <w:rPr>
          <w:spacing w:val="2"/>
          <w:sz w:val="24"/>
          <w:szCs w:val="24"/>
        </w:rPr>
        <w:t xml:space="preserve"> </w:t>
      </w:r>
      <w:r w:rsidRPr="002C442A">
        <w:rPr>
          <w:sz w:val="24"/>
          <w:szCs w:val="24"/>
        </w:rPr>
        <w:t>d</w:t>
      </w:r>
      <w:r w:rsidRPr="002C442A">
        <w:rPr>
          <w:spacing w:val="-1"/>
          <w:sz w:val="24"/>
          <w:szCs w:val="24"/>
        </w:rPr>
        <w:t>ẫ</w:t>
      </w:r>
      <w:r w:rsidRPr="002C442A">
        <w:rPr>
          <w:sz w:val="24"/>
          <w:szCs w:val="24"/>
        </w:rPr>
        <w:t>n</w:t>
      </w:r>
      <w:r w:rsidRPr="002C442A">
        <w:rPr>
          <w:spacing w:val="3"/>
          <w:sz w:val="24"/>
          <w:szCs w:val="24"/>
        </w:rPr>
        <w:t xml:space="preserve"> </w:t>
      </w:r>
      <w:r w:rsidRPr="002C442A">
        <w:rPr>
          <w:sz w:val="24"/>
          <w:szCs w:val="24"/>
        </w:rPr>
        <w:t>nhữ</w:t>
      </w:r>
      <w:r w:rsidRPr="002C442A">
        <w:rPr>
          <w:spacing w:val="2"/>
          <w:sz w:val="24"/>
          <w:szCs w:val="24"/>
        </w:rPr>
        <w:t>n</w:t>
      </w:r>
      <w:r w:rsidRPr="002C442A">
        <w:rPr>
          <w:sz w:val="24"/>
          <w:szCs w:val="24"/>
        </w:rPr>
        <w:t xml:space="preserve">g </w:t>
      </w:r>
      <w:r w:rsidRPr="002C442A">
        <w:rPr>
          <w:spacing w:val="2"/>
          <w:sz w:val="24"/>
          <w:szCs w:val="24"/>
        </w:rPr>
        <w:t>k</w:t>
      </w:r>
      <w:r w:rsidRPr="002C442A">
        <w:rPr>
          <w:sz w:val="24"/>
          <w:szCs w:val="24"/>
        </w:rPr>
        <w:t>i</w:t>
      </w:r>
      <w:r w:rsidRPr="002C442A">
        <w:rPr>
          <w:spacing w:val="2"/>
          <w:sz w:val="24"/>
          <w:szCs w:val="24"/>
        </w:rPr>
        <w:t>ế</w:t>
      </w:r>
      <w:r w:rsidRPr="002C442A">
        <w:rPr>
          <w:sz w:val="24"/>
          <w:szCs w:val="24"/>
        </w:rPr>
        <w:t>n</w:t>
      </w:r>
      <w:r w:rsidRPr="002C442A">
        <w:rPr>
          <w:spacing w:val="3"/>
          <w:sz w:val="24"/>
          <w:szCs w:val="24"/>
        </w:rPr>
        <w:t xml:space="preserve"> </w:t>
      </w:r>
      <w:r w:rsidRPr="002C442A">
        <w:rPr>
          <w:sz w:val="24"/>
          <w:szCs w:val="24"/>
        </w:rPr>
        <w:t>thức</w:t>
      </w:r>
      <w:r w:rsidRPr="002C442A">
        <w:rPr>
          <w:spacing w:val="2"/>
          <w:sz w:val="24"/>
          <w:szCs w:val="24"/>
        </w:rPr>
        <w:t xml:space="preserve"> </w:t>
      </w:r>
      <w:r w:rsidRPr="002C442A">
        <w:rPr>
          <w:sz w:val="24"/>
          <w:szCs w:val="24"/>
        </w:rPr>
        <w:t>phổ</w:t>
      </w:r>
      <w:r w:rsidRPr="002C442A">
        <w:rPr>
          <w:spacing w:val="3"/>
          <w:sz w:val="24"/>
          <w:szCs w:val="24"/>
        </w:rPr>
        <w:t xml:space="preserve"> </w:t>
      </w:r>
      <w:r w:rsidRPr="002C442A">
        <w:rPr>
          <w:sz w:val="24"/>
          <w:szCs w:val="24"/>
        </w:rPr>
        <w:t>biến,</w:t>
      </w:r>
      <w:r w:rsidRPr="002C442A">
        <w:rPr>
          <w:spacing w:val="2"/>
          <w:sz w:val="24"/>
          <w:szCs w:val="24"/>
        </w:rPr>
        <w:t xml:space="preserve"> </w:t>
      </w:r>
      <w:r w:rsidRPr="002C442A">
        <w:rPr>
          <w:sz w:val="24"/>
          <w:szCs w:val="24"/>
        </w:rPr>
        <w:t>mọi</w:t>
      </w:r>
      <w:r w:rsidRPr="002C442A">
        <w:rPr>
          <w:spacing w:val="1"/>
          <w:sz w:val="24"/>
          <w:szCs w:val="24"/>
        </w:rPr>
        <w:t xml:space="preserve"> </w:t>
      </w:r>
      <w:r w:rsidR="00136D76" w:rsidRPr="002C442A">
        <w:rPr>
          <w:spacing w:val="2"/>
          <w:w w:val="93"/>
          <w:sz w:val="24"/>
          <w:szCs w:val="24"/>
        </w:rPr>
        <w:t>n</w:t>
      </w:r>
      <w:r w:rsidR="00136D76" w:rsidRPr="002C442A">
        <w:rPr>
          <w:spacing w:val="-2"/>
          <w:w w:val="93"/>
          <w:sz w:val="24"/>
          <w:szCs w:val="24"/>
        </w:rPr>
        <w:t>g</w:t>
      </w:r>
      <w:r w:rsidR="00136D76">
        <w:rPr>
          <w:w w:val="93"/>
          <w:sz w:val="24"/>
          <w:szCs w:val="24"/>
        </w:rPr>
        <w:t>ườ</w:t>
      </w:r>
      <w:r w:rsidR="00136D76" w:rsidRPr="002C442A">
        <w:rPr>
          <w:w w:val="93"/>
          <w:sz w:val="24"/>
          <w:szCs w:val="24"/>
        </w:rPr>
        <w:t>i</w:t>
      </w:r>
      <w:r w:rsidRPr="002C442A">
        <w:rPr>
          <w:spacing w:val="13"/>
          <w:w w:val="93"/>
          <w:sz w:val="24"/>
          <w:szCs w:val="24"/>
        </w:rPr>
        <w:t xml:space="preserve"> </w:t>
      </w:r>
      <w:r w:rsidRPr="002C442A">
        <w:rPr>
          <w:sz w:val="24"/>
          <w:szCs w:val="24"/>
        </w:rPr>
        <w:t>đ</w:t>
      </w:r>
      <w:r w:rsidRPr="002C442A">
        <w:rPr>
          <w:spacing w:val="-1"/>
          <w:sz w:val="24"/>
          <w:szCs w:val="24"/>
        </w:rPr>
        <w:t>ề</w:t>
      </w:r>
      <w:r w:rsidRPr="002C442A">
        <w:rPr>
          <w:sz w:val="24"/>
          <w:szCs w:val="24"/>
        </w:rPr>
        <w:t>u</w:t>
      </w:r>
      <w:r w:rsidRPr="002C442A">
        <w:rPr>
          <w:spacing w:val="3"/>
          <w:sz w:val="24"/>
          <w:szCs w:val="24"/>
        </w:rPr>
        <w:t xml:space="preserve"> </w:t>
      </w:r>
      <w:r w:rsidRPr="002C442A">
        <w:rPr>
          <w:sz w:val="24"/>
          <w:szCs w:val="24"/>
        </w:rPr>
        <w:t>biết.</w:t>
      </w:r>
      <w:r w:rsidRPr="002C442A">
        <w:rPr>
          <w:spacing w:val="3"/>
          <w:sz w:val="24"/>
          <w:szCs w:val="24"/>
        </w:rPr>
        <w:t xml:space="preserve"> </w:t>
      </w:r>
      <w:r w:rsidRPr="002C442A">
        <w:rPr>
          <w:sz w:val="24"/>
          <w:szCs w:val="24"/>
        </w:rPr>
        <w:t>Vi</w:t>
      </w:r>
      <w:r w:rsidRPr="002C442A">
        <w:rPr>
          <w:spacing w:val="-1"/>
          <w:sz w:val="24"/>
          <w:szCs w:val="24"/>
        </w:rPr>
        <w:t>ệ</w:t>
      </w:r>
      <w:r w:rsidRPr="002C442A">
        <w:rPr>
          <w:sz w:val="24"/>
          <w:szCs w:val="24"/>
        </w:rPr>
        <w:t>c</w:t>
      </w:r>
      <w:r w:rsidRPr="002C442A">
        <w:rPr>
          <w:spacing w:val="2"/>
          <w:sz w:val="24"/>
          <w:szCs w:val="24"/>
        </w:rPr>
        <w:t xml:space="preserve"> </w:t>
      </w:r>
      <w:r w:rsidRPr="002C442A">
        <w:rPr>
          <w:sz w:val="24"/>
          <w:szCs w:val="24"/>
        </w:rPr>
        <w:t>trích</w:t>
      </w:r>
      <w:r w:rsidRPr="002C442A">
        <w:rPr>
          <w:spacing w:val="2"/>
          <w:sz w:val="24"/>
          <w:szCs w:val="24"/>
        </w:rPr>
        <w:t xml:space="preserve"> </w:t>
      </w:r>
      <w:r w:rsidRPr="002C442A">
        <w:rPr>
          <w:sz w:val="24"/>
          <w:szCs w:val="24"/>
        </w:rPr>
        <w:t>d</w:t>
      </w:r>
      <w:r w:rsidRPr="002C442A">
        <w:rPr>
          <w:spacing w:val="-1"/>
          <w:sz w:val="24"/>
          <w:szCs w:val="24"/>
        </w:rPr>
        <w:t>ẫ</w:t>
      </w:r>
      <w:r w:rsidRPr="002C442A">
        <w:rPr>
          <w:sz w:val="24"/>
          <w:szCs w:val="24"/>
        </w:rPr>
        <w:t>n,</w:t>
      </w:r>
      <w:r w:rsidRPr="002C442A">
        <w:rPr>
          <w:spacing w:val="3"/>
          <w:sz w:val="24"/>
          <w:szCs w:val="24"/>
        </w:rPr>
        <w:t xml:space="preserve"> </w:t>
      </w:r>
      <w:r w:rsidRPr="002C442A">
        <w:rPr>
          <w:sz w:val="24"/>
          <w:szCs w:val="24"/>
        </w:rPr>
        <w:t>tham</w:t>
      </w:r>
      <w:r w:rsidRPr="002C442A">
        <w:rPr>
          <w:spacing w:val="3"/>
          <w:sz w:val="24"/>
          <w:szCs w:val="24"/>
        </w:rPr>
        <w:t xml:space="preserve"> </w:t>
      </w:r>
      <w:r w:rsidRPr="002C442A">
        <w:rPr>
          <w:sz w:val="24"/>
          <w:szCs w:val="24"/>
        </w:rPr>
        <w:t>kh</w:t>
      </w:r>
      <w:r w:rsidRPr="002C442A">
        <w:rPr>
          <w:spacing w:val="-1"/>
          <w:sz w:val="24"/>
          <w:szCs w:val="24"/>
        </w:rPr>
        <w:t>ả</w:t>
      </w:r>
      <w:r w:rsidRPr="002C442A">
        <w:rPr>
          <w:sz w:val="24"/>
          <w:szCs w:val="24"/>
        </w:rPr>
        <w:t>o</w:t>
      </w:r>
      <w:r w:rsidRPr="002C442A">
        <w:rPr>
          <w:spacing w:val="3"/>
          <w:sz w:val="24"/>
          <w:szCs w:val="24"/>
        </w:rPr>
        <w:t xml:space="preserve"> </w:t>
      </w:r>
      <w:r w:rsidRPr="002C442A">
        <w:rPr>
          <w:spacing w:val="-1"/>
          <w:sz w:val="24"/>
          <w:szCs w:val="24"/>
        </w:rPr>
        <w:t>c</w:t>
      </w:r>
      <w:r w:rsidRPr="002C442A">
        <w:rPr>
          <w:sz w:val="24"/>
          <w:szCs w:val="24"/>
        </w:rPr>
        <w:t>hủ</w:t>
      </w:r>
      <w:r w:rsidRPr="002C442A">
        <w:rPr>
          <w:spacing w:val="5"/>
          <w:sz w:val="24"/>
          <w:szCs w:val="24"/>
        </w:rPr>
        <w:t xml:space="preserve"> </w:t>
      </w:r>
      <w:r w:rsidRPr="002C442A">
        <w:rPr>
          <w:spacing w:val="-5"/>
          <w:sz w:val="24"/>
          <w:szCs w:val="24"/>
        </w:rPr>
        <w:t>y</w:t>
      </w:r>
      <w:r w:rsidRPr="002C442A">
        <w:rPr>
          <w:spacing w:val="-1"/>
          <w:sz w:val="24"/>
          <w:szCs w:val="24"/>
        </w:rPr>
        <w:t>ế</w:t>
      </w:r>
      <w:r w:rsidRPr="002C442A">
        <w:rPr>
          <w:sz w:val="24"/>
          <w:szCs w:val="24"/>
        </w:rPr>
        <w:t>u</w:t>
      </w:r>
      <w:r w:rsidRPr="002C442A">
        <w:rPr>
          <w:spacing w:val="5"/>
          <w:sz w:val="24"/>
          <w:szCs w:val="24"/>
        </w:rPr>
        <w:t xml:space="preserve"> </w:t>
      </w:r>
      <w:r w:rsidRPr="002C442A">
        <w:rPr>
          <w:sz w:val="24"/>
          <w:szCs w:val="24"/>
        </w:rPr>
        <w:t>nh</w:t>
      </w:r>
      <w:r w:rsidRPr="002C442A">
        <w:rPr>
          <w:spacing w:val="-1"/>
          <w:sz w:val="24"/>
          <w:szCs w:val="24"/>
        </w:rPr>
        <w:t>ằ</w:t>
      </w:r>
      <w:r w:rsidRPr="002C442A">
        <w:rPr>
          <w:sz w:val="24"/>
          <w:szCs w:val="24"/>
        </w:rPr>
        <w:t>m thừa</w:t>
      </w:r>
      <w:r w:rsidRPr="002C442A">
        <w:rPr>
          <w:spacing w:val="-1"/>
          <w:sz w:val="24"/>
          <w:szCs w:val="24"/>
        </w:rPr>
        <w:t xml:space="preserve"> </w:t>
      </w:r>
      <w:r w:rsidRPr="002C442A">
        <w:rPr>
          <w:sz w:val="24"/>
          <w:szCs w:val="24"/>
        </w:rPr>
        <w:t>nh</w:t>
      </w:r>
      <w:r w:rsidRPr="002C442A">
        <w:rPr>
          <w:spacing w:val="-1"/>
          <w:sz w:val="24"/>
          <w:szCs w:val="24"/>
        </w:rPr>
        <w:t>ậ</w:t>
      </w:r>
      <w:r w:rsidRPr="002C442A">
        <w:rPr>
          <w:sz w:val="24"/>
          <w:szCs w:val="24"/>
        </w:rPr>
        <w:t xml:space="preserve">n </w:t>
      </w:r>
      <w:r w:rsidRPr="002C442A">
        <w:rPr>
          <w:spacing w:val="2"/>
          <w:sz w:val="24"/>
          <w:szCs w:val="24"/>
        </w:rPr>
        <w:t>n</w:t>
      </w:r>
      <w:r w:rsidRPr="002C442A">
        <w:rPr>
          <w:spacing w:val="-2"/>
          <w:sz w:val="24"/>
          <w:szCs w:val="24"/>
        </w:rPr>
        <w:t>g</w:t>
      </w:r>
      <w:r w:rsidRPr="002C442A">
        <w:rPr>
          <w:sz w:val="24"/>
          <w:szCs w:val="24"/>
        </w:rPr>
        <w:t xml:space="preserve">uồn </w:t>
      </w:r>
      <w:r w:rsidRPr="002C442A">
        <w:rPr>
          <w:spacing w:val="-1"/>
          <w:sz w:val="24"/>
          <w:szCs w:val="24"/>
        </w:rPr>
        <w:t>c</w:t>
      </w:r>
      <w:r w:rsidRPr="002C442A">
        <w:rPr>
          <w:spacing w:val="2"/>
          <w:sz w:val="24"/>
          <w:szCs w:val="24"/>
        </w:rPr>
        <w:t>ủ</w:t>
      </w:r>
      <w:r w:rsidRPr="002C442A">
        <w:rPr>
          <w:sz w:val="24"/>
          <w:szCs w:val="24"/>
        </w:rPr>
        <w:t>a</w:t>
      </w:r>
      <w:r w:rsidRPr="002C442A">
        <w:rPr>
          <w:spacing w:val="-1"/>
          <w:sz w:val="24"/>
          <w:szCs w:val="24"/>
        </w:rPr>
        <w:t xml:space="preserve"> </w:t>
      </w:r>
      <w:r w:rsidRPr="002C442A">
        <w:rPr>
          <w:sz w:val="24"/>
          <w:szCs w:val="24"/>
        </w:rPr>
        <w:t>nh</w:t>
      </w:r>
      <w:r w:rsidRPr="002C442A">
        <w:rPr>
          <w:spacing w:val="2"/>
          <w:sz w:val="24"/>
          <w:szCs w:val="24"/>
        </w:rPr>
        <w:t>ữ</w:t>
      </w:r>
      <w:r w:rsidRPr="002C442A">
        <w:rPr>
          <w:sz w:val="24"/>
          <w:szCs w:val="24"/>
        </w:rPr>
        <w:t>ng</w:t>
      </w:r>
      <w:r w:rsidRPr="002C442A">
        <w:rPr>
          <w:spacing w:val="2"/>
          <w:sz w:val="24"/>
          <w:szCs w:val="24"/>
        </w:rPr>
        <w:t xml:space="preserve"> </w:t>
      </w:r>
      <w:r w:rsidRPr="002C442A">
        <w:rPr>
          <w:sz w:val="24"/>
          <w:szCs w:val="24"/>
        </w:rPr>
        <w:t>ý</w:t>
      </w:r>
      <w:r w:rsidRPr="002C442A">
        <w:rPr>
          <w:spacing w:val="-5"/>
          <w:sz w:val="24"/>
          <w:szCs w:val="24"/>
        </w:rPr>
        <w:t xml:space="preserve"> </w:t>
      </w:r>
      <w:r w:rsidRPr="002C442A">
        <w:rPr>
          <w:w w:val="93"/>
          <w:sz w:val="24"/>
          <w:szCs w:val="24"/>
        </w:rPr>
        <w:t>t</w:t>
      </w:r>
      <w:r w:rsidR="00136D76">
        <w:rPr>
          <w:w w:val="93"/>
          <w:sz w:val="24"/>
          <w:szCs w:val="24"/>
        </w:rPr>
        <w:t>ưởng</w:t>
      </w:r>
      <w:r w:rsidRPr="002C442A">
        <w:rPr>
          <w:spacing w:val="6"/>
          <w:w w:val="93"/>
          <w:sz w:val="24"/>
          <w:szCs w:val="24"/>
        </w:rPr>
        <w:t xml:space="preserve"> </w:t>
      </w:r>
      <w:r w:rsidRPr="002C442A">
        <w:rPr>
          <w:spacing w:val="-1"/>
          <w:sz w:val="24"/>
          <w:szCs w:val="24"/>
        </w:rPr>
        <w:t>c</w:t>
      </w:r>
      <w:r w:rsidRPr="002C442A">
        <w:rPr>
          <w:sz w:val="24"/>
          <w:szCs w:val="24"/>
        </w:rPr>
        <w:t>ó</w:t>
      </w:r>
      <w:r w:rsidRPr="002C442A">
        <w:rPr>
          <w:spacing w:val="2"/>
          <w:sz w:val="24"/>
          <w:szCs w:val="24"/>
        </w:rPr>
        <w:t xml:space="preserve"> </w:t>
      </w:r>
      <w:r w:rsidRPr="002C442A">
        <w:rPr>
          <w:spacing w:val="-2"/>
          <w:sz w:val="24"/>
          <w:szCs w:val="24"/>
        </w:rPr>
        <w:t>g</w:t>
      </w:r>
      <w:r w:rsidRPr="002C442A">
        <w:rPr>
          <w:sz w:val="24"/>
          <w:szCs w:val="24"/>
        </w:rPr>
        <w:t xml:space="preserve">iá </w:t>
      </w:r>
      <w:r w:rsidRPr="002C442A">
        <w:rPr>
          <w:spacing w:val="2"/>
          <w:sz w:val="24"/>
          <w:szCs w:val="24"/>
        </w:rPr>
        <w:t>t</w:t>
      </w:r>
      <w:r w:rsidRPr="002C442A">
        <w:rPr>
          <w:sz w:val="24"/>
          <w:szCs w:val="24"/>
        </w:rPr>
        <w:t>rị và</w:t>
      </w:r>
      <w:r w:rsidRPr="002C442A">
        <w:rPr>
          <w:spacing w:val="1"/>
          <w:sz w:val="24"/>
          <w:szCs w:val="24"/>
        </w:rPr>
        <w:t xml:space="preserve"> </w:t>
      </w:r>
      <w:r w:rsidRPr="002C442A">
        <w:rPr>
          <w:sz w:val="24"/>
          <w:szCs w:val="24"/>
        </w:rPr>
        <w:t xml:space="preserve">giúp </w:t>
      </w:r>
      <w:r w:rsidR="00136D76" w:rsidRPr="002C442A">
        <w:rPr>
          <w:spacing w:val="2"/>
          <w:w w:val="93"/>
          <w:sz w:val="24"/>
          <w:szCs w:val="24"/>
        </w:rPr>
        <w:t>n</w:t>
      </w:r>
      <w:r w:rsidR="00136D76" w:rsidRPr="002C442A">
        <w:rPr>
          <w:spacing w:val="-2"/>
          <w:w w:val="93"/>
          <w:sz w:val="24"/>
          <w:szCs w:val="24"/>
        </w:rPr>
        <w:t>g</w:t>
      </w:r>
      <w:r w:rsidR="00136D76">
        <w:rPr>
          <w:w w:val="93"/>
          <w:sz w:val="24"/>
          <w:szCs w:val="24"/>
        </w:rPr>
        <w:t>ườ</w:t>
      </w:r>
      <w:r w:rsidR="00136D76" w:rsidRPr="002C442A">
        <w:rPr>
          <w:w w:val="93"/>
          <w:sz w:val="24"/>
          <w:szCs w:val="24"/>
        </w:rPr>
        <w:t>i</w:t>
      </w:r>
      <w:r w:rsidRPr="002C442A">
        <w:rPr>
          <w:spacing w:val="10"/>
          <w:w w:val="93"/>
          <w:sz w:val="24"/>
          <w:szCs w:val="24"/>
        </w:rPr>
        <w:t xml:space="preserve"> </w:t>
      </w:r>
      <w:r w:rsidRPr="002C442A">
        <w:rPr>
          <w:sz w:val="24"/>
          <w:szCs w:val="24"/>
        </w:rPr>
        <w:t>đọc</w:t>
      </w:r>
      <w:r w:rsidRPr="002C442A">
        <w:rPr>
          <w:spacing w:val="-1"/>
          <w:sz w:val="24"/>
          <w:szCs w:val="24"/>
        </w:rPr>
        <w:t xml:space="preserve"> </w:t>
      </w:r>
      <w:r w:rsidRPr="002C442A">
        <w:rPr>
          <w:sz w:val="24"/>
          <w:szCs w:val="24"/>
        </w:rPr>
        <w:t xml:space="preserve">theo </w:t>
      </w:r>
      <w:r w:rsidRPr="002C442A">
        <w:rPr>
          <w:w w:val="92"/>
          <w:sz w:val="24"/>
          <w:szCs w:val="24"/>
        </w:rPr>
        <w:t>đ</w:t>
      </w:r>
      <w:r w:rsidR="00136D76">
        <w:rPr>
          <w:spacing w:val="-1"/>
          <w:w w:val="92"/>
          <w:sz w:val="24"/>
          <w:szCs w:val="24"/>
        </w:rPr>
        <w:t>ược</w:t>
      </w:r>
      <w:r w:rsidRPr="002C442A">
        <w:rPr>
          <w:spacing w:val="10"/>
          <w:w w:val="92"/>
          <w:sz w:val="24"/>
          <w:szCs w:val="24"/>
        </w:rPr>
        <w:t xml:space="preserve"> </w:t>
      </w:r>
      <w:r w:rsidRPr="002C442A">
        <w:rPr>
          <w:sz w:val="24"/>
          <w:szCs w:val="24"/>
        </w:rPr>
        <w:t>mạ</w:t>
      </w:r>
      <w:r w:rsidRPr="002C442A">
        <w:rPr>
          <w:spacing w:val="-1"/>
          <w:sz w:val="24"/>
          <w:szCs w:val="24"/>
        </w:rPr>
        <w:t>c</w:t>
      </w:r>
      <w:r w:rsidRPr="002C442A">
        <w:rPr>
          <w:sz w:val="24"/>
          <w:szCs w:val="24"/>
        </w:rPr>
        <w:t>h s</w:t>
      </w:r>
      <w:r w:rsidRPr="002C442A">
        <w:rPr>
          <w:spacing w:val="2"/>
          <w:sz w:val="24"/>
          <w:szCs w:val="24"/>
        </w:rPr>
        <w:t>u</w:t>
      </w:r>
      <w:r w:rsidRPr="002C442A">
        <w:rPr>
          <w:sz w:val="24"/>
          <w:szCs w:val="24"/>
        </w:rPr>
        <w:t>y</w:t>
      </w:r>
      <w:r w:rsidRPr="002C442A">
        <w:rPr>
          <w:spacing w:val="-3"/>
          <w:sz w:val="24"/>
          <w:szCs w:val="24"/>
        </w:rPr>
        <w:t xml:space="preserve"> </w:t>
      </w:r>
      <w:r w:rsidRPr="002C442A">
        <w:rPr>
          <w:spacing w:val="2"/>
          <w:sz w:val="24"/>
          <w:szCs w:val="24"/>
        </w:rPr>
        <w:t>n</w:t>
      </w:r>
      <w:r w:rsidRPr="002C442A">
        <w:rPr>
          <w:spacing w:val="-2"/>
          <w:sz w:val="24"/>
          <w:szCs w:val="24"/>
        </w:rPr>
        <w:t>g</w:t>
      </w:r>
      <w:r w:rsidRPr="002C442A">
        <w:rPr>
          <w:sz w:val="24"/>
          <w:szCs w:val="24"/>
        </w:rPr>
        <w:t>hĩ của</w:t>
      </w:r>
      <w:r w:rsidRPr="002C442A">
        <w:rPr>
          <w:spacing w:val="-1"/>
          <w:sz w:val="24"/>
          <w:szCs w:val="24"/>
        </w:rPr>
        <w:t xml:space="preserve"> </w:t>
      </w:r>
      <w:r w:rsidRPr="002C442A">
        <w:rPr>
          <w:sz w:val="24"/>
          <w:szCs w:val="24"/>
        </w:rPr>
        <w:t>t</w:t>
      </w:r>
      <w:r w:rsidRPr="002C442A">
        <w:rPr>
          <w:spacing w:val="2"/>
          <w:sz w:val="24"/>
          <w:szCs w:val="24"/>
        </w:rPr>
        <w:t>á</w:t>
      </w:r>
      <w:r w:rsidRPr="002C442A">
        <w:rPr>
          <w:sz w:val="24"/>
          <w:szCs w:val="24"/>
        </w:rPr>
        <w:t>c</w:t>
      </w:r>
      <w:r w:rsidRPr="002C442A">
        <w:rPr>
          <w:spacing w:val="1"/>
          <w:sz w:val="24"/>
          <w:szCs w:val="24"/>
        </w:rPr>
        <w:t xml:space="preserve"> </w:t>
      </w:r>
      <w:r w:rsidRPr="002C442A">
        <w:rPr>
          <w:spacing w:val="-2"/>
          <w:sz w:val="24"/>
          <w:szCs w:val="24"/>
        </w:rPr>
        <w:t>g</w:t>
      </w:r>
      <w:r w:rsidRPr="002C442A">
        <w:rPr>
          <w:sz w:val="24"/>
          <w:szCs w:val="24"/>
        </w:rPr>
        <w:t>iả.</w:t>
      </w:r>
    </w:p>
    <w:p w:rsidR="009329CB" w:rsidRPr="002C442A" w:rsidRDefault="00001127">
      <w:pPr>
        <w:ind w:left="220" w:right="79" w:firstLine="360"/>
        <w:jc w:val="both"/>
        <w:rPr>
          <w:sz w:val="24"/>
          <w:szCs w:val="24"/>
        </w:rPr>
      </w:pPr>
      <w:r w:rsidRPr="002C442A">
        <w:rPr>
          <w:sz w:val="24"/>
          <w:szCs w:val="24"/>
        </w:rPr>
        <w:t>T</w:t>
      </w:r>
      <w:r w:rsidRPr="002C442A">
        <w:rPr>
          <w:spacing w:val="-1"/>
          <w:sz w:val="24"/>
          <w:szCs w:val="24"/>
        </w:rPr>
        <w:t>à</w:t>
      </w:r>
      <w:r w:rsidRPr="002C442A">
        <w:rPr>
          <w:sz w:val="24"/>
          <w:szCs w:val="24"/>
        </w:rPr>
        <w:t>i</w:t>
      </w:r>
      <w:r w:rsidRPr="002C442A">
        <w:rPr>
          <w:spacing w:val="3"/>
          <w:sz w:val="24"/>
          <w:szCs w:val="24"/>
        </w:rPr>
        <w:t xml:space="preserve"> </w:t>
      </w:r>
      <w:r w:rsidRPr="002C442A">
        <w:rPr>
          <w:sz w:val="24"/>
          <w:szCs w:val="24"/>
        </w:rPr>
        <w:t>l</w:t>
      </w:r>
      <w:r w:rsidRPr="002C442A">
        <w:rPr>
          <w:spacing w:val="1"/>
          <w:sz w:val="24"/>
          <w:szCs w:val="24"/>
        </w:rPr>
        <w:t>i</w:t>
      </w:r>
      <w:r w:rsidRPr="002C442A">
        <w:rPr>
          <w:spacing w:val="-1"/>
          <w:sz w:val="24"/>
          <w:szCs w:val="24"/>
        </w:rPr>
        <w:t>ệ</w:t>
      </w:r>
      <w:r w:rsidRPr="002C442A">
        <w:rPr>
          <w:sz w:val="24"/>
          <w:szCs w:val="24"/>
        </w:rPr>
        <w:t>u</w:t>
      </w:r>
      <w:r w:rsidRPr="002C442A">
        <w:rPr>
          <w:spacing w:val="3"/>
          <w:sz w:val="24"/>
          <w:szCs w:val="24"/>
        </w:rPr>
        <w:t xml:space="preserve"> </w:t>
      </w:r>
      <w:r w:rsidRPr="002C442A">
        <w:rPr>
          <w:sz w:val="24"/>
          <w:szCs w:val="24"/>
        </w:rPr>
        <w:t>tham</w:t>
      </w:r>
      <w:r w:rsidRPr="002C442A">
        <w:rPr>
          <w:spacing w:val="3"/>
          <w:sz w:val="24"/>
          <w:szCs w:val="24"/>
        </w:rPr>
        <w:t xml:space="preserve"> </w:t>
      </w:r>
      <w:r w:rsidRPr="002C442A">
        <w:rPr>
          <w:sz w:val="24"/>
          <w:szCs w:val="24"/>
        </w:rPr>
        <w:t>k</w:t>
      </w:r>
      <w:r w:rsidRPr="002C442A">
        <w:rPr>
          <w:spacing w:val="2"/>
          <w:sz w:val="24"/>
          <w:szCs w:val="24"/>
        </w:rPr>
        <w:t>h</w:t>
      </w:r>
      <w:r w:rsidRPr="002C442A">
        <w:rPr>
          <w:spacing w:val="-1"/>
          <w:sz w:val="24"/>
          <w:szCs w:val="24"/>
        </w:rPr>
        <w:t>ả</w:t>
      </w:r>
      <w:r w:rsidRPr="002C442A">
        <w:rPr>
          <w:sz w:val="24"/>
          <w:szCs w:val="24"/>
        </w:rPr>
        <w:t>o</w:t>
      </w:r>
      <w:r w:rsidRPr="002C442A">
        <w:rPr>
          <w:spacing w:val="3"/>
          <w:sz w:val="24"/>
          <w:szCs w:val="24"/>
        </w:rPr>
        <w:t xml:space="preserve"> </w:t>
      </w:r>
      <w:r w:rsidRPr="002C442A">
        <w:rPr>
          <w:sz w:val="24"/>
          <w:szCs w:val="24"/>
        </w:rPr>
        <w:t>trích</w:t>
      </w:r>
      <w:r w:rsidRPr="002C442A">
        <w:rPr>
          <w:spacing w:val="6"/>
          <w:sz w:val="24"/>
          <w:szCs w:val="24"/>
        </w:rPr>
        <w:t xml:space="preserve"> </w:t>
      </w:r>
      <w:r w:rsidRPr="002C442A">
        <w:rPr>
          <w:sz w:val="24"/>
          <w:szCs w:val="24"/>
        </w:rPr>
        <w:t>d</w:t>
      </w:r>
      <w:r w:rsidRPr="002C442A">
        <w:rPr>
          <w:spacing w:val="-1"/>
          <w:sz w:val="24"/>
          <w:szCs w:val="24"/>
        </w:rPr>
        <w:t>ẫ</w:t>
      </w:r>
      <w:r w:rsidRPr="002C442A">
        <w:rPr>
          <w:sz w:val="24"/>
          <w:szCs w:val="24"/>
        </w:rPr>
        <w:t>n</w:t>
      </w:r>
      <w:r w:rsidRPr="002C442A">
        <w:rPr>
          <w:spacing w:val="3"/>
          <w:sz w:val="24"/>
          <w:szCs w:val="24"/>
        </w:rPr>
        <w:t xml:space="preserve"> </w:t>
      </w:r>
      <w:r w:rsidRPr="002C442A">
        <w:rPr>
          <w:sz w:val="24"/>
          <w:szCs w:val="24"/>
        </w:rPr>
        <w:t>tro</w:t>
      </w:r>
      <w:r w:rsidRPr="002C442A">
        <w:rPr>
          <w:spacing w:val="2"/>
          <w:sz w:val="24"/>
          <w:szCs w:val="24"/>
        </w:rPr>
        <w:t>n</w:t>
      </w:r>
      <w:r w:rsidRPr="002C442A">
        <w:rPr>
          <w:sz w:val="24"/>
          <w:szCs w:val="24"/>
        </w:rPr>
        <w:t xml:space="preserve">g </w:t>
      </w:r>
      <w:r w:rsidRPr="002C442A">
        <w:rPr>
          <w:spacing w:val="2"/>
          <w:sz w:val="24"/>
          <w:szCs w:val="24"/>
        </w:rPr>
        <w:t>đ</w:t>
      </w:r>
      <w:r w:rsidRPr="002C442A">
        <w:rPr>
          <w:sz w:val="24"/>
          <w:szCs w:val="24"/>
        </w:rPr>
        <w:t>ề</w:t>
      </w:r>
      <w:r w:rsidRPr="002C442A">
        <w:rPr>
          <w:spacing w:val="2"/>
          <w:sz w:val="24"/>
          <w:szCs w:val="24"/>
        </w:rPr>
        <w:t xml:space="preserve"> </w:t>
      </w:r>
      <w:r w:rsidRPr="002C442A">
        <w:rPr>
          <w:spacing w:val="1"/>
          <w:w w:val="94"/>
          <w:sz w:val="24"/>
          <w:szCs w:val="24"/>
        </w:rPr>
        <w:t>c</w:t>
      </w:r>
      <w:r w:rsidR="002C442A">
        <w:rPr>
          <w:w w:val="94"/>
          <w:sz w:val="24"/>
          <w:szCs w:val="24"/>
        </w:rPr>
        <w:t>ươ</w:t>
      </w:r>
      <w:r w:rsidRPr="002C442A">
        <w:rPr>
          <w:w w:val="94"/>
          <w:sz w:val="24"/>
          <w:szCs w:val="24"/>
        </w:rPr>
        <w:t>ng</w:t>
      </w:r>
      <w:r w:rsidRPr="002C442A">
        <w:rPr>
          <w:spacing w:val="7"/>
          <w:w w:val="94"/>
          <w:sz w:val="24"/>
          <w:szCs w:val="24"/>
        </w:rPr>
        <w:t xml:space="preserve"> </w:t>
      </w:r>
      <w:r w:rsidRPr="002C442A">
        <w:rPr>
          <w:sz w:val="24"/>
          <w:szCs w:val="24"/>
        </w:rPr>
        <w:t>luận</w:t>
      </w:r>
      <w:r w:rsidRPr="002C442A">
        <w:rPr>
          <w:spacing w:val="4"/>
          <w:sz w:val="24"/>
          <w:szCs w:val="24"/>
        </w:rPr>
        <w:t xml:space="preserve"> </w:t>
      </w:r>
      <w:r w:rsidRPr="002C442A">
        <w:rPr>
          <w:sz w:val="24"/>
          <w:szCs w:val="24"/>
        </w:rPr>
        <w:t>v</w:t>
      </w:r>
      <w:r w:rsidRPr="002C442A">
        <w:rPr>
          <w:spacing w:val="-1"/>
          <w:sz w:val="24"/>
          <w:szCs w:val="24"/>
        </w:rPr>
        <w:t>ă</w:t>
      </w:r>
      <w:r w:rsidRPr="002C442A">
        <w:rPr>
          <w:sz w:val="24"/>
          <w:szCs w:val="24"/>
        </w:rPr>
        <w:t>n</w:t>
      </w:r>
      <w:r w:rsidRPr="002C442A">
        <w:rPr>
          <w:spacing w:val="3"/>
          <w:sz w:val="24"/>
          <w:szCs w:val="24"/>
        </w:rPr>
        <w:t xml:space="preserve"> </w:t>
      </w:r>
      <w:r w:rsidRPr="002C442A">
        <w:rPr>
          <w:spacing w:val="1"/>
          <w:sz w:val="24"/>
          <w:szCs w:val="24"/>
        </w:rPr>
        <w:t>c</w:t>
      </w:r>
      <w:r w:rsidRPr="002C442A">
        <w:rPr>
          <w:spacing w:val="-1"/>
          <w:sz w:val="24"/>
          <w:szCs w:val="24"/>
        </w:rPr>
        <w:t>ầ</w:t>
      </w:r>
      <w:r w:rsidRPr="002C442A">
        <w:rPr>
          <w:sz w:val="24"/>
          <w:szCs w:val="24"/>
        </w:rPr>
        <w:t>n</w:t>
      </w:r>
      <w:r w:rsidRPr="002C442A">
        <w:rPr>
          <w:spacing w:val="3"/>
          <w:sz w:val="24"/>
          <w:szCs w:val="24"/>
        </w:rPr>
        <w:t xml:space="preserve"> </w:t>
      </w:r>
      <w:r w:rsidRPr="002C442A">
        <w:rPr>
          <w:w w:val="93"/>
          <w:sz w:val="24"/>
          <w:szCs w:val="24"/>
        </w:rPr>
        <w:t>đ</w:t>
      </w:r>
      <w:r w:rsidR="00136D76">
        <w:rPr>
          <w:w w:val="93"/>
          <w:sz w:val="24"/>
          <w:szCs w:val="24"/>
        </w:rPr>
        <w:t>ược</w:t>
      </w:r>
      <w:r w:rsidRPr="002C442A">
        <w:rPr>
          <w:spacing w:val="8"/>
          <w:w w:val="93"/>
          <w:sz w:val="24"/>
          <w:szCs w:val="24"/>
        </w:rPr>
        <w:t xml:space="preserve"> </w:t>
      </w:r>
      <w:r w:rsidRPr="002C442A">
        <w:rPr>
          <w:sz w:val="24"/>
          <w:szCs w:val="24"/>
        </w:rPr>
        <w:t>trích</w:t>
      </w:r>
      <w:r w:rsidRPr="002C442A">
        <w:rPr>
          <w:spacing w:val="2"/>
          <w:sz w:val="24"/>
          <w:szCs w:val="24"/>
        </w:rPr>
        <w:t xml:space="preserve"> d</w:t>
      </w:r>
      <w:r w:rsidRPr="002C442A">
        <w:rPr>
          <w:spacing w:val="-1"/>
          <w:sz w:val="24"/>
          <w:szCs w:val="24"/>
        </w:rPr>
        <w:t>ẫ</w:t>
      </w:r>
      <w:r w:rsidRPr="002C442A">
        <w:rPr>
          <w:sz w:val="24"/>
          <w:szCs w:val="24"/>
        </w:rPr>
        <w:t>n</w:t>
      </w:r>
      <w:r w:rsidRPr="002C442A">
        <w:rPr>
          <w:spacing w:val="3"/>
          <w:sz w:val="24"/>
          <w:szCs w:val="24"/>
        </w:rPr>
        <w:t xml:space="preserve"> t</w:t>
      </w:r>
      <w:r w:rsidRPr="002C442A">
        <w:rPr>
          <w:sz w:val="24"/>
          <w:szCs w:val="24"/>
        </w:rPr>
        <w:t>h</w:t>
      </w:r>
      <w:r w:rsidRPr="002C442A">
        <w:rPr>
          <w:spacing w:val="-1"/>
          <w:sz w:val="24"/>
          <w:szCs w:val="24"/>
        </w:rPr>
        <w:t>e</w:t>
      </w:r>
      <w:r w:rsidRPr="002C442A">
        <w:rPr>
          <w:sz w:val="24"/>
          <w:szCs w:val="24"/>
        </w:rPr>
        <w:t>o</w:t>
      </w:r>
      <w:r w:rsidRPr="002C442A">
        <w:rPr>
          <w:spacing w:val="3"/>
          <w:sz w:val="24"/>
          <w:szCs w:val="24"/>
        </w:rPr>
        <w:t xml:space="preserve"> </w:t>
      </w:r>
      <w:r w:rsidRPr="002C442A">
        <w:rPr>
          <w:sz w:val="24"/>
          <w:szCs w:val="24"/>
        </w:rPr>
        <w:t>số</w:t>
      </w:r>
      <w:r w:rsidRPr="002C442A">
        <w:rPr>
          <w:spacing w:val="11"/>
          <w:sz w:val="24"/>
          <w:szCs w:val="24"/>
        </w:rPr>
        <w:t xml:space="preserve"> </w:t>
      </w:r>
      <w:r w:rsidRPr="002C442A">
        <w:rPr>
          <w:sz w:val="24"/>
          <w:szCs w:val="24"/>
        </w:rPr>
        <w:t>thứ</w:t>
      </w:r>
      <w:r w:rsidRPr="002C442A">
        <w:rPr>
          <w:spacing w:val="3"/>
          <w:sz w:val="24"/>
          <w:szCs w:val="24"/>
        </w:rPr>
        <w:t xml:space="preserve"> </w:t>
      </w:r>
      <w:r w:rsidRPr="002C442A">
        <w:rPr>
          <w:sz w:val="24"/>
          <w:szCs w:val="24"/>
        </w:rPr>
        <w:t>tự</w:t>
      </w:r>
      <w:r w:rsidRPr="002C442A">
        <w:rPr>
          <w:spacing w:val="5"/>
          <w:sz w:val="24"/>
          <w:szCs w:val="24"/>
        </w:rPr>
        <w:t xml:space="preserve"> </w:t>
      </w:r>
      <w:r w:rsidRPr="002C442A">
        <w:rPr>
          <w:spacing w:val="-1"/>
          <w:sz w:val="24"/>
          <w:szCs w:val="24"/>
        </w:rPr>
        <w:t>c</w:t>
      </w:r>
      <w:r w:rsidRPr="002C442A">
        <w:rPr>
          <w:spacing w:val="2"/>
          <w:sz w:val="24"/>
          <w:szCs w:val="24"/>
        </w:rPr>
        <w:t>ủ</w:t>
      </w:r>
      <w:r w:rsidRPr="002C442A">
        <w:rPr>
          <w:sz w:val="24"/>
          <w:szCs w:val="24"/>
        </w:rPr>
        <w:t>a</w:t>
      </w:r>
      <w:r w:rsidRPr="002C442A">
        <w:rPr>
          <w:spacing w:val="2"/>
          <w:sz w:val="24"/>
          <w:szCs w:val="24"/>
        </w:rPr>
        <w:t xml:space="preserve"> </w:t>
      </w:r>
      <w:r w:rsidRPr="002C442A">
        <w:rPr>
          <w:sz w:val="24"/>
          <w:szCs w:val="24"/>
        </w:rPr>
        <w:t>tài</w:t>
      </w:r>
      <w:r w:rsidRPr="002C442A">
        <w:rPr>
          <w:spacing w:val="3"/>
          <w:sz w:val="24"/>
          <w:szCs w:val="24"/>
        </w:rPr>
        <w:t xml:space="preserve"> </w:t>
      </w:r>
      <w:r w:rsidRPr="002C442A">
        <w:rPr>
          <w:sz w:val="24"/>
          <w:szCs w:val="24"/>
        </w:rPr>
        <w:t>l</w:t>
      </w:r>
      <w:r w:rsidRPr="002C442A">
        <w:rPr>
          <w:spacing w:val="1"/>
          <w:sz w:val="24"/>
          <w:szCs w:val="24"/>
        </w:rPr>
        <w:t>i</w:t>
      </w:r>
      <w:r w:rsidRPr="002C442A">
        <w:rPr>
          <w:spacing w:val="-1"/>
          <w:sz w:val="24"/>
          <w:szCs w:val="24"/>
        </w:rPr>
        <w:t>ệ</w:t>
      </w:r>
      <w:r w:rsidRPr="002C442A">
        <w:rPr>
          <w:sz w:val="24"/>
          <w:szCs w:val="24"/>
        </w:rPr>
        <w:t>u</w:t>
      </w:r>
      <w:r w:rsidRPr="002C442A">
        <w:rPr>
          <w:spacing w:val="5"/>
          <w:sz w:val="24"/>
          <w:szCs w:val="24"/>
        </w:rPr>
        <w:t xml:space="preserve"> </w:t>
      </w:r>
      <w:r w:rsidRPr="002C442A">
        <w:rPr>
          <w:sz w:val="24"/>
          <w:szCs w:val="24"/>
        </w:rPr>
        <w:t>tham kh</w:t>
      </w:r>
      <w:r w:rsidRPr="002C442A">
        <w:rPr>
          <w:spacing w:val="-1"/>
          <w:sz w:val="24"/>
          <w:szCs w:val="24"/>
        </w:rPr>
        <w:t>ả</w:t>
      </w:r>
      <w:r w:rsidRPr="002C442A">
        <w:rPr>
          <w:sz w:val="24"/>
          <w:szCs w:val="24"/>
        </w:rPr>
        <w:t>o ở d</w:t>
      </w:r>
      <w:r w:rsidRPr="002C442A">
        <w:rPr>
          <w:spacing w:val="-1"/>
          <w:sz w:val="24"/>
          <w:szCs w:val="24"/>
        </w:rPr>
        <w:t>a</w:t>
      </w:r>
      <w:r w:rsidRPr="002C442A">
        <w:rPr>
          <w:sz w:val="24"/>
          <w:szCs w:val="24"/>
        </w:rPr>
        <w:t>nh mục t</w:t>
      </w:r>
      <w:r w:rsidRPr="002C442A">
        <w:rPr>
          <w:spacing w:val="-1"/>
          <w:sz w:val="24"/>
          <w:szCs w:val="24"/>
        </w:rPr>
        <w:t>à</w:t>
      </w:r>
      <w:r w:rsidRPr="002C442A">
        <w:rPr>
          <w:sz w:val="24"/>
          <w:szCs w:val="24"/>
        </w:rPr>
        <w:t xml:space="preserve">i </w:t>
      </w:r>
      <w:r w:rsidRPr="002C442A">
        <w:rPr>
          <w:spacing w:val="1"/>
          <w:sz w:val="24"/>
          <w:szCs w:val="24"/>
        </w:rPr>
        <w:t>l</w:t>
      </w:r>
      <w:r w:rsidRPr="002C442A">
        <w:rPr>
          <w:sz w:val="24"/>
          <w:szCs w:val="24"/>
        </w:rPr>
        <w:t>iệu</w:t>
      </w:r>
      <w:r w:rsidRPr="002C442A">
        <w:rPr>
          <w:spacing w:val="2"/>
          <w:sz w:val="24"/>
          <w:szCs w:val="24"/>
        </w:rPr>
        <w:t xml:space="preserve"> </w:t>
      </w:r>
      <w:r w:rsidRPr="002C442A">
        <w:rPr>
          <w:sz w:val="24"/>
          <w:szCs w:val="24"/>
        </w:rPr>
        <w:t>tham kh</w:t>
      </w:r>
      <w:r w:rsidRPr="002C442A">
        <w:rPr>
          <w:spacing w:val="-1"/>
          <w:sz w:val="24"/>
          <w:szCs w:val="24"/>
        </w:rPr>
        <w:t>ả</w:t>
      </w:r>
      <w:r w:rsidRPr="002C442A">
        <w:rPr>
          <w:sz w:val="24"/>
          <w:szCs w:val="24"/>
        </w:rPr>
        <w:t xml:space="preserve">o </w:t>
      </w:r>
      <w:r w:rsidRPr="002C442A">
        <w:rPr>
          <w:spacing w:val="-1"/>
          <w:sz w:val="24"/>
          <w:szCs w:val="24"/>
        </w:rPr>
        <w:t>c</w:t>
      </w:r>
      <w:r w:rsidRPr="002C442A">
        <w:rPr>
          <w:sz w:val="24"/>
          <w:szCs w:val="24"/>
        </w:rPr>
        <w:t>ủa</w:t>
      </w:r>
      <w:r w:rsidRPr="002C442A">
        <w:rPr>
          <w:spacing w:val="-1"/>
          <w:sz w:val="24"/>
          <w:szCs w:val="24"/>
        </w:rPr>
        <w:t xml:space="preserve"> </w:t>
      </w:r>
      <w:r w:rsidRPr="002C442A">
        <w:rPr>
          <w:spacing w:val="2"/>
          <w:sz w:val="24"/>
          <w:szCs w:val="24"/>
        </w:rPr>
        <w:t>đ</w:t>
      </w:r>
      <w:r w:rsidRPr="002C442A">
        <w:rPr>
          <w:sz w:val="24"/>
          <w:szCs w:val="24"/>
        </w:rPr>
        <w:t>ề</w:t>
      </w:r>
      <w:r w:rsidRPr="002C442A">
        <w:rPr>
          <w:spacing w:val="-1"/>
          <w:sz w:val="24"/>
          <w:szCs w:val="24"/>
        </w:rPr>
        <w:t xml:space="preserve"> </w:t>
      </w:r>
      <w:r w:rsidRPr="002C442A">
        <w:rPr>
          <w:spacing w:val="-1"/>
          <w:w w:val="94"/>
          <w:sz w:val="24"/>
          <w:szCs w:val="24"/>
        </w:rPr>
        <w:t>c</w:t>
      </w:r>
      <w:r w:rsidR="002C442A">
        <w:rPr>
          <w:w w:val="94"/>
          <w:sz w:val="24"/>
          <w:szCs w:val="24"/>
        </w:rPr>
        <w:t>ươ</w:t>
      </w:r>
      <w:r w:rsidRPr="002C442A">
        <w:rPr>
          <w:spacing w:val="2"/>
          <w:w w:val="94"/>
          <w:sz w:val="24"/>
          <w:szCs w:val="24"/>
        </w:rPr>
        <w:t>n</w:t>
      </w:r>
      <w:r w:rsidRPr="002C442A">
        <w:rPr>
          <w:w w:val="94"/>
          <w:sz w:val="24"/>
          <w:szCs w:val="24"/>
        </w:rPr>
        <w:t>g</w:t>
      </w:r>
      <w:r w:rsidRPr="002C442A">
        <w:rPr>
          <w:spacing w:val="5"/>
          <w:w w:val="94"/>
          <w:sz w:val="24"/>
          <w:szCs w:val="24"/>
        </w:rPr>
        <w:t xml:space="preserve"> </w:t>
      </w:r>
      <w:r w:rsidRPr="002C442A">
        <w:rPr>
          <w:sz w:val="24"/>
          <w:szCs w:val="24"/>
        </w:rPr>
        <w:t>và</w:t>
      </w:r>
      <w:r w:rsidRPr="002C442A">
        <w:rPr>
          <w:spacing w:val="-1"/>
          <w:sz w:val="24"/>
          <w:szCs w:val="24"/>
        </w:rPr>
        <w:t xml:space="preserve"> </w:t>
      </w:r>
      <w:r w:rsidRPr="002C442A">
        <w:rPr>
          <w:sz w:val="24"/>
          <w:szCs w:val="24"/>
        </w:rPr>
        <w:t xml:space="preserve">số thứ tự đó </w:t>
      </w:r>
      <w:r w:rsidRPr="002C442A">
        <w:rPr>
          <w:w w:val="92"/>
          <w:sz w:val="24"/>
          <w:szCs w:val="24"/>
        </w:rPr>
        <w:t>đ</w:t>
      </w:r>
      <w:r w:rsidR="00136D76">
        <w:rPr>
          <w:spacing w:val="-1"/>
          <w:w w:val="92"/>
          <w:sz w:val="24"/>
          <w:szCs w:val="24"/>
        </w:rPr>
        <w:t>ược</w:t>
      </w:r>
      <w:r w:rsidRPr="002C442A">
        <w:rPr>
          <w:spacing w:val="8"/>
          <w:w w:val="92"/>
          <w:sz w:val="24"/>
          <w:szCs w:val="24"/>
        </w:rPr>
        <w:t xml:space="preserve"> </w:t>
      </w:r>
      <w:r w:rsidRPr="002C442A">
        <w:rPr>
          <w:sz w:val="24"/>
          <w:szCs w:val="24"/>
        </w:rPr>
        <w:t>đ</w:t>
      </w:r>
      <w:r w:rsidRPr="002C442A">
        <w:rPr>
          <w:spacing w:val="-1"/>
          <w:sz w:val="24"/>
          <w:szCs w:val="24"/>
        </w:rPr>
        <w:t>ặ</w:t>
      </w:r>
      <w:r w:rsidRPr="002C442A">
        <w:rPr>
          <w:sz w:val="24"/>
          <w:szCs w:val="24"/>
        </w:rPr>
        <w:t>t</w:t>
      </w:r>
      <w:r w:rsidRPr="002C442A">
        <w:rPr>
          <w:spacing w:val="3"/>
          <w:sz w:val="24"/>
          <w:szCs w:val="24"/>
        </w:rPr>
        <w:t xml:space="preserve"> </w:t>
      </w:r>
      <w:r w:rsidRPr="002C442A">
        <w:rPr>
          <w:sz w:val="24"/>
          <w:szCs w:val="24"/>
        </w:rPr>
        <w:t>trong</w:t>
      </w:r>
      <w:r w:rsidRPr="002C442A">
        <w:rPr>
          <w:spacing w:val="-3"/>
          <w:sz w:val="24"/>
          <w:szCs w:val="24"/>
        </w:rPr>
        <w:t xml:space="preserve"> </w:t>
      </w:r>
      <w:r w:rsidRPr="002C442A">
        <w:rPr>
          <w:spacing w:val="2"/>
          <w:sz w:val="24"/>
          <w:szCs w:val="24"/>
        </w:rPr>
        <w:t>n</w:t>
      </w:r>
      <w:r w:rsidRPr="002C442A">
        <w:rPr>
          <w:spacing w:val="-2"/>
          <w:sz w:val="24"/>
          <w:szCs w:val="24"/>
        </w:rPr>
        <w:t>g</w:t>
      </w:r>
      <w:r w:rsidRPr="002C442A">
        <w:rPr>
          <w:spacing w:val="2"/>
          <w:sz w:val="24"/>
          <w:szCs w:val="24"/>
        </w:rPr>
        <w:t>o</w:t>
      </w:r>
      <w:r w:rsidRPr="002C442A">
        <w:rPr>
          <w:spacing w:val="-1"/>
          <w:sz w:val="24"/>
          <w:szCs w:val="24"/>
        </w:rPr>
        <w:t>ặ</w:t>
      </w:r>
      <w:r w:rsidRPr="002C442A">
        <w:rPr>
          <w:sz w:val="24"/>
          <w:szCs w:val="24"/>
        </w:rPr>
        <w:t>c</w:t>
      </w:r>
      <w:r w:rsidRPr="002C442A">
        <w:rPr>
          <w:spacing w:val="-1"/>
          <w:sz w:val="24"/>
          <w:szCs w:val="24"/>
        </w:rPr>
        <w:t xml:space="preserve"> </w:t>
      </w:r>
      <w:r w:rsidRPr="002C442A">
        <w:rPr>
          <w:sz w:val="24"/>
          <w:szCs w:val="24"/>
        </w:rPr>
        <w:t>vuô</w:t>
      </w:r>
      <w:r w:rsidRPr="002C442A">
        <w:rPr>
          <w:spacing w:val="2"/>
          <w:sz w:val="24"/>
          <w:szCs w:val="24"/>
        </w:rPr>
        <w:t>n</w:t>
      </w:r>
      <w:r w:rsidRPr="002C442A">
        <w:rPr>
          <w:spacing w:val="-2"/>
          <w:sz w:val="24"/>
          <w:szCs w:val="24"/>
        </w:rPr>
        <w:t>g</w:t>
      </w:r>
      <w:r w:rsidRPr="002C442A">
        <w:rPr>
          <w:sz w:val="24"/>
          <w:szCs w:val="24"/>
        </w:rPr>
        <w:t>.</w:t>
      </w:r>
    </w:p>
    <w:p w:rsidR="009329CB" w:rsidRPr="002C442A" w:rsidRDefault="009329CB">
      <w:pPr>
        <w:spacing w:line="200" w:lineRule="exact"/>
      </w:pPr>
    </w:p>
    <w:p w:rsidR="009329CB" w:rsidRPr="002C442A" w:rsidRDefault="009329CB">
      <w:pPr>
        <w:spacing w:before="11" w:line="260" w:lineRule="exact"/>
        <w:rPr>
          <w:sz w:val="26"/>
          <w:szCs w:val="26"/>
        </w:rPr>
      </w:pPr>
    </w:p>
    <w:p w:rsidR="009329CB" w:rsidRPr="002C442A" w:rsidRDefault="00001127">
      <w:pPr>
        <w:spacing w:before="29"/>
        <w:ind w:left="2212"/>
        <w:rPr>
          <w:sz w:val="24"/>
          <w:szCs w:val="24"/>
        </w:rPr>
      </w:pPr>
      <w:r w:rsidRPr="002C442A">
        <w:rPr>
          <w:b/>
          <w:w w:val="93"/>
          <w:sz w:val="24"/>
          <w:szCs w:val="24"/>
        </w:rPr>
        <w:t>H</w:t>
      </w:r>
      <w:r w:rsidR="00295538">
        <w:rPr>
          <w:b/>
          <w:spacing w:val="1"/>
          <w:w w:val="93"/>
          <w:sz w:val="24"/>
          <w:szCs w:val="24"/>
        </w:rPr>
        <w:t>Ư</w:t>
      </w:r>
      <w:r w:rsidRPr="002C442A">
        <w:rPr>
          <w:b/>
          <w:w w:val="93"/>
          <w:sz w:val="24"/>
          <w:szCs w:val="24"/>
        </w:rPr>
        <w:t>ỚNG</w:t>
      </w:r>
      <w:r w:rsidRPr="002C442A">
        <w:rPr>
          <w:b/>
          <w:spacing w:val="5"/>
          <w:w w:val="93"/>
          <w:sz w:val="24"/>
          <w:szCs w:val="24"/>
        </w:rPr>
        <w:t xml:space="preserve"> </w:t>
      </w:r>
      <w:r w:rsidRPr="002C442A">
        <w:rPr>
          <w:b/>
          <w:sz w:val="24"/>
          <w:szCs w:val="24"/>
        </w:rPr>
        <w:t>D</w:t>
      </w:r>
      <w:r w:rsidRPr="002C442A">
        <w:rPr>
          <w:b/>
          <w:spacing w:val="-1"/>
          <w:sz w:val="24"/>
          <w:szCs w:val="24"/>
        </w:rPr>
        <w:t>Ẫ</w:t>
      </w:r>
      <w:r w:rsidRPr="002C442A">
        <w:rPr>
          <w:b/>
          <w:sz w:val="24"/>
          <w:szCs w:val="24"/>
        </w:rPr>
        <w:t xml:space="preserve">N </w:t>
      </w:r>
      <w:r w:rsidRPr="002C442A">
        <w:rPr>
          <w:b/>
          <w:spacing w:val="-1"/>
          <w:sz w:val="24"/>
          <w:szCs w:val="24"/>
        </w:rPr>
        <w:t>V</w:t>
      </w:r>
      <w:r w:rsidRPr="002C442A">
        <w:rPr>
          <w:b/>
          <w:sz w:val="24"/>
          <w:szCs w:val="24"/>
        </w:rPr>
        <w:t xml:space="preserve">Ề </w:t>
      </w:r>
      <w:r w:rsidRPr="002C442A">
        <w:rPr>
          <w:b/>
          <w:spacing w:val="1"/>
          <w:sz w:val="24"/>
          <w:szCs w:val="24"/>
        </w:rPr>
        <w:t>S</w:t>
      </w:r>
      <w:r w:rsidRPr="002C442A">
        <w:rPr>
          <w:b/>
          <w:sz w:val="24"/>
          <w:szCs w:val="24"/>
        </w:rPr>
        <w:t>OẠN THẢO VĂN BẢN</w:t>
      </w:r>
      <w:r w:rsidRPr="002C442A">
        <w:rPr>
          <w:b/>
          <w:spacing w:val="-1"/>
          <w:sz w:val="24"/>
          <w:szCs w:val="24"/>
        </w:rPr>
        <w:t xml:space="preserve"> </w:t>
      </w:r>
      <w:r w:rsidRPr="002C442A">
        <w:rPr>
          <w:b/>
          <w:sz w:val="24"/>
          <w:szCs w:val="24"/>
        </w:rPr>
        <w:t>TRONG</w:t>
      </w:r>
      <w:r w:rsidRPr="002C442A">
        <w:rPr>
          <w:b/>
          <w:spacing w:val="-2"/>
          <w:sz w:val="24"/>
          <w:szCs w:val="24"/>
        </w:rPr>
        <w:t xml:space="preserve"> </w:t>
      </w:r>
      <w:r w:rsidRPr="002C442A">
        <w:rPr>
          <w:b/>
          <w:sz w:val="24"/>
          <w:szCs w:val="24"/>
        </w:rPr>
        <w:t>ĐỀ C</w:t>
      </w:r>
      <w:r w:rsidR="002C442A">
        <w:rPr>
          <w:b/>
          <w:sz w:val="24"/>
          <w:szCs w:val="24"/>
        </w:rPr>
        <w:t>ƯƠ</w:t>
      </w:r>
      <w:r w:rsidRPr="002C442A">
        <w:rPr>
          <w:b/>
          <w:spacing w:val="2"/>
          <w:sz w:val="24"/>
          <w:szCs w:val="24"/>
        </w:rPr>
        <w:t>N</w:t>
      </w:r>
      <w:r w:rsidRPr="002C442A">
        <w:rPr>
          <w:b/>
          <w:sz w:val="24"/>
          <w:szCs w:val="24"/>
        </w:rPr>
        <w:t>G</w:t>
      </w:r>
    </w:p>
    <w:p w:rsidR="009329CB" w:rsidRPr="002C442A" w:rsidRDefault="009329CB">
      <w:pPr>
        <w:spacing w:before="7" w:line="100" w:lineRule="exact"/>
        <w:rPr>
          <w:sz w:val="11"/>
          <w:szCs w:val="11"/>
        </w:rPr>
      </w:pPr>
    </w:p>
    <w:p w:rsidR="009329CB" w:rsidRPr="002C442A" w:rsidRDefault="009329CB">
      <w:pPr>
        <w:spacing w:line="200" w:lineRule="exact"/>
      </w:pPr>
    </w:p>
    <w:p w:rsidR="009329CB" w:rsidRPr="006335DA" w:rsidRDefault="00001127">
      <w:pPr>
        <w:ind w:left="220" w:right="77" w:firstLine="360"/>
        <w:jc w:val="both"/>
        <w:rPr>
          <w:sz w:val="26"/>
          <w:szCs w:val="26"/>
        </w:rPr>
      </w:pPr>
      <w:r w:rsidRPr="006335DA">
        <w:rPr>
          <w:sz w:val="26"/>
          <w:szCs w:val="26"/>
        </w:rPr>
        <w:t>Đề</w:t>
      </w:r>
      <w:r w:rsidRPr="006335DA">
        <w:rPr>
          <w:spacing w:val="30"/>
          <w:sz w:val="26"/>
          <w:szCs w:val="26"/>
        </w:rPr>
        <w:t xml:space="preserve"> </w:t>
      </w:r>
      <w:r w:rsidRPr="006335DA">
        <w:rPr>
          <w:spacing w:val="-1"/>
          <w:sz w:val="26"/>
          <w:szCs w:val="26"/>
        </w:rPr>
        <w:t>c</w:t>
      </w:r>
      <w:r w:rsidR="002C442A" w:rsidRPr="006335DA">
        <w:rPr>
          <w:sz w:val="26"/>
          <w:szCs w:val="26"/>
        </w:rPr>
        <w:t>ươ</w:t>
      </w:r>
      <w:r w:rsidRPr="006335DA">
        <w:rPr>
          <w:spacing w:val="2"/>
          <w:sz w:val="26"/>
          <w:szCs w:val="26"/>
        </w:rPr>
        <w:t>n</w:t>
      </w:r>
      <w:r w:rsidRPr="006335DA">
        <w:rPr>
          <w:sz w:val="26"/>
          <w:szCs w:val="26"/>
        </w:rPr>
        <w:t>g</w:t>
      </w:r>
      <w:r w:rsidRPr="006335DA">
        <w:rPr>
          <w:spacing w:val="-8"/>
          <w:sz w:val="26"/>
          <w:szCs w:val="26"/>
        </w:rPr>
        <w:t xml:space="preserve"> </w:t>
      </w:r>
      <w:r w:rsidRPr="006335DA">
        <w:rPr>
          <w:spacing w:val="2"/>
          <w:sz w:val="26"/>
          <w:szCs w:val="26"/>
        </w:rPr>
        <w:t>l</w:t>
      </w:r>
      <w:r w:rsidRPr="006335DA">
        <w:rPr>
          <w:sz w:val="26"/>
          <w:szCs w:val="26"/>
        </w:rPr>
        <w:t>u</w:t>
      </w:r>
      <w:r w:rsidRPr="006335DA">
        <w:rPr>
          <w:spacing w:val="-1"/>
          <w:sz w:val="26"/>
          <w:szCs w:val="26"/>
        </w:rPr>
        <w:t>ậ</w:t>
      </w:r>
      <w:r w:rsidRPr="006335DA">
        <w:rPr>
          <w:sz w:val="26"/>
          <w:szCs w:val="26"/>
        </w:rPr>
        <w:t>n</w:t>
      </w:r>
      <w:r w:rsidRPr="006335DA">
        <w:rPr>
          <w:spacing w:val="31"/>
          <w:sz w:val="26"/>
          <w:szCs w:val="26"/>
        </w:rPr>
        <w:t xml:space="preserve"> </w:t>
      </w:r>
      <w:r w:rsidRPr="006335DA">
        <w:rPr>
          <w:sz w:val="26"/>
          <w:szCs w:val="26"/>
        </w:rPr>
        <w:t>v</w:t>
      </w:r>
      <w:r w:rsidRPr="006335DA">
        <w:rPr>
          <w:spacing w:val="-1"/>
          <w:sz w:val="26"/>
          <w:szCs w:val="26"/>
        </w:rPr>
        <w:t>ă</w:t>
      </w:r>
      <w:r w:rsidRPr="006335DA">
        <w:rPr>
          <w:sz w:val="26"/>
          <w:szCs w:val="26"/>
        </w:rPr>
        <w:t>n</w:t>
      </w:r>
      <w:r w:rsidRPr="006335DA">
        <w:rPr>
          <w:spacing w:val="31"/>
          <w:sz w:val="26"/>
          <w:szCs w:val="26"/>
        </w:rPr>
        <w:t xml:space="preserve"> </w:t>
      </w:r>
      <w:r w:rsidRPr="006335DA">
        <w:rPr>
          <w:sz w:val="26"/>
          <w:szCs w:val="26"/>
        </w:rPr>
        <w:t>sử</w:t>
      </w:r>
      <w:r w:rsidRPr="006335DA">
        <w:rPr>
          <w:spacing w:val="31"/>
          <w:sz w:val="26"/>
          <w:szCs w:val="26"/>
        </w:rPr>
        <w:t xml:space="preserve"> </w:t>
      </w:r>
      <w:r w:rsidRPr="006335DA">
        <w:rPr>
          <w:spacing w:val="2"/>
          <w:sz w:val="26"/>
          <w:szCs w:val="26"/>
        </w:rPr>
        <w:t>d</w:t>
      </w:r>
      <w:r w:rsidRPr="006335DA">
        <w:rPr>
          <w:sz w:val="26"/>
          <w:szCs w:val="26"/>
        </w:rPr>
        <w:t>ụng</w:t>
      </w:r>
      <w:r w:rsidRPr="006335DA">
        <w:rPr>
          <w:spacing w:val="29"/>
          <w:sz w:val="26"/>
          <w:szCs w:val="26"/>
        </w:rPr>
        <w:t xml:space="preserve"> </w:t>
      </w:r>
      <w:r w:rsidRPr="006335DA">
        <w:rPr>
          <w:spacing w:val="-1"/>
          <w:sz w:val="26"/>
          <w:szCs w:val="26"/>
        </w:rPr>
        <w:t>c</w:t>
      </w:r>
      <w:r w:rsidRPr="006335DA">
        <w:rPr>
          <w:sz w:val="26"/>
          <w:szCs w:val="26"/>
        </w:rPr>
        <w:t>hữ</w:t>
      </w:r>
      <w:r w:rsidRPr="006335DA">
        <w:rPr>
          <w:spacing w:val="30"/>
          <w:sz w:val="26"/>
          <w:szCs w:val="26"/>
        </w:rPr>
        <w:t xml:space="preserve"> </w:t>
      </w:r>
      <w:r w:rsidRPr="006335DA">
        <w:rPr>
          <w:sz w:val="26"/>
          <w:szCs w:val="26"/>
        </w:rPr>
        <w:t>Times</w:t>
      </w:r>
      <w:r w:rsidRPr="006335DA">
        <w:rPr>
          <w:spacing w:val="31"/>
          <w:sz w:val="26"/>
          <w:szCs w:val="26"/>
        </w:rPr>
        <w:t xml:space="preserve"> </w:t>
      </w:r>
      <w:r w:rsidRPr="006335DA">
        <w:rPr>
          <w:sz w:val="26"/>
          <w:szCs w:val="26"/>
        </w:rPr>
        <w:t>N</w:t>
      </w:r>
      <w:r w:rsidRPr="006335DA">
        <w:rPr>
          <w:spacing w:val="1"/>
          <w:sz w:val="26"/>
          <w:szCs w:val="26"/>
        </w:rPr>
        <w:t>e</w:t>
      </w:r>
      <w:r w:rsidRPr="006335DA">
        <w:rPr>
          <w:sz w:val="26"/>
          <w:szCs w:val="26"/>
        </w:rPr>
        <w:t>w</w:t>
      </w:r>
      <w:r w:rsidRPr="006335DA">
        <w:rPr>
          <w:spacing w:val="30"/>
          <w:sz w:val="26"/>
          <w:szCs w:val="26"/>
        </w:rPr>
        <w:t xml:space="preserve"> </w:t>
      </w:r>
      <w:r w:rsidRPr="006335DA">
        <w:rPr>
          <w:sz w:val="26"/>
          <w:szCs w:val="26"/>
        </w:rPr>
        <w:t>Roman</w:t>
      </w:r>
      <w:r w:rsidRPr="006335DA">
        <w:rPr>
          <w:spacing w:val="30"/>
          <w:sz w:val="26"/>
          <w:szCs w:val="26"/>
        </w:rPr>
        <w:t xml:space="preserve"> </w:t>
      </w:r>
      <w:r w:rsidRPr="006335DA">
        <w:rPr>
          <w:spacing w:val="-1"/>
          <w:sz w:val="26"/>
          <w:szCs w:val="26"/>
        </w:rPr>
        <w:t>c</w:t>
      </w:r>
      <w:r w:rsidRPr="006335DA">
        <w:rPr>
          <w:sz w:val="26"/>
          <w:szCs w:val="26"/>
        </w:rPr>
        <w:t>ỡ</w:t>
      </w:r>
      <w:r w:rsidRPr="006335DA">
        <w:rPr>
          <w:spacing w:val="31"/>
          <w:sz w:val="26"/>
          <w:szCs w:val="26"/>
        </w:rPr>
        <w:t xml:space="preserve"> </w:t>
      </w:r>
      <w:r w:rsidRPr="006335DA">
        <w:rPr>
          <w:sz w:val="26"/>
          <w:szCs w:val="26"/>
        </w:rPr>
        <w:t>13</w:t>
      </w:r>
      <w:r w:rsidRPr="006335DA">
        <w:rPr>
          <w:spacing w:val="31"/>
          <w:sz w:val="26"/>
          <w:szCs w:val="26"/>
        </w:rPr>
        <w:t xml:space="preserve"> </w:t>
      </w:r>
      <w:r w:rsidRPr="006335DA">
        <w:rPr>
          <w:sz w:val="26"/>
          <w:szCs w:val="26"/>
        </w:rPr>
        <w:t>ho</w:t>
      </w:r>
      <w:r w:rsidRPr="006335DA">
        <w:rPr>
          <w:spacing w:val="-1"/>
          <w:sz w:val="26"/>
          <w:szCs w:val="26"/>
        </w:rPr>
        <w:t>ặ</w:t>
      </w:r>
      <w:r w:rsidRPr="006335DA">
        <w:rPr>
          <w:sz w:val="26"/>
          <w:szCs w:val="26"/>
        </w:rPr>
        <w:t>c</w:t>
      </w:r>
      <w:r w:rsidRPr="006335DA">
        <w:rPr>
          <w:spacing w:val="30"/>
          <w:sz w:val="26"/>
          <w:szCs w:val="26"/>
        </w:rPr>
        <w:t xml:space="preserve"> </w:t>
      </w:r>
      <w:r w:rsidRPr="006335DA">
        <w:rPr>
          <w:sz w:val="26"/>
          <w:szCs w:val="26"/>
        </w:rPr>
        <w:t>14</w:t>
      </w:r>
      <w:r w:rsidRPr="006335DA">
        <w:rPr>
          <w:spacing w:val="31"/>
          <w:sz w:val="26"/>
          <w:szCs w:val="26"/>
        </w:rPr>
        <w:t xml:space="preserve"> </w:t>
      </w:r>
      <w:r w:rsidRPr="006335DA">
        <w:rPr>
          <w:spacing w:val="-1"/>
          <w:sz w:val="26"/>
          <w:szCs w:val="26"/>
        </w:rPr>
        <w:t>c</w:t>
      </w:r>
      <w:r w:rsidRPr="006335DA">
        <w:rPr>
          <w:sz w:val="26"/>
          <w:szCs w:val="26"/>
        </w:rPr>
        <w:t>ủa</w:t>
      </w:r>
      <w:r w:rsidRPr="006335DA">
        <w:rPr>
          <w:spacing w:val="30"/>
          <w:sz w:val="26"/>
          <w:szCs w:val="26"/>
        </w:rPr>
        <w:t xml:space="preserve"> </w:t>
      </w:r>
      <w:r w:rsidRPr="006335DA">
        <w:rPr>
          <w:sz w:val="26"/>
          <w:szCs w:val="26"/>
        </w:rPr>
        <w:t>hệ</w:t>
      </w:r>
      <w:r w:rsidRPr="006335DA">
        <w:rPr>
          <w:spacing w:val="30"/>
          <w:sz w:val="26"/>
          <w:szCs w:val="26"/>
        </w:rPr>
        <w:t xml:space="preserve"> </w:t>
      </w:r>
      <w:r w:rsidRPr="006335DA">
        <w:rPr>
          <w:sz w:val="26"/>
          <w:szCs w:val="26"/>
        </w:rPr>
        <w:t>soạn</w:t>
      </w:r>
      <w:r w:rsidRPr="006335DA">
        <w:rPr>
          <w:spacing w:val="30"/>
          <w:sz w:val="26"/>
          <w:szCs w:val="26"/>
        </w:rPr>
        <w:t xml:space="preserve"> </w:t>
      </w:r>
      <w:r w:rsidRPr="006335DA">
        <w:rPr>
          <w:sz w:val="26"/>
          <w:szCs w:val="26"/>
        </w:rPr>
        <w:t>thảo</w:t>
      </w:r>
      <w:r w:rsidRPr="006335DA">
        <w:rPr>
          <w:spacing w:val="30"/>
          <w:sz w:val="26"/>
          <w:szCs w:val="26"/>
        </w:rPr>
        <w:t xml:space="preserve"> </w:t>
      </w:r>
      <w:r w:rsidRPr="006335DA">
        <w:rPr>
          <w:spacing w:val="1"/>
          <w:sz w:val="26"/>
          <w:szCs w:val="26"/>
        </w:rPr>
        <w:t>W</w:t>
      </w:r>
      <w:r w:rsidRPr="006335DA">
        <w:rPr>
          <w:sz w:val="26"/>
          <w:szCs w:val="26"/>
        </w:rPr>
        <w:t>inwo</w:t>
      </w:r>
      <w:r w:rsidRPr="006335DA">
        <w:rPr>
          <w:spacing w:val="-1"/>
          <w:sz w:val="26"/>
          <w:szCs w:val="26"/>
        </w:rPr>
        <w:t>r</w:t>
      </w:r>
      <w:r w:rsidRPr="006335DA">
        <w:rPr>
          <w:sz w:val="26"/>
          <w:szCs w:val="26"/>
        </w:rPr>
        <w:t>d</w:t>
      </w:r>
      <w:r w:rsidRPr="006335DA">
        <w:rPr>
          <w:spacing w:val="31"/>
          <w:sz w:val="26"/>
          <w:szCs w:val="26"/>
        </w:rPr>
        <w:t xml:space="preserve"> </w:t>
      </w:r>
      <w:r w:rsidRPr="006335DA">
        <w:rPr>
          <w:sz w:val="26"/>
          <w:szCs w:val="26"/>
        </w:rPr>
        <w:t>ho</w:t>
      </w:r>
      <w:r w:rsidRPr="006335DA">
        <w:rPr>
          <w:spacing w:val="-1"/>
          <w:sz w:val="26"/>
          <w:szCs w:val="26"/>
        </w:rPr>
        <w:t>ă</w:t>
      </w:r>
      <w:r w:rsidRPr="006335DA">
        <w:rPr>
          <w:sz w:val="26"/>
          <w:szCs w:val="26"/>
        </w:rPr>
        <w:t xml:space="preserve">c </w:t>
      </w:r>
      <w:r w:rsidRPr="006335DA">
        <w:rPr>
          <w:w w:val="94"/>
          <w:sz w:val="26"/>
          <w:szCs w:val="26"/>
        </w:rPr>
        <w:t>t</w:t>
      </w:r>
      <w:r w:rsidR="002C442A" w:rsidRPr="006335DA">
        <w:rPr>
          <w:w w:val="94"/>
          <w:sz w:val="26"/>
          <w:szCs w:val="26"/>
        </w:rPr>
        <w:t>ươ</w:t>
      </w:r>
      <w:r w:rsidRPr="006335DA">
        <w:rPr>
          <w:w w:val="94"/>
          <w:sz w:val="26"/>
          <w:szCs w:val="26"/>
        </w:rPr>
        <w:t>ng</w:t>
      </w:r>
      <w:r w:rsidRPr="006335DA">
        <w:rPr>
          <w:spacing w:val="14"/>
          <w:w w:val="94"/>
          <w:sz w:val="26"/>
          <w:szCs w:val="26"/>
        </w:rPr>
        <w:t xml:space="preserve"> </w:t>
      </w:r>
      <w:r w:rsidRPr="006335DA">
        <w:rPr>
          <w:w w:val="94"/>
          <w:sz w:val="26"/>
          <w:szCs w:val="26"/>
        </w:rPr>
        <w:t>đ</w:t>
      </w:r>
      <w:r w:rsidR="002C442A" w:rsidRPr="006335DA">
        <w:rPr>
          <w:w w:val="94"/>
          <w:sz w:val="26"/>
          <w:szCs w:val="26"/>
        </w:rPr>
        <w:t>ươ</w:t>
      </w:r>
      <w:r w:rsidRPr="006335DA">
        <w:rPr>
          <w:spacing w:val="2"/>
          <w:w w:val="94"/>
          <w:sz w:val="26"/>
          <w:szCs w:val="26"/>
        </w:rPr>
        <w:t>n</w:t>
      </w:r>
      <w:r w:rsidRPr="006335DA">
        <w:rPr>
          <w:spacing w:val="-2"/>
          <w:w w:val="94"/>
          <w:sz w:val="26"/>
          <w:szCs w:val="26"/>
        </w:rPr>
        <w:t>g</w:t>
      </w:r>
      <w:r w:rsidRPr="006335DA">
        <w:rPr>
          <w:w w:val="94"/>
          <w:sz w:val="26"/>
          <w:szCs w:val="26"/>
        </w:rPr>
        <w:t>;</w:t>
      </w:r>
      <w:r w:rsidRPr="006335DA">
        <w:rPr>
          <w:spacing w:val="21"/>
          <w:w w:val="94"/>
          <w:sz w:val="26"/>
          <w:szCs w:val="26"/>
        </w:rPr>
        <w:t xml:space="preserve"> </w:t>
      </w:r>
      <w:r w:rsidRPr="006335DA">
        <w:rPr>
          <w:sz w:val="26"/>
          <w:szCs w:val="26"/>
        </w:rPr>
        <w:t>mật</w:t>
      </w:r>
      <w:r w:rsidRPr="006335DA">
        <w:rPr>
          <w:spacing w:val="14"/>
          <w:sz w:val="26"/>
          <w:szCs w:val="26"/>
        </w:rPr>
        <w:t xml:space="preserve"> </w:t>
      </w:r>
      <w:r w:rsidRPr="006335DA">
        <w:rPr>
          <w:sz w:val="26"/>
          <w:szCs w:val="26"/>
        </w:rPr>
        <w:t>độ</w:t>
      </w:r>
      <w:r w:rsidRPr="006335DA">
        <w:rPr>
          <w:spacing w:val="12"/>
          <w:sz w:val="26"/>
          <w:szCs w:val="26"/>
        </w:rPr>
        <w:t xml:space="preserve"> </w:t>
      </w:r>
      <w:r w:rsidRPr="006335DA">
        <w:rPr>
          <w:spacing w:val="-1"/>
          <w:sz w:val="26"/>
          <w:szCs w:val="26"/>
        </w:rPr>
        <w:t>c</w:t>
      </w:r>
      <w:r w:rsidRPr="006335DA">
        <w:rPr>
          <w:spacing w:val="2"/>
          <w:sz w:val="26"/>
          <w:szCs w:val="26"/>
        </w:rPr>
        <w:t>h</w:t>
      </w:r>
      <w:r w:rsidRPr="006335DA">
        <w:rPr>
          <w:sz w:val="26"/>
          <w:szCs w:val="26"/>
        </w:rPr>
        <w:t>ữ</w:t>
      </w:r>
      <w:r w:rsidRPr="006335DA">
        <w:rPr>
          <w:spacing w:val="11"/>
          <w:sz w:val="26"/>
          <w:szCs w:val="26"/>
        </w:rPr>
        <w:t xml:space="preserve"> </w:t>
      </w:r>
      <w:r w:rsidRPr="006335DA">
        <w:rPr>
          <w:sz w:val="26"/>
          <w:szCs w:val="26"/>
        </w:rPr>
        <w:t>bình</w:t>
      </w:r>
      <w:r w:rsidRPr="006335DA">
        <w:rPr>
          <w:spacing w:val="12"/>
          <w:sz w:val="26"/>
          <w:szCs w:val="26"/>
        </w:rPr>
        <w:t xml:space="preserve"> </w:t>
      </w:r>
      <w:r w:rsidRPr="006335DA">
        <w:rPr>
          <w:sz w:val="26"/>
          <w:szCs w:val="26"/>
        </w:rPr>
        <w:t>th</w:t>
      </w:r>
      <w:r w:rsidR="006335DA">
        <w:rPr>
          <w:sz w:val="26"/>
          <w:szCs w:val="26"/>
        </w:rPr>
        <w:t>ư</w:t>
      </w:r>
      <w:r w:rsidRPr="006335DA">
        <w:rPr>
          <w:sz w:val="26"/>
          <w:szCs w:val="26"/>
        </w:rPr>
        <w:t>ờn</w:t>
      </w:r>
      <w:r w:rsidRPr="006335DA">
        <w:rPr>
          <w:spacing w:val="-2"/>
          <w:sz w:val="26"/>
          <w:szCs w:val="26"/>
        </w:rPr>
        <w:t>g</w:t>
      </w:r>
      <w:r w:rsidRPr="006335DA">
        <w:rPr>
          <w:sz w:val="26"/>
          <w:szCs w:val="26"/>
        </w:rPr>
        <w:t>,</w:t>
      </w:r>
      <w:r w:rsidRPr="006335DA">
        <w:rPr>
          <w:spacing w:val="-22"/>
          <w:sz w:val="26"/>
          <w:szCs w:val="26"/>
        </w:rPr>
        <w:t xml:space="preserve"> </w:t>
      </w:r>
      <w:r w:rsidRPr="006335DA">
        <w:rPr>
          <w:sz w:val="26"/>
          <w:szCs w:val="26"/>
        </w:rPr>
        <w:t>khô</w:t>
      </w:r>
      <w:r w:rsidRPr="006335DA">
        <w:rPr>
          <w:spacing w:val="2"/>
          <w:sz w:val="26"/>
          <w:szCs w:val="26"/>
        </w:rPr>
        <w:t>n</w:t>
      </w:r>
      <w:r w:rsidRPr="006335DA">
        <w:rPr>
          <w:sz w:val="26"/>
          <w:szCs w:val="26"/>
        </w:rPr>
        <w:t>g</w:t>
      </w:r>
      <w:r w:rsidRPr="006335DA">
        <w:rPr>
          <w:spacing w:val="9"/>
          <w:sz w:val="26"/>
          <w:szCs w:val="26"/>
        </w:rPr>
        <w:t xml:space="preserve"> </w:t>
      </w:r>
      <w:r w:rsidRPr="006335DA">
        <w:rPr>
          <w:w w:val="92"/>
          <w:sz w:val="26"/>
          <w:szCs w:val="26"/>
        </w:rPr>
        <w:t>đ</w:t>
      </w:r>
      <w:r w:rsidR="006335DA" w:rsidRPr="006335DA">
        <w:rPr>
          <w:spacing w:val="2"/>
          <w:w w:val="92"/>
          <w:sz w:val="26"/>
          <w:szCs w:val="26"/>
        </w:rPr>
        <w:t>ượ</w:t>
      </w:r>
      <w:r w:rsidRPr="006335DA">
        <w:rPr>
          <w:w w:val="92"/>
          <w:sz w:val="26"/>
          <w:szCs w:val="26"/>
        </w:rPr>
        <w:t>c</w:t>
      </w:r>
      <w:r w:rsidRPr="006335DA">
        <w:rPr>
          <w:spacing w:val="20"/>
          <w:w w:val="92"/>
          <w:sz w:val="26"/>
          <w:szCs w:val="26"/>
        </w:rPr>
        <w:t xml:space="preserve"> </w:t>
      </w:r>
      <w:r w:rsidRPr="006335DA">
        <w:rPr>
          <w:sz w:val="26"/>
          <w:szCs w:val="26"/>
        </w:rPr>
        <w:t>n</w:t>
      </w:r>
      <w:r w:rsidRPr="006335DA">
        <w:rPr>
          <w:spacing w:val="-1"/>
          <w:sz w:val="26"/>
          <w:szCs w:val="26"/>
        </w:rPr>
        <w:t>é</w:t>
      </w:r>
      <w:r w:rsidRPr="006335DA">
        <w:rPr>
          <w:sz w:val="26"/>
          <w:szCs w:val="26"/>
        </w:rPr>
        <w:t>n</w:t>
      </w:r>
      <w:r w:rsidRPr="006335DA">
        <w:rPr>
          <w:spacing w:val="12"/>
          <w:sz w:val="26"/>
          <w:szCs w:val="26"/>
        </w:rPr>
        <w:t xml:space="preserve"> </w:t>
      </w:r>
      <w:r w:rsidRPr="006335DA">
        <w:rPr>
          <w:sz w:val="26"/>
          <w:szCs w:val="26"/>
        </w:rPr>
        <w:t>h</w:t>
      </w:r>
      <w:r w:rsidRPr="006335DA">
        <w:rPr>
          <w:spacing w:val="2"/>
          <w:sz w:val="26"/>
          <w:szCs w:val="26"/>
        </w:rPr>
        <w:t>o</w:t>
      </w:r>
      <w:r w:rsidRPr="006335DA">
        <w:rPr>
          <w:spacing w:val="-1"/>
          <w:sz w:val="26"/>
          <w:szCs w:val="26"/>
        </w:rPr>
        <w:t>ặ</w:t>
      </w:r>
      <w:r w:rsidRPr="006335DA">
        <w:rPr>
          <w:sz w:val="26"/>
          <w:szCs w:val="26"/>
        </w:rPr>
        <w:t>c</w:t>
      </w:r>
      <w:r w:rsidRPr="006335DA">
        <w:rPr>
          <w:spacing w:val="11"/>
          <w:sz w:val="26"/>
          <w:szCs w:val="26"/>
        </w:rPr>
        <w:t xml:space="preserve"> </w:t>
      </w:r>
      <w:r w:rsidRPr="006335DA">
        <w:rPr>
          <w:spacing w:val="2"/>
          <w:sz w:val="26"/>
          <w:szCs w:val="26"/>
        </w:rPr>
        <w:t>k</w:t>
      </w:r>
      <w:r w:rsidRPr="006335DA">
        <w:rPr>
          <w:spacing w:val="-1"/>
          <w:sz w:val="26"/>
          <w:szCs w:val="26"/>
        </w:rPr>
        <w:t>é</w:t>
      </w:r>
      <w:r w:rsidRPr="006335DA">
        <w:rPr>
          <w:sz w:val="26"/>
          <w:szCs w:val="26"/>
        </w:rPr>
        <w:t>o</w:t>
      </w:r>
      <w:r w:rsidRPr="006335DA">
        <w:rPr>
          <w:spacing w:val="12"/>
          <w:sz w:val="26"/>
          <w:szCs w:val="26"/>
        </w:rPr>
        <w:t xml:space="preserve"> </w:t>
      </w:r>
      <w:r w:rsidRPr="006335DA">
        <w:rPr>
          <w:sz w:val="26"/>
          <w:szCs w:val="26"/>
        </w:rPr>
        <w:t>d</w:t>
      </w:r>
      <w:r w:rsidRPr="006335DA">
        <w:rPr>
          <w:spacing w:val="-1"/>
          <w:sz w:val="26"/>
          <w:szCs w:val="26"/>
        </w:rPr>
        <w:t>ã</w:t>
      </w:r>
      <w:r w:rsidRPr="006335DA">
        <w:rPr>
          <w:sz w:val="26"/>
          <w:szCs w:val="26"/>
        </w:rPr>
        <w:t>n</w:t>
      </w:r>
      <w:r w:rsidRPr="006335DA">
        <w:rPr>
          <w:spacing w:val="14"/>
          <w:sz w:val="26"/>
          <w:szCs w:val="26"/>
        </w:rPr>
        <w:t xml:space="preserve"> </w:t>
      </w:r>
      <w:r w:rsidRPr="006335DA">
        <w:rPr>
          <w:sz w:val="26"/>
          <w:szCs w:val="26"/>
        </w:rPr>
        <w:t>kh</w:t>
      </w:r>
      <w:r w:rsidRPr="006335DA">
        <w:rPr>
          <w:spacing w:val="2"/>
          <w:sz w:val="26"/>
          <w:szCs w:val="26"/>
        </w:rPr>
        <w:t>o</w:t>
      </w:r>
      <w:r w:rsidRPr="006335DA">
        <w:rPr>
          <w:spacing w:val="-1"/>
          <w:sz w:val="26"/>
          <w:szCs w:val="26"/>
        </w:rPr>
        <w:t>ả</w:t>
      </w:r>
      <w:r w:rsidRPr="006335DA">
        <w:rPr>
          <w:sz w:val="26"/>
          <w:szCs w:val="26"/>
        </w:rPr>
        <w:t>ng</w:t>
      </w:r>
      <w:r w:rsidRPr="006335DA">
        <w:rPr>
          <w:spacing w:val="12"/>
          <w:sz w:val="26"/>
          <w:szCs w:val="26"/>
        </w:rPr>
        <w:t xml:space="preserve"> </w:t>
      </w:r>
      <w:r w:rsidRPr="006335DA">
        <w:rPr>
          <w:spacing w:val="-1"/>
          <w:sz w:val="26"/>
          <w:szCs w:val="26"/>
        </w:rPr>
        <w:t>c</w:t>
      </w:r>
      <w:r w:rsidRPr="006335DA">
        <w:rPr>
          <w:spacing w:val="1"/>
          <w:sz w:val="26"/>
          <w:szCs w:val="26"/>
        </w:rPr>
        <w:t>á</w:t>
      </w:r>
      <w:r w:rsidRPr="006335DA">
        <w:rPr>
          <w:spacing w:val="-1"/>
          <w:sz w:val="26"/>
          <w:szCs w:val="26"/>
        </w:rPr>
        <w:t>c</w:t>
      </w:r>
      <w:r w:rsidRPr="006335DA">
        <w:rPr>
          <w:sz w:val="26"/>
          <w:szCs w:val="26"/>
        </w:rPr>
        <w:t>h</w:t>
      </w:r>
      <w:r w:rsidRPr="006335DA">
        <w:rPr>
          <w:spacing w:val="14"/>
          <w:sz w:val="26"/>
          <w:szCs w:val="26"/>
        </w:rPr>
        <w:t xml:space="preserve"> </w:t>
      </w:r>
      <w:r w:rsidRPr="006335DA">
        <w:rPr>
          <w:spacing w:val="-2"/>
          <w:sz w:val="26"/>
          <w:szCs w:val="26"/>
        </w:rPr>
        <w:t>g</w:t>
      </w:r>
      <w:r w:rsidRPr="006335DA">
        <w:rPr>
          <w:sz w:val="26"/>
          <w:szCs w:val="26"/>
        </w:rPr>
        <w:t>iữa</w:t>
      </w:r>
      <w:r w:rsidRPr="006335DA">
        <w:rPr>
          <w:spacing w:val="13"/>
          <w:sz w:val="26"/>
          <w:szCs w:val="26"/>
        </w:rPr>
        <w:t xml:space="preserve"> </w:t>
      </w:r>
      <w:r w:rsidRPr="006335DA">
        <w:rPr>
          <w:spacing w:val="1"/>
          <w:sz w:val="26"/>
          <w:szCs w:val="26"/>
        </w:rPr>
        <w:t>c</w:t>
      </w:r>
      <w:r w:rsidRPr="006335DA">
        <w:rPr>
          <w:spacing w:val="-1"/>
          <w:sz w:val="26"/>
          <w:szCs w:val="26"/>
        </w:rPr>
        <w:t>á</w:t>
      </w:r>
      <w:r w:rsidRPr="006335DA">
        <w:rPr>
          <w:sz w:val="26"/>
          <w:szCs w:val="26"/>
        </w:rPr>
        <w:t>c</w:t>
      </w:r>
      <w:r w:rsidRPr="006335DA">
        <w:rPr>
          <w:spacing w:val="13"/>
          <w:sz w:val="26"/>
          <w:szCs w:val="26"/>
        </w:rPr>
        <w:t xml:space="preserve"> </w:t>
      </w:r>
      <w:r w:rsidRPr="006335DA">
        <w:rPr>
          <w:spacing w:val="-1"/>
          <w:sz w:val="26"/>
          <w:szCs w:val="26"/>
        </w:rPr>
        <w:t>c</w:t>
      </w:r>
      <w:r w:rsidRPr="006335DA">
        <w:rPr>
          <w:sz w:val="26"/>
          <w:szCs w:val="26"/>
        </w:rPr>
        <w:t>hữ;</w:t>
      </w:r>
      <w:r w:rsidRPr="006335DA">
        <w:rPr>
          <w:spacing w:val="12"/>
          <w:sz w:val="26"/>
          <w:szCs w:val="26"/>
        </w:rPr>
        <w:t xml:space="preserve"> </w:t>
      </w:r>
      <w:r w:rsidRPr="006335DA">
        <w:rPr>
          <w:spacing w:val="2"/>
          <w:sz w:val="26"/>
          <w:szCs w:val="26"/>
        </w:rPr>
        <w:t>d</w:t>
      </w:r>
      <w:r w:rsidRPr="006335DA">
        <w:rPr>
          <w:spacing w:val="-1"/>
          <w:sz w:val="26"/>
          <w:szCs w:val="26"/>
        </w:rPr>
        <w:t>ã</w:t>
      </w:r>
      <w:r w:rsidRPr="006335DA">
        <w:rPr>
          <w:sz w:val="26"/>
          <w:szCs w:val="26"/>
        </w:rPr>
        <w:t>n</w:t>
      </w:r>
      <w:r w:rsidRPr="006335DA">
        <w:rPr>
          <w:spacing w:val="12"/>
          <w:sz w:val="26"/>
          <w:szCs w:val="26"/>
        </w:rPr>
        <w:t xml:space="preserve"> </w:t>
      </w:r>
      <w:r w:rsidRPr="006335DA">
        <w:rPr>
          <w:sz w:val="26"/>
          <w:szCs w:val="26"/>
        </w:rPr>
        <w:t>dò</w:t>
      </w:r>
      <w:r w:rsidRPr="006335DA">
        <w:rPr>
          <w:spacing w:val="2"/>
          <w:sz w:val="26"/>
          <w:szCs w:val="26"/>
        </w:rPr>
        <w:t>n</w:t>
      </w:r>
      <w:r w:rsidRPr="006335DA">
        <w:rPr>
          <w:sz w:val="26"/>
          <w:szCs w:val="26"/>
        </w:rPr>
        <w:t>g đ</w:t>
      </w:r>
      <w:r w:rsidRPr="006335DA">
        <w:rPr>
          <w:spacing w:val="-1"/>
          <w:sz w:val="26"/>
          <w:szCs w:val="26"/>
        </w:rPr>
        <w:t>ặ</w:t>
      </w:r>
      <w:r w:rsidRPr="006335DA">
        <w:rPr>
          <w:sz w:val="26"/>
          <w:szCs w:val="26"/>
        </w:rPr>
        <w:t>t</w:t>
      </w:r>
      <w:r w:rsidRPr="006335DA">
        <w:rPr>
          <w:spacing w:val="3"/>
          <w:sz w:val="26"/>
          <w:szCs w:val="26"/>
        </w:rPr>
        <w:t xml:space="preserve"> </w:t>
      </w:r>
      <w:r w:rsidRPr="006335DA">
        <w:rPr>
          <w:sz w:val="26"/>
          <w:szCs w:val="26"/>
        </w:rPr>
        <w:t>ở</w:t>
      </w:r>
      <w:r w:rsidRPr="006335DA">
        <w:rPr>
          <w:spacing w:val="2"/>
          <w:sz w:val="26"/>
          <w:szCs w:val="26"/>
        </w:rPr>
        <w:t xml:space="preserve"> </w:t>
      </w:r>
      <w:r w:rsidRPr="006335DA">
        <w:rPr>
          <w:spacing w:val="-1"/>
          <w:sz w:val="26"/>
          <w:szCs w:val="26"/>
        </w:rPr>
        <w:t>c</w:t>
      </w:r>
      <w:r w:rsidRPr="006335DA">
        <w:rPr>
          <w:sz w:val="26"/>
          <w:szCs w:val="26"/>
        </w:rPr>
        <w:t>hế</w:t>
      </w:r>
      <w:r w:rsidRPr="006335DA">
        <w:rPr>
          <w:spacing w:val="1"/>
          <w:sz w:val="26"/>
          <w:szCs w:val="26"/>
        </w:rPr>
        <w:t xml:space="preserve"> </w:t>
      </w:r>
      <w:r w:rsidRPr="006335DA">
        <w:rPr>
          <w:sz w:val="26"/>
          <w:szCs w:val="26"/>
        </w:rPr>
        <w:t>độ</w:t>
      </w:r>
      <w:r w:rsidRPr="006335DA">
        <w:rPr>
          <w:spacing w:val="4"/>
          <w:sz w:val="26"/>
          <w:szCs w:val="26"/>
        </w:rPr>
        <w:t xml:space="preserve"> </w:t>
      </w:r>
      <w:r w:rsidRPr="006335DA">
        <w:rPr>
          <w:sz w:val="26"/>
          <w:szCs w:val="26"/>
        </w:rPr>
        <w:t>mu</w:t>
      </w:r>
      <w:r w:rsidRPr="006335DA">
        <w:rPr>
          <w:spacing w:val="1"/>
          <w:sz w:val="26"/>
          <w:szCs w:val="26"/>
        </w:rPr>
        <w:t>l</w:t>
      </w:r>
      <w:r w:rsidRPr="006335DA">
        <w:rPr>
          <w:spacing w:val="-2"/>
          <w:sz w:val="26"/>
          <w:szCs w:val="26"/>
        </w:rPr>
        <w:t>t</w:t>
      </w:r>
      <w:r w:rsidRPr="006335DA">
        <w:rPr>
          <w:sz w:val="26"/>
          <w:szCs w:val="26"/>
        </w:rPr>
        <w:t>ip</w:t>
      </w:r>
      <w:r w:rsidRPr="006335DA">
        <w:rPr>
          <w:spacing w:val="1"/>
          <w:sz w:val="26"/>
          <w:szCs w:val="26"/>
        </w:rPr>
        <w:t>l</w:t>
      </w:r>
      <w:r w:rsidRPr="006335DA">
        <w:rPr>
          <w:sz w:val="26"/>
          <w:szCs w:val="26"/>
        </w:rPr>
        <w:t>e</w:t>
      </w:r>
      <w:r w:rsidRPr="006335DA">
        <w:rPr>
          <w:spacing w:val="2"/>
          <w:sz w:val="26"/>
          <w:szCs w:val="26"/>
        </w:rPr>
        <w:t xml:space="preserve"> </w:t>
      </w:r>
      <w:r w:rsidRPr="006335DA">
        <w:rPr>
          <w:sz w:val="26"/>
          <w:szCs w:val="26"/>
        </w:rPr>
        <w:t>1,3 l</w:t>
      </w:r>
      <w:r w:rsidRPr="006335DA">
        <w:rPr>
          <w:spacing w:val="1"/>
          <w:sz w:val="26"/>
          <w:szCs w:val="26"/>
        </w:rPr>
        <w:t>i</w:t>
      </w:r>
      <w:r w:rsidRPr="006335DA">
        <w:rPr>
          <w:sz w:val="26"/>
          <w:szCs w:val="26"/>
        </w:rPr>
        <w:t>n</w:t>
      </w:r>
      <w:r w:rsidRPr="006335DA">
        <w:rPr>
          <w:spacing w:val="-1"/>
          <w:sz w:val="26"/>
          <w:szCs w:val="26"/>
        </w:rPr>
        <w:t>e</w:t>
      </w:r>
      <w:r w:rsidRPr="006335DA">
        <w:rPr>
          <w:sz w:val="26"/>
          <w:szCs w:val="26"/>
        </w:rPr>
        <w:t>s;</w:t>
      </w:r>
      <w:r w:rsidRPr="006335DA">
        <w:rPr>
          <w:spacing w:val="3"/>
          <w:sz w:val="26"/>
          <w:szCs w:val="26"/>
        </w:rPr>
        <w:t xml:space="preserve"> </w:t>
      </w:r>
      <w:r w:rsidRPr="006335DA">
        <w:rPr>
          <w:sz w:val="26"/>
          <w:szCs w:val="26"/>
        </w:rPr>
        <w:t>lề tr</w:t>
      </w:r>
      <w:r w:rsidRPr="006335DA">
        <w:rPr>
          <w:spacing w:val="-2"/>
          <w:sz w:val="26"/>
          <w:szCs w:val="26"/>
        </w:rPr>
        <w:t>ê</w:t>
      </w:r>
      <w:r w:rsidRPr="006335DA">
        <w:rPr>
          <w:sz w:val="26"/>
          <w:szCs w:val="26"/>
        </w:rPr>
        <w:t>n</w:t>
      </w:r>
      <w:r w:rsidRPr="006335DA">
        <w:rPr>
          <w:spacing w:val="3"/>
          <w:sz w:val="26"/>
          <w:szCs w:val="26"/>
        </w:rPr>
        <w:t xml:space="preserve"> </w:t>
      </w:r>
      <w:r w:rsidRPr="006335DA">
        <w:rPr>
          <w:sz w:val="26"/>
          <w:szCs w:val="26"/>
        </w:rPr>
        <w:t>2</w:t>
      </w:r>
      <w:r w:rsidRPr="006335DA">
        <w:rPr>
          <w:spacing w:val="-1"/>
          <w:sz w:val="26"/>
          <w:szCs w:val="26"/>
        </w:rPr>
        <w:t>c</w:t>
      </w:r>
      <w:r w:rsidRPr="006335DA">
        <w:rPr>
          <w:sz w:val="26"/>
          <w:szCs w:val="26"/>
        </w:rPr>
        <w:t>m;</w:t>
      </w:r>
      <w:r w:rsidRPr="006335DA">
        <w:rPr>
          <w:spacing w:val="3"/>
          <w:sz w:val="26"/>
          <w:szCs w:val="26"/>
        </w:rPr>
        <w:t xml:space="preserve"> </w:t>
      </w:r>
      <w:r w:rsidRPr="006335DA">
        <w:rPr>
          <w:sz w:val="26"/>
          <w:szCs w:val="26"/>
        </w:rPr>
        <w:t>lề</w:t>
      </w:r>
      <w:r w:rsidRPr="006335DA">
        <w:rPr>
          <w:spacing w:val="2"/>
          <w:sz w:val="26"/>
          <w:szCs w:val="26"/>
        </w:rPr>
        <w:t xml:space="preserve"> </w:t>
      </w:r>
      <w:r w:rsidRPr="006335DA">
        <w:rPr>
          <w:w w:val="92"/>
          <w:sz w:val="26"/>
          <w:szCs w:val="26"/>
        </w:rPr>
        <w:t>d</w:t>
      </w:r>
      <w:r w:rsidRPr="006335DA">
        <w:rPr>
          <w:spacing w:val="-3"/>
          <w:w w:val="92"/>
          <w:sz w:val="26"/>
          <w:szCs w:val="26"/>
        </w:rPr>
        <w:t>ƣ</w:t>
      </w:r>
      <w:r w:rsidRPr="006335DA">
        <w:rPr>
          <w:w w:val="92"/>
          <w:sz w:val="26"/>
          <w:szCs w:val="26"/>
        </w:rPr>
        <w:t>ới</w:t>
      </w:r>
      <w:r w:rsidRPr="006335DA">
        <w:rPr>
          <w:spacing w:val="10"/>
          <w:w w:val="92"/>
          <w:sz w:val="26"/>
          <w:szCs w:val="26"/>
        </w:rPr>
        <w:t xml:space="preserve"> </w:t>
      </w:r>
      <w:r w:rsidRPr="006335DA">
        <w:rPr>
          <w:sz w:val="26"/>
          <w:szCs w:val="26"/>
        </w:rPr>
        <w:t>2</w:t>
      </w:r>
      <w:r w:rsidRPr="006335DA">
        <w:rPr>
          <w:spacing w:val="2"/>
          <w:sz w:val="26"/>
          <w:szCs w:val="26"/>
        </w:rPr>
        <w:t xml:space="preserve"> </w:t>
      </w:r>
      <w:r w:rsidRPr="006335DA">
        <w:rPr>
          <w:spacing w:val="-1"/>
          <w:sz w:val="26"/>
          <w:szCs w:val="26"/>
        </w:rPr>
        <w:t>c</w:t>
      </w:r>
      <w:r w:rsidRPr="006335DA">
        <w:rPr>
          <w:sz w:val="26"/>
          <w:szCs w:val="26"/>
        </w:rPr>
        <w:t>m;</w:t>
      </w:r>
      <w:r w:rsidRPr="006335DA">
        <w:rPr>
          <w:spacing w:val="1"/>
          <w:sz w:val="26"/>
          <w:szCs w:val="26"/>
        </w:rPr>
        <w:t xml:space="preserve"> </w:t>
      </w:r>
      <w:r w:rsidRPr="006335DA">
        <w:rPr>
          <w:sz w:val="26"/>
          <w:szCs w:val="26"/>
        </w:rPr>
        <w:t>lề</w:t>
      </w:r>
      <w:r w:rsidRPr="006335DA">
        <w:rPr>
          <w:spacing w:val="2"/>
          <w:sz w:val="26"/>
          <w:szCs w:val="26"/>
        </w:rPr>
        <w:t xml:space="preserve"> </w:t>
      </w:r>
      <w:r w:rsidRPr="006335DA">
        <w:rPr>
          <w:sz w:val="26"/>
          <w:szCs w:val="26"/>
        </w:rPr>
        <w:t>tr</w:t>
      </w:r>
      <w:r w:rsidRPr="006335DA">
        <w:rPr>
          <w:spacing w:val="-1"/>
          <w:sz w:val="26"/>
          <w:szCs w:val="26"/>
        </w:rPr>
        <w:t>á</w:t>
      </w:r>
      <w:r w:rsidRPr="006335DA">
        <w:rPr>
          <w:sz w:val="26"/>
          <w:szCs w:val="26"/>
        </w:rPr>
        <w:t>i</w:t>
      </w:r>
      <w:r w:rsidRPr="006335DA">
        <w:rPr>
          <w:spacing w:val="3"/>
          <w:sz w:val="26"/>
          <w:szCs w:val="26"/>
        </w:rPr>
        <w:t xml:space="preserve"> </w:t>
      </w:r>
      <w:r w:rsidRPr="006335DA">
        <w:rPr>
          <w:sz w:val="26"/>
          <w:szCs w:val="26"/>
        </w:rPr>
        <w:t>3,5</w:t>
      </w:r>
      <w:r w:rsidRPr="006335DA">
        <w:rPr>
          <w:spacing w:val="2"/>
          <w:sz w:val="26"/>
          <w:szCs w:val="26"/>
        </w:rPr>
        <w:t xml:space="preserve"> </w:t>
      </w:r>
      <w:r w:rsidRPr="006335DA">
        <w:rPr>
          <w:spacing w:val="-1"/>
          <w:sz w:val="26"/>
          <w:szCs w:val="26"/>
        </w:rPr>
        <w:t>c</w:t>
      </w:r>
      <w:r w:rsidRPr="006335DA">
        <w:rPr>
          <w:sz w:val="26"/>
          <w:szCs w:val="26"/>
        </w:rPr>
        <w:t>m;</w:t>
      </w:r>
      <w:r w:rsidRPr="006335DA">
        <w:rPr>
          <w:spacing w:val="1"/>
          <w:sz w:val="26"/>
          <w:szCs w:val="26"/>
        </w:rPr>
        <w:t xml:space="preserve"> </w:t>
      </w:r>
      <w:r w:rsidRPr="006335DA">
        <w:rPr>
          <w:sz w:val="26"/>
          <w:szCs w:val="26"/>
        </w:rPr>
        <w:t>lề</w:t>
      </w:r>
      <w:r w:rsidRPr="006335DA">
        <w:rPr>
          <w:spacing w:val="2"/>
          <w:sz w:val="26"/>
          <w:szCs w:val="26"/>
        </w:rPr>
        <w:t xml:space="preserve"> </w:t>
      </w:r>
      <w:r w:rsidRPr="006335DA">
        <w:rPr>
          <w:sz w:val="26"/>
          <w:szCs w:val="26"/>
        </w:rPr>
        <w:t>ph</w:t>
      </w:r>
      <w:r w:rsidRPr="006335DA">
        <w:rPr>
          <w:spacing w:val="-1"/>
          <w:sz w:val="26"/>
          <w:szCs w:val="26"/>
        </w:rPr>
        <w:t>ả</w:t>
      </w:r>
      <w:r w:rsidRPr="006335DA">
        <w:rPr>
          <w:sz w:val="26"/>
          <w:szCs w:val="26"/>
        </w:rPr>
        <w:t>i</w:t>
      </w:r>
      <w:r w:rsidRPr="006335DA">
        <w:rPr>
          <w:spacing w:val="3"/>
          <w:sz w:val="26"/>
          <w:szCs w:val="26"/>
        </w:rPr>
        <w:t xml:space="preserve"> </w:t>
      </w:r>
      <w:r w:rsidRPr="006335DA">
        <w:rPr>
          <w:sz w:val="26"/>
          <w:szCs w:val="26"/>
        </w:rPr>
        <w:t>2</w:t>
      </w:r>
      <w:r w:rsidRPr="006335DA">
        <w:rPr>
          <w:spacing w:val="2"/>
          <w:sz w:val="26"/>
          <w:szCs w:val="26"/>
        </w:rPr>
        <w:t xml:space="preserve"> </w:t>
      </w:r>
      <w:r w:rsidRPr="006335DA">
        <w:rPr>
          <w:spacing w:val="-1"/>
          <w:sz w:val="26"/>
          <w:szCs w:val="26"/>
        </w:rPr>
        <w:t>c</w:t>
      </w:r>
      <w:r w:rsidRPr="006335DA">
        <w:rPr>
          <w:sz w:val="26"/>
          <w:szCs w:val="26"/>
        </w:rPr>
        <w:t>m.</w:t>
      </w:r>
      <w:r w:rsidRPr="006335DA">
        <w:rPr>
          <w:spacing w:val="2"/>
          <w:sz w:val="26"/>
          <w:szCs w:val="26"/>
        </w:rPr>
        <w:t xml:space="preserve"> </w:t>
      </w:r>
      <w:r w:rsidRPr="006335DA">
        <w:rPr>
          <w:b/>
          <w:i/>
          <w:spacing w:val="1"/>
          <w:sz w:val="26"/>
          <w:szCs w:val="26"/>
        </w:rPr>
        <w:t>S</w:t>
      </w:r>
      <w:r w:rsidRPr="006335DA">
        <w:rPr>
          <w:b/>
          <w:i/>
          <w:sz w:val="26"/>
          <w:szCs w:val="26"/>
        </w:rPr>
        <w:t>ố</w:t>
      </w:r>
      <w:r w:rsidRPr="006335DA">
        <w:rPr>
          <w:b/>
          <w:i/>
          <w:spacing w:val="2"/>
          <w:sz w:val="26"/>
          <w:szCs w:val="26"/>
        </w:rPr>
        <w:t xml:space="preserve"> </w:t>
      </w:r>
      <w:r w:rsidRPr="006335DA">
        <w:rPr>
          <w:b/>
          <w:i/>
          <w:sz w:val="26"/>
          <w:szCs w:val="26"/>
        </w:rPr>
        <w:t>tr</w:t>
      </w:r>
      <w:r w:rsidRPr="006335DA">
        <w:rPr>
          <w:b/>
          <w:i/>
          <w:spacing w:val="-2"/>
          <w:sz w:val="26"/>
          <w:szCs w:val="26"/>
        </w:rPr>
        <w:t>a</w:t>
      </w:r>
      <w:r w:rsidRPr="006335DA">
        <w:rPr>
          <w:b/>
          <w:i/>
          <w:spacing w:val="1"/>
          <w:sz w:val="26"/>
          <w:szCs w:val="26"/>
        </w:rPr>
        <w:t>n</w:t>
      </w:r>
      <w:r w:rsidRPr="006335DA">
        <w:rPr>
          <w:b/>
          <w:i/>
          <w:sz w:val="26"/>
          <w:szCs w:val="26"/>
        </w:rPr>
        <w:t>g</w:t>
      </w:r>
      <w:r w:rsidRPr="006335DA">
        <w:rPr>
          <w:b/>
          <w:i/>
          <w:spacing w:val="2"/>
          <w:sz w:val="26"/>
          <w:szCs w:val="26"/>
        </w:rPr>
        <w:t xml:space="preserve"> </w:t>
      </w:r>
      <w:r w:rsidRPr="006335DA">
        <w:rPr>
          <w:b/>
          <w:i/>
          <w:sz w:val="26"/>
          <w:szCs w:val="26"/>
        </w:rPr>
        <w:t>đư</w:t>
      </w:r>
      <w:r w:rsidRPr="006335DA">
        <w:rPr>
          <w:b/>
          <w:i/>
          <w:spacing w:val="-1"/>
          <w:sz w:val="26"/>
          <w:szCs w:val="26"/>
        </w:rPr>
        <w:t>ợ</w:t>
      </w:r>
      <w:r w:rsidRPr="006335DA">
        <w:rPr>
          <w:b/>
          <w:i/>
          <w:sz w:val="26"/>
          <w:szCs w:val="26"/>
        </w:rPr>
        <w:t>c</w:t>
      </w:r>
      <w:r w:rsidRPr="006335DA">
        <w:rPr>
          <w:b/>
          <w:i/>
          <w:spacing w:val="1"/>
          <w:sz w:val="26"/>
          <w:szCs w:val="26"/>
        </w:rPr>
        <w:t xml:space="preserve"> </w:t>
      </w:r>
      <w:r w:rsidRPr="006335DA">
        <w:rPr>
          <w:b/>
          <w:i/>
          <w:sz w:val="26"/>
          <w:szCs w:val="26"/>
        </w:rPr>
        <w:t>đá</w:t>
      </w:r>
      <w:r w:rsidRPr="006335DA">
        <w:rPr>
          <w:b/>
          <w:i/>
          <w:spacing w:val="1"/>
          <w:sz w:val="26"/>
          <w:szCs w:val="26"/>
        </w:rPr>
        <w:t>n</w:t>
      </w:r>
      <w:r w:rsidRPr="006335DA">
        <w:rPr>
          <w:b/>
          <w:i/>
          <w:sz w:val="26"/>
          <w:szCs w:val="26"/>
        </w:rPr>
        <w:t>h</w:t>
      </w:r>
      <w:r w:rsidRPr="006335DA">
        <w:rPr>
          <w:b/>
          <w:i/>
          <w:spacing w:val="1"/>
          <w:sz w:val="26"/>
          <w:szCs w:val="26"/>
        </w:rPr>
        <w:t xml:space="preserve"> </w:t>
      </w:r>
      <w:r w:rsidRPr="006335DA">
        <w:rPr>
          <w:b/>
          <w:i/>
          <w:sz w:val="26"/>
          <w:szCs w:val="26"/>
        </w:rPr>
        <w:t>ở giữa,</w:t>
      </w:r>
      <w:r w:rsidRPr="006335DA">
        <w:rPr>
          <w:b/>
          <w:i/>
          <w:spacing w:val="5"/>
          <w:sz w:val="26"/>
          <w:szCs w:val="26"/>
        </w:rPr>
        <w:t xml:space="preserve"> </w:t>
      </w:r>
      <w:r w:rsidRPr="006335DA">
        <w:rPr>
          <w:b/>
          <w:i/>
          <w:sz w:val="26"/>
          <w:szCs w:val="26"/>
        </w:rPr>
        <w:t>p</w:t>
      </w:r>
      <w:r w:rsidRPr="006335DA">
        <w:rPr>
          <w:b/>
          <w:i/>
          <w:spacing w:val="1"/>
          <w:sz w:val="26"/>
          <w:szCs w:val="26"/>
        </w:rPr>
        <w:t>h</w:t>
      </w:r>
      <w:r w:rsidRPr="006335DA">
        <w:rPr>
          <w:b/>
          <w:i/>
          <w:sz w:val="26"/>
          <w:szCs w:val="26"/>
        </w:rPr>
        <w:t>ía</w:t>
      </w:r>
      <w:r w:rsidRPr="006335DA">
        <w:rPr>
          <w:b/>
          <w:i/>
          <w:spacing w:val="7"/>
          <w:sz w:val="26"/>
          <w:szCs w:val="26"/>
        </w:rPr>
        <w:t xml:space="preserve"> </w:t>
      </w:r>
      <w:r w:rsidRPr="006335DA">
        <w:rPr>
          <w:b/>
          <w:i/>
          <w:spacing w:val="-1"/>
          <w:sz w:val="26"/>
          <w:szCs w:val="26"/>
        </w:rPr>
        <w:t>c</w:t>
      </w:r>
      <w:r w:rsidRPr="006335DA">
        <w:rPr>
          <w:b/>
          <w:i/>
          <w:spacing w:val="1"/>
          <w:sz w:val="26"/>
          <w:szCs w:val="26"/>
        </w:rPr>
        <w:t>u</w:t>
      </w:r>
      <w:r w:rsidRPr="006335DA">
        <w:rPr>
          <w:b/>
          <w:i/>
          <w:sz w:val="26"/>
          <w:szCs w:val="26"/>
        </w:rPr>
        <w:t>ối</w:t>
      </w:r>
      <w:r w:rsidRPr="006335DA">
        <w:rPr>
          <w:b/>
          <w:i/>
          <w:spacing w:val="3"/>
          <w:sz w:val="26"/>
          <w:szCs w:val="26"/>
        </w:rPr>
        <w:t xml:space="preserve"> m</w:t>
      </w:r>
      <w:r w:rsidRPr="006335DA">
        <w:rPr>
          <w:b/>
          <w:i/>
          <w:sz w:val="26"/>
          <w:szCs w:val="26"/>
        </w:rPr>
        <w:t>ỗi</w:t>
      </w:r>
      <w:r w:rsidRPr="006335DA">
        <w:rPr>
          <w:b/>
          <w:i/>
          <w:spacing w:val="5"/>
          <w:sz w:val="26"/>
          <w:szCs w:val="26"/>
        </w:rPr>
        <w:t xml:space="preserve"> </w:t>
      </w:r>
      <w:r w:rsidRPr="006335DA">
        <w:rPr>
          <w:b/>
          <w:i/>
          <w:sz w:val="26"/>
          <w:szCs w:val="26"/>
        </w:rPr>
        <w:t>tr</w:t>
      </w:r>
      <w:r w:rsidRPr="006335DA">
        <w:rPr>
          <w:b/>
          <w:i/>
          <w:spacing w:val="-2"/>
          <w:sz w:val="26"/>
          <w:szCs w:val="26"/>
        </w:rPr>
        <w:t>a</w:t>
      </w:r>
      <w:r w:rsidRPr="006335DA">
        <w:rPr>
          <w:b/>
          <w:i/>
          <w:spacing w:val="1"/>
          <w:sz w:val="26"/>
          <w:szCs w:val="26"/>
        </w:rPr>
        <w:t>n</w:t>
      </w:r>
      <w:r w:rsidRPr="006335DA">
        <w:rPr>
          <w:b/>
          <w:i/>
          <w:sz w:val="26"/>
          <w:szCs w:val="26"/>
        </w:rPr>
        <w:t>g</w:t>
      </w:r>
      <w:r w:rsidRPr="006335DA">
        <w:rPr>
          <w:b/>
          <w:i/>
          <w:spacing w:val="5"/>
          <w:sz w:val="26"/>
          <w:szCs w:val="26"/>
        </w:rPr>
        <w:t xml:space="preserve"> </w:t>
      </w:r>
      <w:r w:rsidRPr="006335DA">
        <w:rPr>
          <w:b/>
          <w:i/>
          <w:sz w:val="26"/>
          <w:szCs w:val="26"/>
        </w:rPr>
        <w:t>giấy</w:t>
      </w:r>
      <w:r w:rsidRPr="006335DA">
        <w:rPr>
          <w:b/>
          <w:i/>
          <w:spacing w:val="4"/>
          <w:sz w:val="26"/>
          <w:szCs w:val="26"/>
        </w:rPr>
        <w:t xml:space="preserve"> </w:t>
      </w:r>
      <w:r w:rsidRPr="006335DA">
        <w:rPr>
          <w:b/>
          <w:i/>
          <w:sz w:val="26"/>
          <w:szCs w:val="26"/>
        </w:rPr>
        <w:t>bắt</w:t>
      </w:r>
      <w:r w:rsidRPr="006335DA">
        <w:rPr>
          <w:b/>
          <w:i/>
          <w:spacing w:val="5"/>
          <w:sz w:val="26"/>
          <w:szCs w:val="26"/>
        </w:rPr>
        <w:t xml:space="preserve"> </w:t>
      </w:r>
      <w:r w:rsidRPr="006335DA">
        <w:rPr>
          <w:b/>
          <w:i/>
          <w:sz w:val="26"/>
          <w:szCs w:val="26"/>
        </w:rPr>
        <w:t>đầu</w:t>
      </w:r>
      <w:r w:rsidRPr="006335DA">
        <w:rPr>
          <w:b/>
          <w:i/>
          <w:spacing w:val="6"/>
          <w:sz w:val="26"/>
          <w:szCs w:val="26"/>
        </w:rPr>
        <w:t xml:space="preserve"> </w:t>
      </w:r>
      <w:r w:rsidRPr="006335DA">
        <w:rPr>
          <w:b/>
          <w:i/>
          <w:sz w:val="26"/>
          <w:szCs w:val="26"/>
        </w:rPr>
        <w:t>từ</w:t>
      </w:r>
      <w:r w:rsidRPr="006335DA">
        <w:rPr>
          <w:b/>
          <w:i/>
          <w:spacing w:val="5"/>
          <w:sz w:val="26"/>
          <w:szCs w:val="26"/>
        </w:rPr>
        <w:t xml:space="preserve"> </w:t>
      </w:r>
      <w:r w:rsidRPr="006335DA">
        <w:rPr>
          <w:b/>
          <w:i/>
          <w:sz w:val="26"/>
          <w:szCs w:val="26"/>
        </w:rPr>
        <w:t>p</w:t>
      </w:r>
      <w:r w:rsidRPr="006335DA">
        <w:rPr>
          <w:b/>
          <w:i/>
          <w:spacing w:val="1"/>
          <w:sz w:val="26"/>
          <w:szCs w:val="26"/>
        </w:rPr>
        <w:t>h</w:t>
      </w:r>
      <w:r w:rsidRPr="006335DA">
        <w:rPr>
          <w:b/>
          <w:i/>
          <w:sz w:val="26"/>
          <w:szCs w:val="26"/>
        </w:rPr>
        <w:t>ần</w:t>
      </w:r>
      <w:r w:rsidRPr="006335DA">
        <w:rPr>
          <w:b/>
          <w:i/>
          <w:spacing w:val="6"/>
          <w:sz w:val="26"/>
          <w:szCs w:val="26"/>
        </w:rPr>
        <w:t xml:space="preserve"> </w:t>
      </w:r>
      <w:r w:rsidRPr="006335DA">
        <w:rPr>
          <w:b/>
          <w:i/>
          <w:sz w:val="26"/>
          <w:szCs w:val="26"/>
        </w:rPr>
        <w:t>mở</w:t>
      </w:r>
      <w:r w:rsidRPr="006335DA">
        <w:rPr>
          <w:b/>
          <w:i/>
          <w:spacing w:val="6"/>
          <w:sz w:val="26"/>
          <w:szCs w:val="26"/>
        </w:rPr>
        <w:t xml:space="preserve"> </w:t>
      </w:r>
      <w:r w:rsidRPr="006335DA">
        <w:rPr>
          <w:b/>
          <w:i/>
          <w:sz w:val="26"/>
          <w:szCs w:val="26"/>
        </w:rPr>
        <w:t>đầ</w:t>
      </w:r>
      <w:r w:rsidRPr="006335DA">
        <w:rPr>
          <w:b/>
          <w:i/>
          <w:spacing w:val="6"/>
          <w:sz w:val="26"/>
          <w:szCs w:val="26"/>
        </w:rPr>
        <w:t>u</w:t>
      </w:r>
      <w:r w:rsidRPr="006335DA">
        <w:rPr>
          <w:sz w:val="26"/>
          <w:szCs w:val="26"/>
        </w:rPr>
        <w:t>.</w:t>
      </w:r>
      <w:r w:rsidRPr="006335DA">
        <w:rPr>
          <w:spacing w:val="5"/>
          <w:sz w:val="26"/>
          <w:szCs w:val="26"/>
        </w:rPr>
        <w:t xml:space="preserve"> </w:t>
      </w:r>
      <w:r w:rsidRPr="006335DA">
        <w:rPr>
          <w:sz w:val="26"/>
          <w:szCs w:val="26"/>
        </w:rPr>
        <w:t>N</w:t>
      </w:r>
      <w:r w:rsidRPr="006335DA">
        <w:rPr>
          <w:spacing w:val="-1"/>
          <w:sz w:val="26"/>
          <w:szCs w:val="26"/>
        </w:rPr>
        <w:t>ế</w:t>
      </w:r>
      <w:r w:rsidRPr="006335DA">
        <w:rPr>
          <w:sz w:val="26"/>
          <w:szCs w:val="26"/>
        </w:rPr>
        <w:t>u</w:t>
      </w:r>
      <w:r w:rsidRPr="006335DA">
        <w:rPr>
          <w:spacing w:val="5"/>
          <w:sz w:val="26"/>
          <w:szCs w:val="26"/>
        </w:rPr>
        <w:t xml:space="preserve"> </w:t>
      </w:r>
      <w:r w:rsidRPr="006335DA">
        <w:rPr>
          <w:spacing w:val="-1"/>
          <w:sz w:val="26"/>
          <w:szCs w:val="26"/>
        </w:rPr>
        <w:t>c</w:t>
      </w:r>
      <w:r w:rsidRPr="006335DA">
        <w:rPr>
          <w:sz w:val="26"/>
          <w:szCs w:val="26"/>
        </w:rPr>
        <w:t>ó</w:t>
      </w:r>
      <w:r w:rsidRPr="006335DA">
        <w:rPr>
          <w:spacing w:val="5"/>
          <w:sz w:val="26"/>
          <w:szCs w:val="26"/>
        </w:rPr>
        <w:t xml:space="preserve"> </w:t>
      </w:r>
      <w:r w:rsidRPr="006335DA">
        <w:rPr>
          <w:sz w:val="26"/>
          <w:szCs w:val="26"/>
        </w:rPr>
        <w:t>b</w:t>
      </w:r>
      <w:r w:rsidRPr="006335DA">
        <w:rPr>
          <w:spacing w:val="-1"/>
          <w:sz w:val="26"/>
          <w:szCs w:val="26"/>
        </w:rPr>
        <w:t>ả</w:t>
      </w:r>
      <w:r w:rsidRPr="006335DA">
        <w:rPr>
          <w:spacing w:val="2"/>
          <w:sz w:val="26"/>
          <w:szCs w:val="26"/>
        </w:rPr>
        <w:t>n</w:t>
      </w:r>
      <w:r w:rsidRPr="006335DA">
        <w:rPr>
          <w:sz w:val="26"/>
          <w:szCs w:val="26"/>
        </w:rPr>
        <w:t>g</w:t>
      </w:r>
      <w:r w:rsidRPr="006335DA">
        <w:rPr>
          <w:spacing w:val="5"/>
          <w:sz w:val="26"/>
          <w:szCs w:val="26"/>
        </w:rPr>
        <w:t xml:space="preserve"> </w:t>
      </w:r>
      <w:r w:rsidRPr="006335DA">
        <w:rPr>
          <w:sz w:val="26"/>
          <w:szCs w:val="26"/>
        </w:rPr>
        <w:t>biểu,</w:t>
      </w:r>
      <w:r w:rsidRPr="006335DA">
        <w:rPr>
          <w:spacing w:val="4"/>
          <w:sz w:val="26"/>
          <w:szCs w:val="26"/>
        </w:rPr>
        <w:t xml:space="preserve"> </w:t>
      </w:r>
      <w:r w:rsidRPr="006335DA">
        <w:rPr>
          <w:sz w:val="26"/>
          <w:szCs w:val="26"/>
        </w:rPr>
        <w:t>hình</w:t>
      </w:r>
      <w:r w:rsidRPr="006335DA">
        <w:rPr>
          <w:spacing w:val="5"/>
          <w:sz w:val="26"/>
          <w:szCs w:val="26"/>
        </w:rPr>
        <w:t xml:space="preserve"> </w:t>
      </w:r>
      <w:r w:rsidRPr="006335DA">
        <w:rPr>
          <w:sz w:val="26"/>
          <w:szCs w:val="26"/>
        </w:rPr>
        <w:t>vẽ</w:t>
      </w:r>
      <w:r w:rsidRPr="006335DA">
        <w:rPr>
          <w:spacing w:val="4"/>
          <w:sz w:val="26"/>
          <w:szCs w:val="26"/>
        </w:rPr>
        <w:t xml:space="preserve"> </w:t>
      </w:r>
      <w:r w:rsidRPr="006335DA">
        <w:rPr>
          <w:sz w:val="26"/>
          <w:szCs w:val="26"/>
        </w:rPr>
        <w:t>trình</w:t>
      </w:r>
      <w:r w:rsidRPr="006335DA">
        <w:rPr>
          <w:spacing w:val="5"/>
          <w:sz w:val="26"/>
          <w:szCs w:val="26"/>
        </w:rPr>
        <w:t xml:space="preserve"> </w:t>
      </w:r>
      <w:r w:rsidRPr="006335DA">
        <w:rPr>
          <w:sz w:val="26"/>
          <w:szCs w:val="26"/>
        </w:rPr>
        <w:t>b</w:t>
      </w:r>
      <w:r w:rsidRPr="006335DA">
        <w:rPr>
          <w:spacing w:val="4"/>
          <w:sz w:val="26"/>
          <w:szCs w:val="26"/>
        </w:rPr>
        <w:t>à</w:t>
      </w:r>
      <w:r w:rsidRPr="006335DA">
        <w:rPr>
          <w:sz w:val="26"/>
          <w:szCs w:val="26"/>
        </w:rPr>
        <w:t xml:space="preserve">y </w:t>
      </w:r>
      <w:r w:rsidRPr="006335DA">
        <w:rPr>
          <w:spacing w:val="3"/>
          <w:sz w:val="26"/>
          <w:szCs w:val="26"/>
        </w:rPr>
        <w:t>t</w:t>
      </w:r>
      <w:r w:rsidRPr="006335DA">
        <w:rPr>
          <w:sz w:val="26"/>
          <w:szCs w:val="26"/>
        </w:rPr>
        <w:t>h</w:t>
      </w:r>
      <w:r w:rsidRPr="006335DA">
        <w:rPr>
          <w:spacing w:val="-1"/>
          <w:sz w:val="26"/>
          <w:szCs w:val="26"/>
        </w:rPr>
        <w:t>e</w:t>
      </w:r>
      <w:r w:rsidRPr="006335DA">
        <w:rPr>
          <w:sz w:val="26"/>
          <w:szCs w:val="26"/>
        </w:rPr>
        <w:t>o</w:t>
      </w:r>
      <w:r w:rsidRPr="006335DA">
        <w:rPr>
          <w:spacing w:val="5"/>
          <w:sz w:val="26"/>
          <w:szCs w:val="26"/>
        </w:rPr>
        <w:t xml:space="preserve"> </w:t>
      </w:r>
      <w:r w:rsidRPr="006335DA">
        <w:rPr>
          <w:spacing w:val="-1"/>
          <w:sz w:val="26"/>
          <w:szCs w:val="26"/>
        </w:rPr>
        <w:t>c</w:t>
      </w:r>
      <w:r w:rsidRPr="006335DA">
        <w:rPr>
          <w:sz w:val="26"/>
          <w:szCs w:val="26"/>
        </w:rPr>
        <w:t>hiều n</w:t>
      </w:r>
      <w:r w:rsidRPr="006335DA">
        <w:rPr>
          <w:spacing w:val="-2"/>
          <w:sz w:val="26"/>
          <w:szCs w:val="26"/>
        </w:rPr>
        <w:t>g</w:t>
      </w:r>
      <w:r w:rsidRPr="006335DA">
        <w:rPr>
          <w:spacing w:val="-1"/>
          <w:sz w:val="26"/>
          <w:szCs w:val="26"/>
        </w:rPr>
        <w:t>a</w:t>
      </w:r>
      <w:r w:rsidRPr="006335DA">
        <w:rPr>
          <w:spacing w:val="2"/>
          <w:sz w:val="26"/>
          <w:szCs w:val="26"/>
        </w:rPr>
        <w:t>n</w:t>
      </w:r>
      <w:r w:rsidRPr="006335DA">
        <w:rPr>
          <w:sz w:val="26"/>
          <w:szCs w:val="26"/>
        </w:rPr>
        <w:t>g</w:t>
      </w:r>
      <w:r w:rsidRPr="006335DA">
        <w:rPr>
          <w:spacing w:val="-2"/>
          <w:sz w:val="26"/>
          <w:szCs w:val="26"/>
        </w:rPr>
        <w:t xml:space="preserve"> </w:t>
      </w:r>
      <w:r w:rsidRPr="006335DA">
        <w:rPr>
          <w:sz w:val="26"/>
          <w:szCs w:val="26"/>
        </w:rPr>
        <w:t>khổ</w:t>
      </w:r>
      <w:r w:rsidRPr="006335DA">
        <w:rPr>
          <w:spacing w:val="2"/>
          <w:sz w:val="26"/>
          <w:szCs w:val="26"/>
        </w:rPr>
        <w:t xml:space="preserve"> </w:t>
      </w:r>
      <w:r w:rsidRPr="006335DA">
        <w:rPr>
          <w:spacing w:val="-2"/>
          <w:sz w:val="26"/>
          <w:szCs w:val="26"/>
        </w:rPr>
        <w:t>g</w:t>
      </w:r>
      <w:r w:rsidRPr="006335DA">
        <w:rPr>
          <w:spacing w:val="3"/>
          <w:sz w:val="26"/>
          <w:szCs w:val="26"/>
        </w:rPr>
        <w:t>i</w:t>
      </w:r>
      <w:r w:rsidRPr="006335DA">
        <w:rPr>
          <w:spacing w:val="4"/>
          <w:sz w:val="26"/>
          <w:szCs w:val="26"/>
        </w:rPr>
        <w:t>ấ</w:t>
      </w:r>
      <w:r w:rsidRPr="006335DA">
        <w:rPr>
          <w:sz w:val="26"/>
          <w:szCs w:val="26"/>
        </w:rPr>
        <w:t>y</w:t>
      </w:r>
      <w:r w:rsidRPr="006335DA">
        <w:rPr>
          <w:spacing w:val="-5"/>
          <w:sz w:val="26"/>
          <w:szCs w:val="26"/>
        </w:rPr>
        <w:t xml:space="preserve"> </w:t>
      </w:r>
      <w:r w:rsidRPr="006335DA">
        <w:rPr>
          <w:sz w:val="26"/>
          <w:szCs w:val="26"/>
        </w:rPr>
        <w:t>thì</w:t>
      </w:r>
      <w:r w:rsidRPr="006335DA">
        <w:rPr>
          <w:spacing w:val="1"/>
          <w:sz w:val="26"/>
          <w:szCs w:val="26"/>
        </w:rPr>
        <w:t xml:space="preserve"> </w:t>
      </w:r>
      <w:r w:rsidRPr="006335DA">
        <w:rPr>
          <w:sz w:val="26"/>
          <w:szCs w:val="26"/>
        </w:rPr>
        <w:t>đ</w:t>
      </w:r>
      <w:r w:rsidRPr="006335DA">
        <w:rPr>
          <w:spacing w:val="-1"/>
          <w:sz w:val="26"/>
          <w:szCs w:val="26"/>
        </w:rPr>
        <w:t>ầ</w:t>
      </w:r>
      <w:r w:rsidRPr="006335DA">
        <w:rPr>
          <w:sz w:val="26"/>
          <w:szCs w:val="26"/>
        </w:rPr>
        <w:t xml:space="preserve">u </w:t>
      </w:r>
      <w:r w:rsidRPr="006335DA">
        <w:rPr>
          <w:spacing w:val="2"/>
          <w:sz w:val="26"/>
          <w:szCs w:val="26"/>
        </w:rPr>
        <w:t>b</w:t>
      </w:r>
      <w:r w:rsidRPr="006335DA">
        <w:rPr>
          <w:spacing w:val="-1"/>
          <w:sz w:val="26"/>
          <w:szCs w:val="26"/>
        </w:rPr>
        <w:t>ả</w:t>
      </w:r>
      <w:r w:rsidRPr="006335DA">
        <w:rPr>
          <w:sz w:val="26"/>
          <w:szCs w:val="26"/>
        </w:rPr>
        <w:t>ng</w:t>
      </w:r>
      <w:r w:rsidRPr="006335DA">
        <w:rPr>
          <w:spacing w:val="-2"/>
          <w:sz w:val="26"/>
          <w:szCs w:val="26"/>
        </w:rPr>
        <w:t xml:space="preserve"> </w:t>
      </w:r>
      <w:r w:rsidRPr="006335DA">
        <w:rPr>
          <w:spacing w:val="3"/>
          <w:sz w:val="26"/>
          <w:szCs w:val="26"/>
        </w:rPr>
        <w:t>l</w:t>
      </w:r>
      <w:r w:rsidRPr="006335DA">
        <w:rPr>
          <w:sz w:val="26"/>
          <w:szCs w:val="26"/>
        </w:rPr>
        <w:t>à</w:t>
      </w:r>
      <w:r w:rsidRPr="006335DA">
        <w:rPr>
          <w:spacing w:val="-1"/>
          <w:sz w:val="26"/>
          <w:szCs w:val="26"/>
        </w:rPr>
        <w:t xml:space="preserve"> </w:t>
      </w:r>
      <w:r w:rsidRPr="006335DA">
        <w:rPr>
          <w:sz w:val="26"/>
          <w:szCs w:val="26"/>
        </w:rPr>
        <w:t>lề tr</w:t>
      </w:r>
      <w:r w:rsidRPr="006335DA">
        <w:rPr>
          <w:spacing w:val="-2"/>
          <w:sz w:val="26"/>
          <w:szCs w:val="26"/>
        </w:rPr>
        <w:t>á</w:t>
      </w:r>
      <w:r w:rsidRPr="006335DA">
        <w:rPr>
          <w:sz w:val="26"/>
          <w:szCs w:val="26"/>
        </w:rPr>
        <w:t>i c</w:t>
      </w:r>
      <w:r w:rsidRPr="006335DA">
        <w:rPr>
          <w:spacing w:val="2"/>
          <w:sz w:val="26"/>
          <w:szCs w:val="26"/>
        </w:rPr>
        <w:t>ủ</w:t>
      </w:r>
      <w:r w:rsidRPr="006335DA">
        <w:rPr>
          <w:sz w:val="26"/>
          <w:szCs w:val="26"/>
        </w:rPr>
        <w:t>a</w:t>
      </w:r>
      <w:r w:rsidRPr="006335DA">
        <w:rPr>
          <w:spacing w:val="-1"/>
          <w:sz w:val="26"/>
          <w:szCs w:val="26"/>
        </w:rPr>
        <w:t xml:space="preserve"> </w:t>
      </w:r>
      <w:r w:rsidRPr="006335DA">
        <w:rPr>
          <w:sz w:val="26"/>
          <w:szCs w:val="26"/>
        </w:rPr>
        <w:t>tr</w:t>
      </w:r>
      <w:r w:rsidRPr="006335DA">
        <w:rPr>
          <w:spacing w:val="-1"/>
          <w:sz w:val="26"/>
          <w:szCs w:val="26"/>
        </w:rPr>
        <w:t>a</w:t>
      </w:r>
      <w:r w:rsidRPr="006335DA">
        <w:rPr>
          <w:spacing w:val="2"/>
          <w:sz w:val="26"/>
          <w:szCs w:val="26"/>
        </w:rPr>
        <w:t>n</w:t>
      </w:r>
      <w:r w:rsidRPr="006335DA">
        <w:rPr>
          <w:spacing w:val="-2"/>
          <w:sz w:val="26"/>
          <w:szCs w:val="26"/>
        </w:rPr>
        <w:t>g</w:t>
      </w:r>
      <w:r w:rsidRPr="006335DA">
        <w:rPr>
          <w:sz w:val="26"/>
          <w:szCs w:val="26"/>
        </w:rPr>
        <w:t xml:space="preserve">, </w:t>
      </w:r>
      <w:r w:rsidRPr="006335DA">
        <w:rPr>
          <w:spacing w:val="2"/>
          <w:w w:val="94"/>
          <w:sz w:val="26"/>
          <w:szCs w:val="26"/>
        </w:rPr>
        <w:t>n</w:t>
      </w:r>
      <w:r w:rsidRPr="006335DA">
        <w:rPr>
          <w:w w:val="94"/>
          <w:sz w:val="26"/>
          <w:szCs w:val="26"/>
        </w:rPr>
        <w:t>h</w:t>
      </w:r>
      <w:r w:rsidR="006335DA">
        <w:rPr>
          <w:w w:val="94"/>
          <w:sz w:val="26"/>
          <w:szCs w:val="26"/>
        </w:rPr>
        <w:t>ư</w:t>
      </w:r>
      <w:r w:rsidRPr="006335DA">
        <w:rPr>
          <w:w w:val="94"/>
          <w:sz w:val="26"/>
          <w:szCs w:val="26"/>
        </w:rPr>
        <w:t>ng</w:t>
      </w:r>
      <w:r w:rsidRPr="006335DA">
        <w:rPr>
          <w:spacing w:val="3"/>
          <w:w w:val="94"/>
          <w:sz w:val="26"/>
          <w:szCs w:val="26"/>
        </w:rPr>
        <w:t xml:space="preserve"> </w:t>
      </w:r>
      <w:r w:rsidRPr="006335DA">
        <w:rPr>
          <w:spacing w:val="2"/>
          <w:sz w:val="26"/>
          <w:szCs w:val="26"/>
        </w:rPr>
        <w:t>n</w:t>
      </w:r>
      <w:r w:rsidRPr="006335DA">
        <w:rPr>
          <w:spacing w:val="-1"/>
          <w:sz w:val="26"/>
          <w:szCs w:val="26"/>
        </w:rPr>
        <w:t>ê</w:t>
      </w:r>
      <w:r w:rsidRPr="006335DA">
        <w:rPr>
          <w:sz w:val="26"/>
          <w:szCs w:val="26"/>
        </w:rPr>
        <w:t>n h</w:t>
      </w:r>
      <w:r w:rsidRPr="006335DA">
        <w:rPr>
          <w:spacing w:val="-1"/>
          <w:sz w:val="26"/>
          <w:szCs w:val="26"/>
        </w:rPr>
        <w:t>ạ</w:t>
      </w:r>
      <w:r w:rsidRPr="006335DA">
        <w:rPr>
          <w:sz w:val="26"/>
          <w:szCs w:val="26"/>
        </w:rPr>
        <w:t xml:space="preserve">n </w:t>
      </w:r>
      <w:r w:rsidRPr="006335DA">
        <w:rPr>
          <w:spacing w:val="-1"/>
          <w:sz w:val="26"/>
          <w:szCs w:val="26"/>
        </w:rPr>
        <w:t>c</w:t>
      </w:r>
      <w:r w:rsidRPr="006335DA">
        <w:rPr>
          <w:spacing w:val="2"/>
          <w:sz w:val="26"/>
          <w:szCs w:val="26"/>
        </w:rPr>
        <w:t>h</w:t>
      </w:r>
      <w:r w:rsidRPr="006335DA">
        <w:rPr>
          <w:sz w:val="26"/>
          <w:szCs w:val="26"/>
        </w:rPr>
        <w:t>ế</w:t>
      </w:r>
      <w:r w:rsidRPr="006335DA">
        <w:rPr>
          <w:spacing w:val="-1"/>
          <w:sz w:val="26"/>
          <w:szCs w:val="26"/>
        </w:rPr>
        <w:t xml:space="preserve"> </w:t>
      </w:r>
      <w:r w:rsidRPr="006335DA">
        <w:rPr>
          <w:sz w:val="26"/>
          <w:szCs w:val="26"/>
        </w:rPr>
        <w:t xml:space="preserve">trình </w:t>
      </w:r>
      <w:r w:rsidRPr="006335DA">
        <w:rPr>
          <w:spacing w:val="2"/>
          <w:sz w:val="26"/>
          <w:szCs w:val="26"/>
        </w:rPr>
        <w:t>b</w:t>
      </w:r>
      <w:r w:rsidRPr="006335DA">
        <w:rPr>
          <w:spacing w:val="1"/>
          <w:sz w:val="26"/>
          <w:szCs w:val="26"/>
        </w:rPr>
        <w:t>à</w:t>
      </w:r>
      <w:r w:rsidRPr="006335DA">
        <w:rPr>
          <w:sz w:val="26"/>
          <w:szCs w:val="26"/>
        </w:rPr>
        <w:t>y</w:t>
      </w:r>
      <w:r w:rsidRPr="006335DA">
        <w:rPr>
          <w:spacing w:val="-5"/>
          <w:sz w:val="26"/>
          <w:szCs w:val="26"/>
        </w:rPr>
        <w:t xml:space="preserve"> </w:t>
      </w:r>
      <w:r w:rsidRPr="006335DA">
        <w:rPr>
          <w:sz w:val="26"/>
          <w:szCs w:val="26"/>
        </w:rPr>
        <w:t>t</w:t>
      </w:r>
      <w:r w:rsidRPr="006335DA">
        <w:rPr>
          <w:spacing w:val="3"/>
          <w:sz w:val="26"/>
          <w:szCs w:val="26"/>
        </w:rPr>
        <w:t>h</w:t>
      </w:r>
      <w:r w:rsidRPr="006335DA">
        <w:rPr>
          <w:spacing w:val="-1"/>
          <w:sz w:val="26"/>
          <w:szCs w:val="26"/>
        </w:rPr>
        <w:t>e</w:t>
      </w:r>
      <w:r w:rsidRPr="006335DA">
        <w:rPr>
          <w:sz w:val="26"/>
          <w:szCs w:val="26"/>
        </w:rPr>
        <w:t xml:space="preserve">o </w:t>
      </w:r>
      <w:r w:rsidRPr="006335DA">
        <w:rPr>
          <w:spacing w:val="-1"/>
          <w:sz w:val="26"/>
          <w:szCs w:val="26"/>
        </w:rPr>
        <w:t>c</w:t>
      </w:r>
      <w:r w:rsidRPr="006335DA">
        <w:rPr>
          <w:spacing w:val="1"/>
          <w:sz w:val="26"/>
          <w:szCs w:val="26"/>
        </w:rPr>
        <w:t>á</w:t>
      </w:r>
      <w:r w:rsidRPr="006335DA">
        <w:rPr>
          <w:spacing w:val="-1"/>
          <w:sz w:val="26"/>
          <w:szCs w:val="26"/>
        </w:rPr>
        <w:t>c</w:t>
      </w:r>
      <w:r w:rsidRPr="006335DA">
        <w:rPr>
          <w:sz w:val="26"/>
          <w:szCs w:val="26"/>
        </w:rPr>
        <w:t>h n</w:t>
      </w:r>
      <w:r w:rsidRPr="006335DA">
        <w:rPr>
          <w:spacing w:val="4"/>
          <w:sz w:val="26"/>
          <w:szCs w:val="26"/>
        </w:rPr>
        <w:t>à</w:t>
      </w:r>
      <w:r w:rsidRPr="006335DA">
        <w:rPr>
          <w:spacing w:val="-5"/>
          <w:sz w:val="26"/>
          <w:szCs w:val="26"/>
        </w:rPr>
        <w:t>y</w:t>
      </w:r>
      <w:r w:rsidRPr="006335DA">
        <w:rPr>
          <w:sz w:val="26"/>
          <w:szCs w:val="26"/>
        </w:rPr>
        <w:t>.</w:t>
      </w:r>
    </w:p>
    <w:p w:rsidR="009329CB" w:rsidRPr="006335DA" w:rsidRDefault="00001127">
      <w:pPr>
        <w:spacing w:line="260" w:lineRule="exact"/>
        <w:ind w:left="580"/>
        <w:rPr>
          <w:sz w:val="26"/>
          <w:szCs w:val="26"/>
        </w:rPr>
        <w:sectPr w:rsidR="009329CB" w:rsidRPr="006335DA" w:rsidSect="00D34262">
          <w:pgSz w:w="11907" w:h="16839" w:code="9"/>
          <w:pgMar w:top="620" w:right="600" w:bottom="280" w:left="500" w:header="720" w:footer="720" w:gutter="0"/>
          <w:cols w:space="720"/>
          <w:docGrid w:linePitch="272"/>
        </w:sectPr>
      </w:pPr>
      <w:r w:rsidRPr="006335DA">
        <w:rPr>
          <w:i/>
          <w:sz w:val="26"/>
          <w:szCs w:val="26"/>
        </w:rPr>
        <w:t>Đề</w:t>
      </w:r>
      <w:r w:rsidRPr="006335DA">
        <w:rPr>
          <w:i/>
          <w:spacing w:val="-1"/>
          <w:sz w:val="26"/>
          <w:szCs w:val="26"/>
        </w:rPr>
        <w:t xml:space="preserve"> c</w:t>
      </w:r>
      <w:r w:rsidRPr="006335DA">
        <w:rPr>
          <w:i/>
          <w:spacing w:val="1"/>
          <w:sz w:val="26"/>
          <w:szCs w:val="26"/>
        </w:rPr>
        <w:t>ư</w:t>
      </w:r>
      <w:r w:rsidRPr="006335DA">
        <w:rPr>
          <w:i/>
          <w:spacing w:val="-1"/>
          <w:sz w:val="26"/>
          <w:szCs w:val="26"/>
        </w:rPr>
        <w:t>ơ</w:t>
      </w:r>
      <w:r w:rsidRPr="006335DA">
        <w:rPr>
          <w:i/>
          <w:sz w:val="26"/>
          <w:szCs w:val="26"/>
        </w:rPr>
        <w:t>ng luận văn đ</w:t>
      </w:r>
      <w:r w:rsidRPr="006335DA">
        <w:rPr>
          <w:i/>
          <w:spacing w:val="1"/>
          <w:sz w:val="26"/>
          <w:szCs w:val="26"/>
        </w:rPr>
        <w:t>ư</w:t>
      </w:r>
      <w:r w:rsidRPr="006335DA">
        <w:rPr>
          <w:i/>
          <w:spacing w:val="-1"/>
          <w:sz w:val="26"/>
          <w:szCs w:val="26"/>
        </w:rPr>
        <w:t>ợ</w:t>
      </w:r>
      <w:r w:rsidRPr="006335DA">
        <w:rPr>
          <w:i/>
          <w:sz w:val="26"/>
          <w:szCs w:val="26"/>
        </w:rPr>
        <w:t>c</w:t>
      </w:r>
      <w:r w:rsidRPr="006335DA">
        <w:rPr>
          <w:i/>
          <w:spacing w:val="1"/>
          <w:sz w:val="26"/>
          <w:szCs w:val="26"/>
        </w:rPr>
        <w:t xml:space="preserve"> </w:t>
      </w:r>
      <w:r w:rsidRPr="006335DA">
        <w:rPr>
          <w:i/>
          <w:sz w:val="26"/>
          <w:szCs w:val="26"/>
        </w:rPr>
        <w:t>in</w:t>
      </w:r>
      <w:r w:rsidRPr="006335DA">
        <w:rPr>
          <w:i/>
          <w:spacing w:val="2"/>
          <w:sz w:val="26"/>
          <w:szCs w:val="26"/>
        </w:rPr>
        <w:t xml:space="preserve"> </w:t>
      </w:r>
      <w:r w:rsidRPr="006335DA">
        <w:rPr>
          <w:i/>
          <w:sz w:val="26"/>
          <w:szCs w:val="26"/>
        </w:rPr>
        <w:t xml:space="preserve">trên </w:t>
      </w:r>
      <w:r w:rsidRPr="006335DA">
        <w:rPr>
          <w:i/>
          <w:spacing w:val="-1"/>
          <w:sz w:val="26"/>
          <w:szCs w:val="26"/>
        </w:rPr>
        <w:t>m</w:t>
      </w:r>
      <w:r w:rsidRPr="006335DA">
        <w:rPr>
          <w:i/>
          <w:sz w:val="26"/>
          <w:szCs w:val="26"/>
        </w:rPr>
        <w:t>ột mặt g</w:t>
      </w:r>
      <w:r w:rsidRPr="006335DA">
        <w:rPr>
          <w:i/>
          <w:spacing w:val="1"/>
          <w:sz w:val="26"/>
          <w:szCs w:val="26"/>
        </w:rPr>
        <w:t>i</w:t>
      </w:r>
      <w:r w:rsidRPr="006335DA">
        <w:rPr>
          <w:i/>
          <w:sz w:val="26"/>
          <w:szCs w:val="26"/>
        </w:rPr>
        <w:t>ấy</w:t>
      </w:r>
      <w:r w:rsidRPr="006335DA">
        <w:rPr>
          <w:i/>
          <w:spacing w:val="-1"/>
          <w:sz w:val="26"/>
          <w:szCs w:val="26"/>
        </w:rPr>
        <w:t xml:space="preserve"> </w:t>
      </w:r>
      <w:r w:rsidRPr="006335DA">
        <w:rPr>
          <w:i/>
          <w:sz w:val="26"/>
          <w:szCs w:val="26"/>
        </w:rPr>
        <w:t xml:space="preserve">trắng </w:t>
      </w:r>
      <w:r w:rsidRPr="006335DA">
        <w:rPr>
          <w:i/>
          <w:spacing w:val="-1"/>
          <w:sz w:val="26"/>
          <w:szCs w:val="26"/>
        </w:rPr>
        <w:t>k</w:t>
      </w:r>
      <w:r w:rsidRPr="006335DA">
        <w:rPr>
          <w:i/>
          <w:sz w:val="26"/>
          <w:szCs w:val="26"/>
        </w:rPr>
        <w:t>hổ A4</w:t>
      </w:r>
      <w:r w:rsidRPr="006335DA">
        <w:rPr>
          <w:i/>
          <w:spacing w:val="2"/>
          <w:sz w:val="26"/>
          <w:szCs w:val="26"/>
        </w:rPr>
        <w:t xml:space="preserve"> </w:t>
      </w:r>
      <w:r w:rsidRPr="006335DA">
        <w:rPr>
          <w:i/>
          <w:spacing w:val="-3"/>
          <w:sz w:val="26"/>
          <w:szCs w:val="26"/>
        </w:rPr>
        <w:t>(</w:t>
      </w:r>
      <w:r w:rsidRPr="006335DA">
        <w:rPr>
          <w:i/>
          <w:sz w:val="26"/>
          <w:szCs w:val="26"/>
        </w:rPr>
        <w:t>210 x</w:t>
      </w:r>
      <w:r w:rsidRPr="006335DA">
        <w:rPr>
          <w:i/>
          <w:spacing w:val="-1"/>
          <w:sz w:val="26"/>
          <w:szCs w:val="26"/>
        </w:rPr>
        <w:t xml:space="preserve"> </w:t>
      </w:r>
      <w:r w:rsidRPr="006335DA">
        <w:rPr>
          <w:i/>
          <w:sz w:val="26"/>
          <w:szCs w:val="26"/>
        </w:rPr>
        <w:t xml:space="preserve">297 </w:t>
      </w:r>
      <w:r w:rsidRPr="006335DA">
        <w:rPr>
          <w:i/>
          <w:spacing w:val="2"/>
          <w:sz w:val="26"/>
          <w:szCs w:val="26"/>
        </w:rPr>
        <w:t>mm</w:t>
      </w:r>
      <w:r w:rsidRPr="006335DA">
        <w:rPr>
          <w:i/>
          <w:sz w:val="26"/>
          <w:szCs w:val="26"/>
        </w:rPr>
        <w:t>),</w:t>
      </w:r>
      <w:r w:rsidRPr="006335DA">
        <w:rPr>
          <w:i/>
          <w:spacing w:val="1"/>
          <w:sz w:val="26"/>
          <w:szCs w:val="26"/>
        </w:rPr>
        <w:t xml:space="preserve"> </w:t>
      </w:r>
      <w:r w:rsidRPr="006335DA">
        <w:rPr>
          <w:i/>
          <w:sz w:val="26"/>
          <w:szCs w:val="26"/>
        </w:rPr>
        <w:t>dày</w:t>
      </w:r>
      <w:r w:rsidRPr="006335DA">
        <w:rPr>
          <w:i/>
          <w:spacing w:val="-1"/>
          <w:sz w:val="26"/>
          <w:szCs w:val="26"/>
        </w:rPr>
        <w:t xml:space="preserve"> k</w:t>
      </w:r>
      <w:r w:rsidRPr="006335DA">
        <w:rPr>
          <w:i/>
          <w:sz w:val="26"/>
          <w:szCs w:val="26"/>
        </w:rPr>
        <w:t>hông quá 20 tran</w:t>
      </w:r>
      <w:r w:rsidRPr="006335DA">
        <w:rPr>
          <w:i/>
          <w:spacing w:val="3"/>
          <w:sz w:val="26"/>
          <w:szCs w:val="26"/>
        </w:rPr>
        <w:t>g</w:t>
      </w:r>
      <w:r w:rsidRPr="006335DA">
        <w:rPr>
          <w:i/>
          <w:sz w:val="26"/>
          <w:szCs w:val="26"/>
        </w:rPr>
        <w:t>.</w:t>
      </w:r>
    </w:p>
    <w:p w:rsidR="009329CB" w:rsidRPr="002C442A" w:rsidRDefault="004B321D">
      <w:pPr>
        <w:spacing w:before="78"/>
        <w:ind w:left="1989" w:right="1991"/>
        <w:jc w:val="center"/>
        <w:rPr>
          <w:sz w:val="24"/>
          <w:szCs w:val="24"/>
        </w:rPr>
      </w:pPr>
      <w:r>
        <w:rPr>
          <w:noProof/>
        </w:rPr>
        <w:lastRenderedPageBreak/>
        <mc:AlternateContent>
          <mc:Choice Requires="wpg">
            <w:drawing>
              <wp:anchor distT="0" distB="0" distL="114300" distR="114300" simplePos="0" relativeHeight="251657216" behindDoc="1" locked="0" layoutInCell="1" allowOverlap="1">
                <wp:simplePos x="0" y="0"/>
                <wp:positionH relativeFrom="page">
                  <wp:posOffset>856615</wp:posOffset>
                </wp:positionH>
                <wp:positionV relativeFrom="page">
                  <wp:posOffset>963295</wp:posOffset>
                </wp:positionV>
                <wp:extent cx="5848350" cy="8601075"/>
                <wp:effectExtent l="8890" t="1270" r="635" b="8255"/>
                <wp:wrapNone/>
                <wp:docPr id="80"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8350" cy="8601075"/>
                          <a:chOff x="1349" y="1517"/>
                          <a:chExt cx="9210" cy="13545"/>
                        </a:xfrm>
                      </wpg:grpSpPr>
                      <wpg:grpSp>
                        <wpg:cNvPr id="81" name="Group 82"/>
                        <wpg:cNvGrpSpPr>
                          <a:grpSpLocks/>
                        </wpg:cNvGrpSpPr>
                        <wpg:grpSpPr bwMode="auto">
                          <a:xfrm>
                            <a:off x="1410" y="1548"/>
                            <a:ext cx="0" cy="91"/>
                            <a:chOff x="1410" y="1548"/>
                            <a:chExt cx="0" cy="91"/>
                          </a:xfrm>
                        </wpg:grpSpPr>
                        <wps:wsp>
                          <wps:cNvPr id="82" name="Freeform 157"/>
                          <wps:cNvSpPr>
                            <a:spLocks/>
                          </wps:cNvSpPr>
                          <wps:spPr bwMode="auto">
                            <a:xfrm>
                              <a:off x="1410" y="1548"/>
                              <a:ext cx="0" cy="91"/>
                            </a:xfrm>
                            <a:custGeom>
                              <a:avLst/>
                              <a:gdLst>
                                <a:gd name="T0" fmla="+- 0 1548 1548"/>
                                <a:gd name="T1" fmla="*/ 1548 h 91"/>
                                <a:gd name="T2" fmla="+- 0 1639 1548"/>
                                <a:gd name="T3" fmla="*/ 1639 h 91"/>
                              </a:gdLst>
                              <a:ahLst/>
                              <a:cxnLst>
                                <a:cxn ang="0">
                                  <a:pos x="0" y="T1"/>
                                </a:cxn>
                                <a:cxn ang="0">
                                  <a:pos x="0" y="T3"/>
                                </a:cxn>
                              </a:cxnLst>
                              <a:rect l="0" t="0" r="r" b="b"/>
                              <a:pathLst>
                                <a:path h="91">
                                  <a:moveTo>
                                    <a:pt x="0" y="0"/>
                                  </a:moveTo>
                                  <a:lnTo>
                                    <a:pt x="0" y="91"/>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3" name="Group 83"/>
                          <wpg:cNvGrpSpPr>
                            <a:grpSpLocks/>
                          </wpg:cNvGrpSpPr>
                          <wpg:grpSpPr bwMode="auto">
                            <a:xfrm>
                              <a:off x="1380" y="1578"/>
                              <a:ext cx="89" cy="0"/>
                              <a:chOff x="1380" y="1578"/>
                              <a:chExt cx="89" cy="0"/>
                            </a:xfrm>
                          </wpg:grpSpPr>
                          <wps:wsp>
                            <wps:cNvPr id="84" name="Freeform 156"/>
                            <wps:cNvSpPr>
                              <a:spLocks/>
                            </wps:cNvSpPr>
                            <wps:spPr bwMode="auto">
                              <a:xfrm>
                                <a:off x="1380" y="1578"/>
                                <a:ext cx="89" cy="0"/>
                              </a:xfrm>
                              <a:custGeom>
                                <a:avLst/>
                                <a:gdLst>
                                  <a:gd name="T0" fmla="+- 0 1380 1380"/>
                                  <a:gd name="T1" fmla="*/ T0 w 89"/>
                                  <a:gd name="T2" fmla="+- 0 1469 13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5" name="Group 84"/>
                            <wpg:cNvGrpSpPr>
                              <a:grpSpLocks/>
                            </wpg:cNvGrpSpPr>
                            <wpg:grpSpPr bwMode="auto">
                              <a:xfrm>
                                <a:off x="1469" y="1578"/>
                                <a:ext cx="8971" cy="0"/>
                                <a:chOff x="1469" y="1578"/>
                                <a:chExt cx="8971" cy="0"/>
                              </a:xfrm>
                            </wpg:grpSpPr>
                            <wps:wsp>
                              <wps:cNvPr id="86" name="Freeform 155"/>
                              <wps:cNvSpPr>
                                <a:spLocks/>
                              </wps:cNvSpPr>
                              <wps:spPr bwMode="auto">
                                <a:xfrm>
                                  <a:off x="1469" y="1578"/>
                                  <a:ext cx="8971" cy="0"/>
                                </a:xfrm>
                                <a:custGeom>
                                  <a:avLst/>
                                  <a:gdLst>
                                    <a:gd name="T0" fmla="+- 0 1469 1469"/>
                                    <a:gd name="T1" fmla="*/ T0 w 8971"/>
                                    <a:gd name="T2" fmla="+- 0 10440 1469"/>
                                    <a:gd name="T3" fmla="*/ T2 w 8971"/>
                                  </a:gdLst>
                                  <a:ahLst/>
                                  <a:cxnLst>
                                    <a:cxn ang="0">
                                      <a:pos x="T1" y="0"/>
                                    </a:cxn>
                                    <a:cxn ang="0">
                                      <a:pos x="T3" y="0"/>
                                    </a:cxn>
                                  </a:cxnLst>
                                  <a:rect l="0" t="0" r="r" b="b"/>
                                  <a:pathLst>
                                    <a:path w="8971">
                                      <a:moveTo>
                                        <a:pt x="0" y="0"/>
                                      </a:moveTo>
                                      <a:lnTo>
                                        <a:pt x="8971"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7" name="Group 85"/>
                              <wpg:cNvGrpSpPr>
                                <a:grpSpLocks/>
                              </wpg:cNvGrpSpPr>
                              <wpg:grpSpPr bwMode="auto">
                                <a:xfrm>
                                  <a:off x="1469" y="1630"/>
                                  <a:ext cx="8971" cy="0"/>
                                  <a:chOff x="1469" y="1630"/>
                                  <a:chExt cx="8971" cy="0"/>
                                </a:xfrm>
                              </wpg:grpSpPr>
                              <wps:wsp>
                                <wps:cNvPr id="88" name="Freeform 154"/>
                                <wps:cNvSpPr>
                                  <a:spLocks/>
                                </wps:cNvSpPr>
                                <wps:spPr bwMode="auto">
                                  <a:xfrm>
                                    <a:off x="1469" y="1630"/>
                                    <a:ext cx="8971" cy="0"/>
                                  </a:xfrm>
                                  <a:custGeom>
                                    <a:avLst/>
                                    <a:gdLst>
                                      <a:gd name="T0" fmla="+- 0 1469 1469"/>
                                      <a:gd name="T1" fmla="*/ T0 w 8971"/>
                                      <a:gd name="T2" fmla="+- 0 10440 1469"/>
                                      <a:gd name="T3" fmla="*/ T2 w 8971"/>
                                    </a:gdLst>
                                    <a:ahLst/>
                                    <a:cxnLst>
                                      <a:cxn ang="0">
                                        <a:pos x="T1" y="0"/>
                                      </a:cxn>
                                      <a:cxn ang="0">
                                        <a:pos x="T3" y="0"/>
                                      </a:cxn>
                                    </a:cxnLst>
                                    <a:rect l="0" t="0" r="r" b="b"/>
                                    <a:pathLst>
                                      <a:path w="8971">
                                        <a:moveTo>
                                          <a:pt x="0" y="0"/>
                                        </a:moveTo>
                                        <a:lnTo>
                                          <a:pt x="897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9" name="Group 86"/>
                                <wpg:cNvGrpSpPr>
                                  <a:grpSpLocks/>
                                </wpg:cNvGrpSpPr>
                                <wpg:grpSpPr bwMode="auto">
                                  <a:xfrm>
                                    <a:off x="10499" y="1548"/>
                                    <a:ext cx="0" cy="91"/>
                                    <a:chOff x="10499" y="1548"/>
                                    <a:chExt cx="0" cy="91"/>
                                  </a:xfrm>
                                </wpg:grpSpPr>
                                <wps:wsp>
                                  <wps:cNvPr id="90" name="Freeform 153"/>
                                  <wps:cNvSpPr>
                                    <a:spLocks/>
                                  </wps:cNvSpPr>
                                  <wps:spPr bwMode="auto">
                                    <a:xfrm>
                                      <a:off x="10499" y="1548"/>
                                      <a:ext cx="0" cy="91"/>
                                    </a:xfrm>
                                    <a:custGeom>
                                      <a:avLst/>
                                      <a:gdLst>
                                        <a:gd name="T0" fmla="+- 0 1548 1548"/>
                                        <a:gd name="T1" fmla="*/ 1548 h 91"/>
                                        <a:gd name="T2" fmla="+- 0 1639 1548"/>
                                        <a:gd name="T3" fmla="*/ 1639 h 91"/>
                                      </a:gdLst>
                                      <a:ahLst/>
                                      <a:cxnLst>
                                        <a:cxn ang="0">
                                          <a:pos x="0" y="T1"/>
                                        </a:cxn>
                                        <a:cxn ang="0">
                                          <a:pos x="0" y="T3"/>
                                        </a:cxn>
                                      </a:cxnLst>
                                      <a:rect l="0" t="0" r="r" b="b"/>
                                      <a:pathLst>
                                        <a:path h="91">
                                          <a:moveTo>
                                            <a:pt x="0" y="0"/>
                                          </a:moveTo>
                                          <a:lnTo>
                                            <a:pt x="0" y="91"/>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1" name="Group 87"/>
                                  <wpg:cNvGrpSpPr>
                                    <a:grpSpLocks/>
                                  </wpg:cNvGrpSpPr>
                                  <wpg:grpSpPr bwMode="auto">
                                    <a:xfrm>
                                      <a:off x="10440" y="1578"/>
                                      <a:ext cx="89" cy="0"/>
                                      <a:chOff x="10440" y="1578"/>
                                      <a:chExt cx="89" cy="0"/>
                                    </a:xfrm>
                                  </wpg:grpSpPr>
                                  <wps:wsp>
                                    <wps:cNvPr id="92" name="Freeform 152"/>
                                    <wps:cNvSpPr>
                                      <a:spLocks/>
                                    </wps:cNvSpPr>
                                    <wps:spPr bwMode="auto">
                                      <a:xfrm>
                                        <a:off x="10440" y="1578"/>
                                        <a:ext cx="89" cy="0"/>
                                      </a:xfrm>
                                      <a:custGeom>
                                        <a:avLst/>
                                        <a:gdLst>
                                          <a:gd name="T0" fmla="+- 0 10440 10440"/>
                                          <a:gd name="T1" fmla="*/ T0 w 89"/>
                                          <a:gd name="T2" fmla="+- 0 10529 1044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3" name="Group 88"/>
                                    <wpg:cNvGrpSpPr>
                                      <a:grpSpLocks/>
                                    </wpg:cNvGrpSpPr>
                                    <wpg:grpSpPr bwMode="auto">
                                      <a:xfrm>
                                        <a:off x="1410" y="1639"/>
                                        <a:ext cx="0" cy="574"/>
                                        <a:chOff x="1410" y="1639"/>
                                        <a:chExt cx="0" cy="574"/>
                                      </a:xfrm>
                                    </wpg:grpSpPr>
                                    <wps:wsp>
                                      <wps:cNvPr id="94" name="Freeform 151"/>
                                      <wps:cNvSpPr>
                                        <a:spLocks/>
                                      </wps:cNvSpPr>
                                      <wps:spPr bwMode="auto">
                                        <a:xfrm>
                                          <a:off x="1410" y="1639"/>
                                          <a:ext cx="0" cy="574"/>
                                        </a:xfrm>
                                        <a:custGeom>
                                          <a:avLst/>
                                          <a:gdLst>
                                            <a:gd name="T0" fmla="+- 0 1639 1639"/>
                                            <a:gd name="T1" fmla="*/ 1639 h 574"/>
                                            <a:gd name="T2" fmla="+- 0 2213 1639"/>
                                            <a:gd name="T3" fmla="*/ 2213 h 574"/>
                                          </a:gdLst>
                                          <a:ahLst/>
                                          <a:cxnLst>
                                            <a:cxn ang="0">
                                              <a:pos x="0" y="T1"/>
                                            </a:cxn>
                                            <a:cxn ang="0">
                                              <a:pos x="0" y="T3"/>
                                            </a:cxn>
                                          </a:cxnLst>
                                          <a:rect l="0" t="0" r="r" b="b"/>
                                          <a:pathLst>
                                            <a:path h="574">
                                              <a:moveTo>
                                                <a:pt x="0" y="0"/>
                                              </a:moveTo>
                                              <a:lnTo>
                                                <a:pt x="0" y="574"/>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5" name="Group 89"/>
                                      <wpg:cNvGrpSpPr>
                                        <a:grpSpLocks/>
                                      </wpg:cNvGrpSpPr>
                                      <wpg:grpSpPr bwMode="auto">
                                        <a:xfrm>
                                          <a:off x="10499" y="1639"/>
                                          <a:ext cx="0" cy="574"/>
                                          <a:chOff x="10499" y="1639"/>
                                          <a:chExt cx="0" cy="574"/>
                                        </a:xfrm>
                                      </wpg:grpSpPr>
                                      <wps:wsp>
                                        <wps:cNvPr id="96" name="Freeform 150"/>
                                        <wps:cNvSpPr>
                                          <a:spLocks/>
                                        </wps:cNvSpPr>
                                        <wps:spPr bwMode="auto">
                                          <a:xfrm>
                                            <a:off x="10499" y="1639"/>
                                            <a:ext cx="0" cy="574"/>
                                          </a:xfrm>
                                          <a:custGeom>
                                            <a:avLst/>
                                            <a:gdLst>
                                              <a:gd name="T0" fmla="+- 0 1639 1639"/>
                                              <a:gd name="T1" fmla="*/ 1639 h 574"/>
                                              <a:gd name="T2" fmla="+- 0 2213 1639"/>
                                              <a:gd name="T3" fmla="*/ 2213 h 574"/>
                                            </a:gdLst>
                                            <a:ahLst/>
                                            <a:cxnLst>
                                              <a:cxn ang="0">
                                                <a:pos x="0" y="T1"/>
                                              </a:cxn>
                                              <a:cxn ang="0">
                                                <a:pos x="0" y="T3"/>
                                              </a:cxn>
                                            </a:cxnLst>
                                            <a:rect l="0" t="0" r="r" b="b"/>
                                            <a:pathLst>
                                              <a:path h="574">
                                                <a:moveTo>
                                                  <a:pt x="0" y="0"/>
                                                </a:moveTo>
                                                <a:lnTo>
                                                  <a:pt x="0" y="574"/>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7" name="Group 90"/>
                                        <wpg:cNvGrpSpPr>
                                          <a:grpSpLocks/>
                                        </wpg:cNvGrpSpPr>
                                        <wpg:grpSpPr bwMode="auto">
                                          <a:xfrm>
                                            <a:off x="1410" y="2213"/>
                                            <a:ext cx="0" cy="1666"/>
                                            <a:chOff x="1410" y="2213"/>
                                            <a:chExt cx="0" cy="1666"/>
                                          </a:xfrm>
                                        </wpg:grpSpPr>
                                        <wps:wsp>
                                          <wps:cNvPr id="98" name="Freeform 149"/>
                                          <wps:cNvSpPr>
                                            <a:spLocks/>
                                          </wps:cNvSpPr>
                                          <wps:spPr bwMode="auto">
                                            <a:xfrm>
                                              <a:off x="1410" y="2213"/>
                                              <a:ext cx="0" cy="1666"/>
                                            </a:xfrm>
                                            <a:custGeom>
                                              <a:avLst/>
                                              <a:gdLst>
                                                <a:gd name="T0" fmla="+- 0 2213 2213"/>
                                                <a:gd name="T1" fmla="*/ 2213 h 1666"/>
                                                <a:gd name="T2" fmla="+- 0 3879 2213"/>
                                                <a:gd name="T3" fmla="*/ 3879 h 1666"/>
                                              </a:gdLst>
                                              <a:ahLst/>
                                              <a:cxnLst>
                                                <a:cxn ang="0">
                                                  <a:pos x="0" y="T1"/>
                                                </a:cxn>
                                                <a:cxn ang="0">
                                                  <a:pos x="0" y="T3"/>
                                                </a:cxn>
                                              </a:cxnLst>
                                              <a:rect l="0" t="0" r="r" b="b"/>
                                              <a:pathLst>
                                                <a:path h="1666">
                                                  <a:moveTo>
                                                    <a:pt x="0" y="0"/>
                                                  </a:moveTo>
                                                  <a:lnTo>
                                                    <a:pt x="0" y="1666"/>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9" name="Group 91"/>
                                          <wpg:cNvGrpSpPr>
                                            <a:grpSpLocks/>
                                          </wpg:cNvGrpSpPr>
                                          <wpg:grpSpPr bwMode="auto">
                                            <a:xfrm>
                                              <a:off x="10499" y="2213"/>
                                              <a:ext cx="0" cy="1666"/>
                                              <a:chOff x="10499" y="2213"/>
                                              <a:chExt cx="0" cy="1666"/>
                                            </a:xfrm>
                                          </wpg:grpSpPr>
                                          <wps:wsp>
                                            <wps:cNvPr id="100" name="Freeform 148"/>
                                            <wps:cNvSpPr>
                                              <a:spLocks/>
                                            </wps:cNvSpPr>
                                            <wps:spPr bwMode="auto">
                                              <a:xfrm>
                                                <a:off x="10499" y="2213"/>
                                                <a:ext cx="0" cy="1666"/>
                                              </a:xfrm>
                                              <a:custGeom>
                                                <a:avLst/>
                                                <a:gdLst>
                                                  <a:gd name="T0" fmla="+- 0 2213 2213"/>
                                                  <a:gd name="T1" fmla="*/ 2213 h 1666"/>
                                                  <a:gd name="T2" fmla="+- 0 3879 2213"/>
                                                  <a:gd name="T3" fmla="*/ 3879 h 1666"/>
                                                </a:gdLst>
                                                <a:ahLst/>
                                                <a:cxnLst>
                                                  <a:cxn ang="0">
                                                    <a:pos x="0" y="T1"/>
                                                  </a:cxn>
                                                  <a:cxn ang="0">
                                                    <a:pos x="0" y="T3"/>
                                                  </a:cxn>
                                                </a:cxnLst>
                                                <a:rect l="0" t="0" r="r" b="b"/>
                                                <a:pathLst>
                                                  <a:path h="1666">
                                                    <a:moveTo>
                                                      <a:pt x="0" y="0"/>
                                                    </a:moveTo>
                                                    <a:lnTo>
                                                      <a:pt x="0" y="1666"/>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1" name="Group 92"/>
                                            <wpg:cNvGrpSpPr>
                                              <a:grpSpLocks/>
                                            </wpg:cNvGrpSpPr>
                                            <wpg:grpSpPr bwMode="auto">
                                              <a:xfrm>
                                                <a:off x="1410" y="3879"/>
                                                <a:ext cx="0" cy="1820"/>
                                                <a:chOff x="1410" y="3879"/>
                                                <a:chExt cx="0" cy="1820"/>
                                              </a:xfrm>
                                            </wpg:grpSpPr>
                                            <wps:wsp>
                                              <wps:cNvPr id="102" name="Freeform 147"/>
                                              <wps:cNvSpPr>
                                                <a:spLocks/>
                                              </wps:cNvSpPr>
                                              <wps:spPr bwMode="auto">
                                                <a:xfrm>
                                                  <a:off x="1410" y="3879"/>
                                                  <a:ext cx="0" cy="1820"/>
                                                </a:xfrm>
                                                <a:custGeom>
                                                  <a:avLst/>
                                                  <a:gdLst>
                                                    <a:gd name="T0" fmla="+- 0 3879 3879"/>
                                                    <a:gd name="T1" fmla="*/ 3879 h 1820"/>
                                                    <a:gd name="T2" fmla="+- 0 5699 3879"/>
                                                    <a:gd name="T3" fmla="*/ 5699 h 1820"/>
                                                  </a:gdLst>
                                                  <a:ahLst/>
                                                  <a:cxnLst>
                                                    <a:cxn ang="0">
                                                      <a:pos x="0" y="T1"/>
                                                    </a:cxn>
                                                    <a:cxn ang="0">
                                                      <a:pos x="0" y="T3"/>
                                                    </a:cxn>
                                                  </a:cxnLst>
                                                  <a:rect l="0" t="0" r="r" b="b"/>
                                                  <a:pathLst>
                                                    <a:path h="1820">
                                                      <a:moveTo>
                                                        <a:pt x="0" y="0"/>
                                                      </a:moveTo>
                                                      <a:lnTo>
                                                        <a:pt x="0" y="182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3" name="Group 93"/>
                                              <wpg:cNvGrpSpPr>
                                                <a:grpSpLocks/>
                                              </wpg:cNvGrpSpPr>
                                              <wpg:grpSpPr bwMode="auto">
                                                <a:xfrm>
                                                  <a:off x="10499" y="3879"/>
                                                  <a:ext cx="0" cy="1820"/>
                                                  <a:chOff x="10499" y="3879"/>
                                                  <a:chExt cx="0" cy="1820"/>
                                                </a:xfrm>
                                              </wpg:grpSpPr>
                                              <wps:wsp>
                                                <wps:cNvPr id="104" name="Freeform 146"/>
                                                <wps:cNvSpPr>
                                                  <a:spLocks/>
                                                </wps:cNvSpPr>
                                                <wps:spPr bwMode="auto">
                                                  <a:xfrm>
                                                    <a:off x="10499" y="3879"/>
                                                    <a:ext cx="0" cy="1820"/>
                                                  </a:xfrm>
                                                  <a:custGeom>
                                                    <a:avLst/>
                                                    <a:gdLst>
                                                      <a:gd name="T0" fmla="+- 0 3879 3879"/>
                                                      <a:gd name="T1" fmla="*/ 3879 h 1820"/>
                                                      <a:gd name="T2" fmla="+- 0 5699 3879"/>
                                                      <a:gd name="T3" fmla="*/ 5699 h 1820"/>
                                                    </a:gdLst>
                                                    <a:ahLst/>
                                                    <a:cxnLst>
                                                      <a:cxn ang="0">
                                                        <a:pos x="0" y="T1"/>
                                                      </a:cxn>
                                                      <a:cxn ang="0">
                                                        <a:pos x="0" y="T3"/>
                                                      </a:cxn>
                                                    </a:cxnLst>
                                                    <a:rect l="0" t="0" r="r" b="b"/>
                                                    <a:pathLst>
                                                      <a:path h="1820">
                                                        <a:moveTo>
                                                          <a:pt x="0" y="0"/>
                                                        </a:moveTo>
                                                        <a:lnTo>
                                                          <a:pt x="0" y="182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5" name="Group 94"/>
                                                <wpg:cNvGrpSpPr>
                                                  <a:grpSpLocks/>
                                                </wpg:cNvGrpSpPr>
                                                <wpg:grpSpPr bwMode="auto">
                                                  <a:xfrm>
                                                    <a:off x="1410" y="5699"/>
                                                    <a:ext cx="0" cy="509"/>
                                                    <a:chOff x="1410" y="5699"/>
                                                    <a:chExt cx="0" cy="509"/>
                                                  </a:xfrm>
                                                </wpg:grpSpPr>
                                                <wps:wsp>
                                                  <wps:cNvPr id="106" name="Freeform 145"/>
                                                  <wps:cNvSpPr>
                                                    <a:spLocks/>
                                                  </wps:cNvSpPr>
                                                  <wps:spPr bwMode="auto">
                                                    <a:xfrm>
                                                      <a:off x="1410" y="5699"/>
                                                      <a:ext cx="0" cy="509"/>
                                                    </a:xfrm>
                                                    <a:custGeom>
                                                      <a:avLst/>
                                                      <a:gdLst>
                                                        <a:gd name="T0" fmla="+- 0 5699 5699"/>
                                                        <a:gd name="T1" fmla="*/ 5699 h 509"/>
                                                        <a:gd name="T2" fmla="+- 0 6207 5699"/>
                                                        <a:gd name="T3" fmla="*/ 6207 h 509"/>
                                                      </a:gdLst>
                                                      <a:ahLst/>
                                                      <a:cxnLst>
                                                        <a:cxn ang="0">
                                                          <a:pos x="0" y="T1"/>
                                                        </a:cxn>
                                                        <a:cxn ang="0">
                                                          <a:pos x="0" y="T3"/>
                                                        </a:cxn>
                                                      </a:cxnLst>
                                                      <a:rect l="0" t="0" r="r" b="b"/>
                                                      <a:pathLst>
                                                        <a:path h="509">
                                                          <a:moveTo>
                                                            <a:pt x="0" y="0"/>
                                                          </a:moveTo>
                                                          <a:lnTo>
                                                            <a:pt x="0" y="508"/>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7" name="Group 95"/>
                                                  <wpg:cNvGrpSpPr>
                                                    <a:grpSpLocks/>
                                                  </wpg:cNvGrpSpPr>
                                                  <wpg:grpSpPr bwMode="auto">
                                                    <a:xfrm>
                                                      <a:off x="10499" y="5699"/>
                                                      <a:ext cx="0" cy="509"/>
                                                      <a:chOff x="10499" y="5699"/>
                                                      <a:chExt cx="0" cy="509"/>
                                                    </a:xfrm>
                                                  </wpg:grpSpPr>
                                                  <wps:wsp>
                                                    <wps:cNvPr id="108" name="Freeform 144"/>
                                                    <wps:cNvSpPr>
                                                      <a:spLocks/>
                                                    </wps:cNvSpPr>
                                                    <wps:spPr bwMode="auto">
                                                      <a:xfrm>
                                                        <a:off x="10499" y="5699"/>
                                                        <a:ext cx="0" cy="509"/>
                                                      </a:xfrm>
                                                      <a:custGeom>
                                                        <a:avLst/>
                                                        <a:gdLst>
                                                          <a:gd name="T0" fmla="+- 0 5699 5699"/>
                                                          <a:gd name="T1" fmla="*/ 5699 h 509"/>
                                                          <a:gd name="T2" fmla="+- 0 6207 5699"/>
                                                          <a:gd name="T3" fmla="*/ 6207 h 509"/>
                                                        </a:gdLst>
                                                        <a:ahLst/>
                                                        <a:cxnLst>
                                                          <a:cxn ang="0">
                                                            <a:pos x="0" y="T1"/>
                                                          </a:cxn>
                                                          <a:cxn ang="0">
                                                            <a:pos x="0" y="T3"/>
                                                          </a:cxn>
                                                        </a:cxnLst>
                                                        <a:rect l="0" t="0" r="r" b="b"/>
                                                        <a:pathLst>
                                                          <a:path h="509">
                                                            <a:moveTo>
                                                              <a:pt x="0" y="0"/>
                                                            </a:moveTo>
                                                            <a:lnTo>
                                                              <a:pt x="0" y="508"/>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9" name="Group 96"/>
                                                    <wpg:cNvGrpSpPr>
                                                      <a:grpSpLocks/>
                                                    </wpg:cNvGrpSpPr>
                                                    <wpg:grpSpPr bwMode="auto">
                                                      <a:xfrm>
                                                        <a:off x="1410" y="6207"/>
                                                        <a:ext cx="0" cy="506"/>
                                                        <a:chOff x="1410" y="6207"/>
                                                        <a:chExt cx="0" cy="506"/>
                                                      </a:xfrm>
                                                    </wpg:grpSpPr>
                                                    <wps:wsp>
                                                      <wps:cNvPr id="110" name="Freeform 143"/>
                                                      <wps:cNvSpPr>
                                                        <a:spLocks/>
                                                      </wps:cNvSpPr>
                                                      <wps:spPr bwMode="auto">
                                                        <a:xfrm>
                                                          <a:off x="1410" y="6207"/>
                                                          <a:ext cx="0" cy="506"/>
                                                        </a:xfrm>
                                                        <a:custGeom>
                                                          <a:avLst/>
                                                          <a:gdLst>
                                                            <a:gd name="T0" fmla="+- 0 6207 6207"/>
                                                            <a:gd name="T1" fmla="*/ 6207 h 506"/>
                                                            <a:gd name="T2" fmla="+- 0 6714 6207"/>
                                                            <a:gd name="T3" fmla="*/ 6714 h 506"/>
                                                          </a:gdLst>
                                                          <a:ahLst/>
                                                          <a:cxnLst>
                                                            <a:cxn ang="0">
                                                              <a:pos x="0" y="T1"/>
                                                            </a:cxn>
                                                            <a:cxn ang="0">
                                                              <a:pos x="0" y="T3"/>
                                                            </a:cxn>
                                                          </a:cxnLst>
                                                          <a:rect l="0" t="0" r="r" b="b"/>
                                                          <a:pathLst>
                                                            <a:path h="506">
                                                              <a:moveTo>
                                                                <a:pt x="0" y="0"/>
                                                              </a:moveTo>
                                                              <a:lnTo>
                                                                <a:pt x="0" y="507"/>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1" name="Group 97"/>
                                                      <wpg:cNvGrpSpPr>
                                                        <a:grpSpLocks/>
                                                      </wpg:cNvGrpSpPr>
                                                      <wpg:grpSpPr bwMode="auto">
                                                        <a:xfrm>
                                                          <a:off x="10499" y="6207"/>
                                                          <a:ext cx="0" cy="506"/>
                                                          <a:chOff x="10499" y="6207"/>
                                                          <a:chExt cx="0" cy="506"/>
                                                        </a:xfrm>
                                                      </wpg:grpSpPr>
                                                      <wps:wsp>
                                                        <wps:cNvPr id="112" name="Freeform 142"/>
                                                        <wps:cNvSpPr>
                                                          <a:spLocks/>
                                                        </wps:cNvSpPr>
                                                        <wps:spPr bwMode="auto">
                                                          <a:xfrm>
                                                            <a:off x="10499" y="6207"/>
                                                            <a:ext cx="0" cy="506"/>
                                                          </a:xfrm>
                                                          <a:custGeom>
                                                            <a:avLst/>
                                                            <a:gdLst>
                                                              <a:gd name="T0" fmla="+- 0 6207 6207"/>
                                                              <a:gd name="T1" fmla="*/ 6207 h 506"/>
                                                              <a:gd name="T2" fmla="+- 0 6714 6207"/>
                                                              <a:gd name="T3" fmla="*/ 6714 h 506"/>
                                                            </a:gdLst>
                                                            <a:ahLst/>
                                                            <a:cxnLst>
                                                              <a:cxn ang="0">
                                                                <a:pos x="0" y="T1"/>
                                                              </a:cxn>
                                                              <a:cxn ang="0">
                                                                <a:pos x="0" y="T3"/>
                                                              </a:cxn>
                                                            </a:cxnLst>
                                                            <a:rect l="0" t="0" r="r" b="b"/>
                                                            <a:pathLst>
                                                              <a:path h="506">
                                                                <a:moveTo>
                                                                  <a:pt x="0" y="0"/>
                                                                </a:moveTo>
                                                                <a:lnTo>
                                                                  <a:pt x="0" y="507"/>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3" name="Group 98"/>
                                                        <wpg:cNvGrpSpPr>
                                                          <a:grpSpLocks/>
                                                        </wpg:cNvGrpSpPr>
                                                        <wpg:grpSpPr bwMode="auto">
                                                          <a:xfrm>
                                                            <a:off x="1410" y="6714"/>
                                                            <a:ext cx="0" cy="394"/>
                                                            <a:chOff x="1410" y="6714"/>
                                                            <a:chExt cx="0" cy="394"/>
                                                          </a:xfrm>
                                                        </wpg:grpSpPr>
                                                        <wps:wsp>
                                                          <wps:cNvPr id="114" name="Freeform 141"/>
                                                          <wps:cNvSpPr>
                                                            <a:spLocks/>
                                                          </wps:cNvSpPr>
                                                          <wps:spPr bwMode="auto">
                                                            <a:xfrm>
                                                              <a:off x="1410" y="6714"/>
                                                              <a:ext cx="0" cy="394"/>
                                                            </a:xfrm>
                                                            <a:custGeom>
                                                              <a:avLst/>
                                                              <a:gdLst>
                                                                <a:gd name="T0" fmla="+- 0 6714 6714"/>
                                                                <a:gd name="T1" fmla="*/ 6714 h 394"/>
                                                                <a:gd name="T2" fmla="+- 0 7107 6714"/>
                                                                <a:gd name="T3" fmla="*/ 7107 h 394"/>
                                                              </a:gdLst>
                                                              <a:ahLst/>
                                                              <a:cxnLst>
                                                                <a:cxn ang="0">
                                                                  <a:pos x="0" y="T1"/>
                                                                </a:cxn>
                                                                <a:cxn ang="0">
                                                                  <a:pos x="0" y="T3"/>
                                                                </a:cxn>
                                                              </a:cxnLst>
                                                              <a:rect l="0" t="0" r="r" b="b"/>
                                                              <a:pathLst>
                                                                <a:path h="394">
                                                                  <a:moveTo>
                                                                    <a:pt x="0" y="0"/>
                                                                  </a:moveTo>
                                                                  <a:lnTo>
                                                                    <a:pt x="0" y="393"/>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5" name="Group 99"/>
                                                          <wpg:cNvGrpSpPr>
                                                            <a:grpSpLocks/>
                                                          </wpg:cNvGrpSpPr>
                                                          <wpg:grpSpPr bwMode="auto">
                                                            <a:xfrm>
                                                              <a:off x="10499" y="6714"/>
                                                              <a:ext cx="0" cy="394"/>
                                                              <a:chOff x="10499" y="6714"/>
                                                              <a:chExt cx="0" cy="394"/>
                                                            </a:xfrm>
                                                          </wpg:grpSpPr>
                                                          <wps:wsp>
                                                            <wps:cNvPr id="116" name="Freeform 140"/>
                                                            <wps:cNvSpPr>
                                                              <a:spLocks/>
                                                            </wps:cNvSpPr>
                                                            <wps:spPr bwMode="auto">
                                                              <a:xfrm>
                                                                <a:off x="10499" y="6714"/>
                                                                <a:ext cx="0" cy="394"/>
                                                              </a:xfrm>
                                                              <a:custGeom>
                                                                <a:avLst/>
                                                                <a:gdLst>
                                                                  <a:gd name="T0" fmla="+- 0 6714 6714"/>
                                                                  <a:gd name="T1" fmla="*/ 6714 h 394"/>
                                                                  <a:gd name="T2" fmla="+- 0 7107 6714"/>
                                                                  <a:gd name="T3" fmla="*/ 7107 h 394"/>
                                                                </a:gdLst>
                                                                <a:ahLst/>
                                                                <a:cxnLst>
                                                                  <a:cxn ang="0">
                                                                    <a:pos x="0" y="T1"/>
                                                                  </a:cxn>
                                                                  <a:cxn ang="0">
                                                                    <a:pos x="0" y="T3"/>
                                                                  </a:cxn>
                                                                </a:cxnLst>
                                                                <a:rect l="0" t="0" r="r" b="b"/>
                                                                <a:pathLst>
                                                                  <a:path h="394">
                                                                    <a:moveTo>
                                                                      <a:pt x="0" y="0"/>
                                                                    </a:moveTo>
                                                                    <a:lnTo>
                                                                      <a:pt x="0" y="393"/>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7" name="Group 100"/>
                                                            <wpg:cNvGrpSpPr>
                                                              <a:grpSpLocks/>
                                                            </wpg:cNvGrpSpPr>
                                                            <wpg:grpSpPr bwMode="auto">
                                                              <a:xfrm>
                                                                <a:off x="1410" y="7107"/>
                                                                <a:ext cx="0" cy="415"/>
                                                                <a:chOff x="1410" y="7107"/>
                                                                <a:chExt cx="0" cy="415"/>
                                                              </a:xfrm>
                                                            </wpg:grpSpPr>
                                                            <wps:wsp>
                                                              <wps:cNvPr id="118" name="Freeform 139"/>
                                                              <wps:cNvSpPr>
                                                                <a:spLocks/>
                                                              </wps:cNvSpPr>
                                                              <wps:spPr bwMode="auto">
                                                                <a:xfrm>
                                                                  <a:off x="1410" y="7107"/>
                                                                  <a:ext cx="0" cy="415"/>
                                                                </a:xfrm>
                                                                <a:custGeom>
                                                                  <a:avLst/>
                                                                  <a:gdLst>
                                                                    <a:gd name="T0" fmla="+- 0 7107 7107"/>
                                                                    <a:gd name="T1" fmla="*/ 7107 h 415"/>
                                                                    <a:gd name="T2" fmla="+- 0 7523 7107"/>
                                                                    <a:gd name="T3" fmla="*/ 7523 h 415"/>
                                                                  </a:gdLst>
                                                                  <a:ahLst/>
                                                                  <a:cxnLst>
                                                                    <a:cxn ang="0">
                                                                      <a:pos x="0" y="T1"/>
                                                                    </a:cxn>
                                                                    <a:cxn ang="0">
                                                                      <a:pos x="0" y="T3"/>
                                                                    </a:cxn>
                                                                  </a:cxnLst>
                                                                  <a:rect l="0" t="0" r="r" b="b"/>
                                                                  <a:pathLst>
                                                                    <a:path h="415">
                                                                      <a:moveTo>
                                                                        <a:pt x="0" y="0"/>
                                                                      </a:moveTo>
                                                                      <a:lnTo>
                                                                        <a:pt x="0" y="416"/>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9" name="Group 101"/>
                                                              <wpg:cNvGrpSpPr>
                                                                <a:grpSpLocks/>
                                                              </wpg:cNvGrpSpPr>
                                                              <wpg:grpSpPr bwMode="auto">
                                                                <a:xfrm>
                                                                  <a:off x="10499" y="7107"/>
                                                                  <a:ext cx="0" cy="415"/>
                                                                  <a:chOff x="10499" y="7107"/>
                                                                  <a:chExt cx="0" cy="415"/>
                                                                </a:xfrm>
                                                              </wpg:grpSpPr>
                                                              <wps:wsp>
                                                                <wps:cNvPr id="120" name="Freeform 138"/>
                                                                <wps:cNvSpPr>
                                                                  <a:spLocks/>
                                                                </wps:cNvSpPr>
                                                                <wps:spPr bwMode="auto">
                                                                  <a:xfrm>
                                                                    <a:off x="10499" y="7107"/>
                                                                    <a:ext cx="0" cy="415"/>
                                                                  </a:xfrm>
                                                                  <a:custGeom>
                                                                    <a:avLst/>
                                                                    <a:gdLst>
                                                                      <a:gd name="T0" fmla="+- 0 7107 7107"/>
                                                                      <a:gd name="T1" fmla="*/ 7107 h 415"/>
                                                                      <a:gd name="T2" fmla="+- 0 7523 7107"/>
                                                                      <a:gd name="T3" fmla="*/ 7523 h 415"/>
                                                                    </a:gdLst>
                                                                    <a:ahLst/>
                                                                    <a:cxnLst>
                                                                      <a:cxn ang="0">
                                                                        <a:pos x="0" y="T1"/>
                                                                      </a:cxn>
                                                                      <a:cxn ang="0">
                                                                        <a:pos x="0" y="T3"/>
                                                                      </a:cxn>
                                                                    </a:cxnLst>
                                                                    <a:rect l="0" t="0" r="r" b="b"/>
                                                                    <a:pathLst>
                                                                      <a:path h="415">
                                                                        <a:moveTo>
                                                                          <a:pt x="0" y="0"/>
                                                                        </a:moveTo>
                                                                        <a:lnTo>
                                                                          <a:pt x="0" y="416"/>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1" name="Group 102"/>
                                                                <wpg:cNvGrpSpPr>
                                                                  <a:grpSpLocks/>
                                                                </wpg:cNvGrpSpPr>
                                                                <wpg:grpSpPr bwMode="auto">
                                                                  <a:xfrm>
                                                                    <a:off x="1410" y="7523"/>
                                                                    <a:ext cx="0" cy="418"/>
                                                                    <a:chOff x="1410" y="7523"/>
                                                                    <a:chExt cx="0" cy="418"/>
                                                                  </a:xfrm>
                                                                </wpg:grpSpPr>
                                                                <wps:wsp>
                                                                  <wps:cNvPr id="122" name="Freeform 137"/>
                                                                  <wps:cNvSpPr>
                                                                    <a:spLocks/>
                                                                  </wps:cNvSpPr>
                                                                  <wps:spPr bwMode="auto">
                                                                    <a:xfrm>
                                                                      <a:off x="1410" y="7523"/>
                                                                      <a:ext cx="0" cy="418"/>
                                                                    </a:xfrm>
                                                                    <a:custGeom>
                                                                      <a:avLst/>
                                                                      <a:gdLst>
                                                                        <a:gd name="T0" fmla="+- 0 7523 7523"/>
                                                                        <a:gd name="T1" fmla="*/ 7523 h 418"/>
                                                                        <a:gd name="T2" fmla="+- 0 7940 7523"/>
                                                                        <a:gd name="T3" fmla="*/ 7940 h 418"/>
                                                                      </a:gdLst>
                                                                      <a:ahLst/>
                                                                      <a:cxnLst>
                                                                        <a:cxn ang="0">
                                                                          <a:pos x="0" y="T1"/>
                                                                        </a:cxn>
                                                                        <a:cxn ang="0">
                                                                          <a:pos x="0" y="T3"/>
                                                                        </a:cxn>
                                                                      </a:cxnLst>
                                                                      <a:rect l="0" t="0" r="r" b="b"/>
                                                                      <a:pathLst>
                                                                        <a:path h="418">
                                                                          <a:moveTo>
                                                                            <a:pt x="0" y="0"/>
                                                                          </a:moveTo>
                                                                          <a:lnTo>
                                                                            <a:pt x="0" y="417"/>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3" name="Group 103"/>
                                                                  <wpg:cNvGrpSpPr>
                                                                    <a:grpSpLocks/>
                                                                  </wpg:cNvGrpSpPr>
                                                                  <wpg:grpSpPr bwMode="auto">
                                                                    <a:xfrm>
                                                                      <a:off x="10499" y="7523"/>
                                                                      <a:ext cx="0" cy="418"/>
                                                                      <a:chOff x="10499" y="7523"/>
                                                                      <a:chExt cx="0" cy="418"/>
                                                                    </a:xfrm>
                                                                  </wpg:grpSpPr>
                                                                  <wps:wsp>
                                                                    <wps:cNvPr id="124" name="Freeform 136"/>
                                                                    <wps:cNvSpPr>
                                                                      <a:spLocks/>
                                                                    </wps:cNvSpPr>
                                                                    <wps:spPr bwMode="auto">
                                                                      <a:xfrm>
                                                                        <a:off x="10499" y="7523"/>
                                                                        <a:ext cx="0" cy="418"/>
                                                                      </a:xfrm>
                                                                      <a:custGeom>
                                                                        <a:avLst/>
                                                                        <a:gdLst>
                                                                          <a:gd name="T0" fmla="+- 0 7523 7523"/>
                                                                          <a:gd name="T1" fmla="*/ 7523 h 418"/>
                                                                          <a:gd name="T2" fmla="+- 0 7940 7523"/>
                                                                          <a:gd name="T3" fmla="*/ 7940 h 418"/>
                                                                        </a:gdLst>
                                                                        <a:ahLst/>
                                                                        <a:cxnLst>
                                                                          <a:cxn ang="0">
                                                                            <a:pos x="0" y="T1"/>
                                                                          </a:cxn>
                                                                          <a:cxn ang="0">
                                                                            <a:pos x="0" y="T3"/>
                                                                          </a:cxn>
                                                                        </a:cxnLst>
                                                                        <a:rect l="0" t="0" r="r" b="b"/>
                                                                        <a:pathLst>
                                                                          <a:path h="418">
                                                                            <a:moveTo>
                                                                              <a:pt x="0" y="0"/>
                                                                            </a:moveTo>
                                                                            <a:lnTo>
                                                                              <a:pt x="0" y="417"/>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5" name="Group 104"/>
                                                                    <wpg:cNvGrpSpPr>
                                                                      <a:grpSpLocks/>
                                                                    </wpg:cNvGrpSpPr>
                                                                    <wpg:grpSpPr bwMode="auto">
                                                                      <a:xfrm>
                                                                        <a:off x="1410" y="7940"/>
                                                                        <a:ext cx="0" cy="2448"/>
                                                                        <a:chOff x="1410" y="7940"/>
                                                                        <a:chExt cx="0" cy="2448"/>
                                                                      </a:xfrm>
                                                                    </wpg:grpSpPr>
                                                                    <wps:wsp>
                                                                      <wps:cNvPr id="126" name="Freeform 135"/>
                                                                      <wps:cNvSpPr>
                                                                        <a:spLocks/>
                                                                      </wps:cNvSpPr>
                                                                      <wps:spPr bwMode="auto">
                                                                        <a:xfrm>
                                                                          <a:off x="1410" y="7940"/>
                                                                          <a:ext cx="0" cy="2448"/>
                                                                        </a:xfrm>
                                                                        <a:custGeom>
                                                                          <a:avLst/>
                                                                          <a:gdLst>
                                                                            <a:gd name="T0" fmla="+- 0 7940 7940"/>
                                                                            <a:gd name="T1" fmla="*/ 7940 h 2448"/>
                                                                            <a:gd name="T2" fmla="+- 0 10389 7940"/>
                                                                            <a:gd name="T3" fmla="*/ 10389 h 2448"/>
                                                                          </a:gdLst>
                                                                          <a:ahLst/>
                                                                          <a:cxnLst>
                                                                            <a:cxn ang="0">
                                                                              <a:pos x="0" y="T1"/>
                                                                            </a:cxn>
                                                                            <a:cxn ang="0">
                                                                              <a:pos x="0" y="T3"/>
                                                                            </a:cxn>
                                                                          </a:cxnLst>
                                                                          <a:rect l="0" t="0" r="r" b="b"/>
                                                                          <a:pathLst>
                                                                            <a:path h="2448">
                                                                              <a:moveTo>
                                                                                <a:pt x="0" y="0"/>
                                                                              </a:moveTo>
                                                                              <a:lnTo>
                                                                                <a:pt x="0" y="244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7" name="Group 105"/>
                                                                      <wpg:cNvGrpSpPr>
                                                                        <a:grpSpLocks/>
                                                                      </wpg:cNvGrpSpPr>
                                                                      <wpg:grpSpPr bwMode="auto">
                                                                        <a:xfrm>
                                                                          <a:off x="10499" y="7940"/>
                                                                          <a:ext cx="0" cy="2448"/>
                                                                          <a:chOff x="10499" y="7940"/>
                                                                          <a:chExt cx="0" cy="2448"/>
                                                                        </a:xfrm>
                                                                      </wpg:grpSpPr>
                                                                      <wps:wsp>
                                                                        <wps:cNvPr id="128" name="Freeform 134"/>
                                                                        <wps:cNvSpPr>
                                                                          <a:spLocks/>
                                                                        </wps:cNvSpPr>
                                                                        <wps:spPr bwMode="auto">
                                                                          <a:xfrm>
                                                                            <a:off x="10499" y="7940"/>
                                                                            <a:ext cx="0" cy="2448"/>
                                                                          </a:xfrm>
                                                                          <a:custGeom>
                                                                            <a:avLst/>
                                                                            <a:gdLst>
                                                                              <a:gd name="T0" fmla="+- 0 7940 7940"/>
                                                                              <a:gd name="T1" fmla="*/ 7940 h 2448"/>
                                                                              <a:gd name="T2" fmla="+- 0 10389 7940"/>
                                                                              <a:gd name="T3" fmla="*/ 10389 h 2448"/>
                                                                            </a:gdLst>
                                                                            <a:ahLst/>
                                                                            <a:cxnLst>
                                                                              <a:cxn ang="0">
                                                                                <a:pos x="0" y="T1"/>
                                                                              </a:cxn>
                                                                              <a:cxn ang="0">
                                                                                <a:pos x="0" y="T3"/>
                                                                              </a:cxn>
                                                                            </a:cxnLst>
                                                                            <a:rect l="0" t="0" r="r" b="b"/>
                                                                            <a:pathLst>
                                                                              <a:path h="2448">
                                                                                <a:moveTo>
                                                                                  <a:pt x="0" y="0"/>
                                                                                </a:moveTo>
                                                                                <a:lnTo>
                                                                                  <a:pt x="0" y="244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9" name="Group 106"/>
                                                                        <wpg:cNvGrpSpPr>
                                                                          <a:grpSpLocks/>
                                                                        </wpg:cNvGrpSpPr>
                                                                        <wpg:grpSpPr bwMode="auto">
                                                                          <a:xfrm>
                                                                            <a:off x="1410" y="10389"/>
                                                                            <a:ext cx="0" cy="415"/>
                                                                            <a:chOff x="1410" y="10389"/>
                                                                            <a:chExt cx="0" cy="415"/>
                                                                          </a:xfrm>
                                                                        </wpg:grpSpPr>
                                                                        <wps:wsp>
                                                                          <wps:cNvPr id="130" name="Freeform 133"/>
                                                                          <wps:cNvSpPr>
                                                                            <a:spLocks/>
                                                                          </wps:cNvSpPr>
                                                                          <wps:spPr bwMode="auto">
                                                                            <a:xfrm>
                                                                              <a:off x="1410" y="10389"/>
                                                                              <a:ext cx="0" cy="415"/>
                                                                            </a:xfrm>
                                                                            <a:custGeom>
                                                                              <a:avLst/>
                                                                              <a:gdLst>
                                                                                <a:gd name="T0" fmla="+- 0 10389 10389"/>
                                                                                <a:gd name="T1" fmla="*/ 10389 h 415"/>
                                                                                <a:gd name="T2" fmla="+- 0 10804 10389"/>
                                                                                <a:gd name="T3" fmla="*/ 10804 h 415"/>
                                                                              </a:gdLst>
                                                                              <a:ahLst/>
                                                                              <a:cxnLst>
                                                                                <a:cxn ang="0">
                                                                                  <a:pos x="0" y="T1"/>
                                                                                </a:cxn>
                                                                                <a:cxn ang="0">
                                                                                  <a:pos x="0" y="T3"/>
                                                                                </a:cxn>
                                                                              </a:cxnLst>
                                                                              <a:rect l="0" t="0" r="r" b="b"/>
                                                                              <a:pathLst>
                                                                                <a:path h="415">
                                                                                  <a:moveTo>
                                                                                    <a:pt x="0" y="0"/>
                                                                                  </a:moveTo>
                                                                                  <a:lnTo>
                                                                                    <a:pt x="0" y="415"/>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1" name="Group 107"/>
                                                                          <wpg:cNvGrpSpPr>
                                                                            <a:grpSpLocks/>
                                                                          </wpg:cNvGrpSpPr>
                                                                          <wpg:grpSpPr bwMode="auto">
                                                                            <a:xfrm>
                                                                              <a:off x="10499" y="10389"/>
                                                                              <a:ext cx="0" cy="415"/>
                                                                              <a:chOff x="10499" y="10389"/>
                                                                              <a:chExt cx="0" cy="415"/>
                                                                            </a:xfrm>
                                                                          </wpg:grpSpPr>
                                                                          <wps:wsp>
                                                                            <wps:cNvPr id="132" name="Freeform 132"/>
                                                                            <wps:cNvSpPr>
                                                                              <a:spLocks/>
                                                                            </wps:cNvSpPr>
                                                                            <wps:spPr bwMode="auto">
                                                                              <a:xfrm>
                                                                                <a:off x="10499" y="10389"/>
                                                                                <a:ext cx="0" cy="415"/>
                                                                              </a:xfrm>
                                                                              <a:custGeom>
                                                                                <a:avLst/>
                                                                                <a:gdLst>
                                                                                  <a:gd name="T0" fmla="+- 0 10389 10389"/>
                                                                                  <a:gd name="T1" fmla="*/ 10389 h 415"/>
                                                                                  <a:gd name="T2" fmla="+- 0 10804 10389"/>
                                                                                  <a:gd name="T3" fmla="*/ 10804 h 415"/>
                                                                                </a:gdLst>
                                                                                <a:ahLst/>
                                                                                <a:cxnLst>
                                                                                  <a:cxn ang="0">
                                                                                    <a:pos x="0" y="T1"/>
                                                                                  </a:cxn>
                                                                                  <a:cxn ang="0">
                                                                                    <a:pos x="0" y="T3"/>
                                                                                  </a:cxn>
                                                                                </a:cxnLst>
                                                                                <a:rect l="0" t="0" r="r" b="b"/>
                                                                                <a:pathLst>
                                                                                  <a:path h="415">
                                                                                    <a:moveTo>
                                                                                      <a:pt x="0" y="0"/>
                                                                                    </a:moveTo>
                                                                                    <a:lnTo>
                                                                                      <a:pt x="0" y="415"/>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3" name="Group 108"/>
                                                                            <wpg:cNvGrpSpPr>
                                                                              <a:grpSpLocks/>
                                                                            </wpg:cNvGrpSpPr>
                                                                            <wpg:grpSpPr bwMode="auto">
                                                                              <a:xfrm>
                                                                                <a:off x="1410" y="10804"/>
                                                                                <a:ext cx="0" cy="415"/>
                                                                                <a:chOff x="1410" y="10804"/>
                                                                                <a:chExt cx="0" cy="415"/>
                                                                              </a:xfrm>
                                                                            </wpg:grpSpPr>
                                                                            <wps:wsp>
                                                                              <wps:cNvPr id="134" name="Freeform 131"/>
                                                                              <wps:cNvSpPr>
                                                                                <a:spLocks/>
                                                                              </wps:cNvSpPr>
                                                                              <wps:spPr bwMode="auto">
                                                                                <a:xfrm>
                                                                                  <a:off x="1410" y="10804"/>
                                                                                  <a:ext cx="0" cy="415"/>
                                                                                </a:xfrm>
                                                                                <a:custGeom>
                                                                                  <a:avLst/>
                                                                                  <a:gdLst>
                                                                                    <a:gd name="T0" fmla="+- 0 10804 10804"/>
                                                                                    <a:gd name="T1" fmla="*/ 10804 h 415"/>
                                                                                    <a:gd name="T2" fmla="+- 0 11219 10804"/>
                                                                                    <a:gd name="T3" fmla="*/ 11219 h 415"/>
                                                                                  </a:gdLst>
                                                                                  <a:ahLst/>
                                                                                  <a:cxnLst>
                                                                                    <a:cxn ang="0">
                                                                                      <a:pos x="0" y="T1"/>
                                                                                    </a:cxn>
                                                                                    <a:cxn ang="0">
                                                                                      <a:pos x="0" y="T3"/>
                                                                                    </a:cxn>
                                                                                  </a:cxnLst>
                                                                                  <a:rect l="0" t="0" r="r" b="b"/>
                                                                                  <a:pathLst>
                                                                                    <a:path h="415">
                                                                                      <a:moveTo>
                                                                                        <a:pt x="0" y="0"/>
                                                                                      </a:moveTo>
                                                                                      <a:lnTo>
                                                                                        <a:pt x="0" y="415"/>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5" name="Group 109"/>
                                                                              <wpg:cNvGrpSpPr>
                                                                                <a:grpSpLocks/>
                                                                              </wpg:cNvGrpSpPr>
                                                                              <wpg:grpSpPr bwMode="auto">
                                                                                <a:xfrm>
                                                                                  <a:off x="10499" y="10804"/>
                                                                                  <a:ext cx="0" cy="415"/>
                                                                                  <a:chOff x="10499" y="10804"/>
                                                                                  <a:chExt cx="0" cy="415"/>
                                                                                </a:xfrm>
                                                                              </wpg:grpSpPr>
                                                                              <wps:wsp>
                                                                                <wps:cNvPr id="136" name="Freeform 130"/>
                                                                                <wps:cNvSpPr>
                                                                                  <a:spLocks/>
                                                                                </wps:cNvSpPr>
                                                                                <wps:spPr bwMode="auto">
                                                                                  <a:xfrm>
                                                                                    <a:off x="10499" y="10804"/>
                                                                                    <a:ext cx="0" cy="415"/>
                                                                                  </a:xfrm>
                                                                                  <a:custGeom>
                                                                                    <a:avLst/>
                                                                                    <a:gdLst>
                                                                                      <a:gd name="T0" fmla="+- 0 10804 10804"/>
                                                                                      <a:gd name="T1" fmla="*/ 10804 h 415"/>
                                                                                      <a:gd name="T2" fmla="+- 0 11219 10804"/>
                                                                                      <a:gd name="T3" fmla="*/ 11219 h 415"/>
                                                                                    </a:gdLst>
                                                                                    <a:ahLst/>
                                                                                    <a:cxnLst>
                                                                                      <a:cxn ang="0">
                                                                                        <a:pos x="0" y="T1"/>
                                                                                      </a:cxn>
                                                                                      <a:cxn ang="0">
                                                                                        <a:pos x="0" y="T3"/>
                                                                                      </a:cxn>
                                                                                    </a:cxnLst>
                                                                                    <a:rect l="0" t="0" r="r" b="b"/>
                                                                                    <a:pathLst>
                                                                                      <a:path h="415">
                                                                                        <a:moveTo>
                                                                                          <a:pt x="0" y="0"/>
                                                                                        </a:moveTo>
                                                                                        <a:lnTo>
                                                                                          <a:pt x="0" y="415"/>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7" name="Group 110"/>
                                                                                <wpg:cNvGrpSpPr>
                                                                                  <a:grpSpLocks/>
                                                                                </wpg:cNvGrpSpPr>
                                                                                <wpg:grpSpPr bwMode="auto">
                                                                                  <a:xfrm>
                                                                                    <a:off x="1462" y="1622"/>
                                                                                    <a:ext cx="0" cy="13334"/>
                                                                                    <a:chOff x="1462" y="1622"/>
                                                                                    <a:chExt cx="0" cy="13334"/>
                                                                                  </a:xfrm>
                                                                                </wpg:grpSpPr>
                                                                                <wps:wsp>
                                                                                  <wps:cNvPr id="138" name="Freeform 129"/>
                                                                                  <wps:cNvSpPr>
                                                                                    <a:spLocks/>
                                                                                  </wps:cNvSpPr>
                                                                                  <wps:spPr bwMode="auto">
                                                                                    <a:xfrm>
                                                                                      <a:off x="1462" y="1622"/>
                                                                                      <a:ext cx="0" cy="13334"/>
                                                                                    </a:xfrm>
                                                                                    <a:custGeom>
                                                                                      <a:avLst/>
                                                                                      <a:gdLst>
                                                                                        <a:gd name="T0" fmla="+- 0 1622 1622"/>
                                                                                        <a:gd name="T1" fmla="*/ 1622 h 13334"/>
                                                                                        <a:gd name="T2" fmla="+- 0 14956 1622"/>
                                                                                        <a:gd name="T3" fmla="*/ 14956 h 13334"/>
                                                                                      </a:gdLst>
                                                                                      <a:ahLst/>
                                                                                      <a:cxnLst>
                                                                                        <a:cxn ang="0">
                                                                                          <a:pos x="0" y="T1"/>
                                                                                        </a:cxn>
                                                                                        <a:cxn ang="0">
                                                                                          <a:pos x="0" y="T3"/>
                                                                                        </a:cxn>
                                                                                      </a:cxnLst>
                                                                                      <a:rect l="0" t="0" r="r" b="b"/>
                                                                                      <a:pathLst>
                                                                                        <a:path h="13334">
                                                                                          <a:moveTo>
                                                                                            <a:pt x="0" y="0"/>
                                                                                          </a:moveTo>
                                                                                          <a:lnTo>
                                                                                            <a:pt x="0" y="1333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9" name="Group 111"/>
                                                                                  <wpg:cNvGrpSpPr>
                                                                                    <a:grpSpLocks/>
                                                                                  </wpg:cNvGrpSpPr>
                                                                                  <wpg:grpSpPr bwMode="auto">
                                                                                    <a:xfrm>
                                                                                      <a:off x="1410" y="11219"/>
                                                                                      <a:ext cx="0" cy="3723"/>
                                                                                      <a:chOff x="1410" y="11219"/>
                                                                                      <a:chExt cx="0" cy="3723"/>
                                                                                    </a:xfrm>
                                                                                  </wpg:grpSpPr>
                                                                                  <wps:wsp>
                                                                                    <wps:cNvPr id="140" name="Freeform 128"/>
                                                                                    <wps:cNvSpPr>
                                                                                      <a:spLocks/>
                                                                                    </wps:cNvSpPr>
                                                                                    <wps:spPr bwMode="auto">
                                                                                      <a:xfrm>
                                                                                        <a:off x="1410" y="11219"/>
                                                                                        <a:ext cx="0" cy="3723"/>
                                                                                      </a:xfrm>
                                                                                      <a:custGeom>
                                                                                        <a:avLst/>
                                                                                        <a:gdLst>
                                                                                          <a:gd name="T0" fmla="+- 0 11219 11219"/>
                                                                                          <a:gd name="T1" fmla="*/ 11219 h 3723"/>
                                                                                          <a:gd name="T2" fmla="+- 0 14942 11219"/>
                                                                                          <a:gd name="T3" fmla="*/ 14942 h 3723"/>
                                                                                        </a:gdLst>
                                                                                        <a:ahLst/>
                                                                                        <a:cxnLst>
                                                                                          <a:cxn ang="0">
                                                                                            <a:pos x="0" y="T1"/>
                                                                                          </a:cxn>
                                                                                          <a:cxn ang="0">
                                                                                            <a:pos x="0" y="T3"/>
                                                                                          </a:cxn>
                                                                                        </a:cxnLst>
                                                                                        <a:rect l="0" t="0" r="r" b="b"/>
                                                                                        <a:pathLst>
                                                                                          <a:path h="3723">
                                                                                            <a:moveTo>
                                                                                              <a:pt x="0" y="0"/>
                                                                                            </a:moveTo>
                                                                                            <a:lnTo>
                                                                                              <a:pt x="0" y="3723"/>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1" name="Group 112"/>
                                                                                    <wpg:cNvGrpSpPr>
                                                                                      <a:grpSpLocks/>
                                                                                    </wpg:cNvGrpSpPr>
                                                                                    <wpg:grpSpPr bwMode="auto">
                                                                                      <a:xfrm>
                                                                                        <a:off x="1410" y="14942"/>
                                                                                        <a:ext cx="0" cy="89"/>
                                                                                        <a:chOff x="1410" y="14942"/>
                                                                                        <a:chExt cx="0" cy="89"/>
                                                                                      </a:xfrm>
                                                                                    </wpg:grpSpPr>
                                                                                    <wps:wsp>
                                                                                      <wps:cNvPr id="142" name="Freeform 127"/>
                                                                                      <wps:cNvSpPr>
                                                                                        <a:spLocks/>
                                                                                      </wps:cNvSpPr>
                                                                                      <wps:spPr bwMode="auto">
                                                                                        <a:xfrm>
                                                                                          <a:off x="1410" y="14942"/>
                                                                                          <a:ext cx="0" cy="89"/>
                                                                                        </a:xfrm>
                                                                                        <a:custGeom>
                                                                                          <a:avLst/>
                                                                                          <a:gdLst>
                                                                                            <a:gd name="T0" fmla="+- 0 14942 14942"/>
                                                                                            <a:gd name="T1" fmla="*/ 14942 h 89"/>
                                                                                            <a:gd name="T2" fmla="+- 0 15031 14942"/>
                                                                                            <a:gd name="T3" fmla="*/ 15031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3" name="Group 113"/>
                                                                                      <wpg:cNvGrpSpPr>
                                                                                        <a:grpSpLocks/>
                                                                                      </wpg:cNvGrpSpPr>
                                                                                      <wpg:grpSpPr bwMode="auto">
                                                                                        <a:xfrm>
                                                                                          <a:off x="1380" y="15001"/>
                                                                                          <a:ext cx="89" cy="0"/>
                                                                                          <a:chOff x="1380" y="15001"/>
                                                                                          <a:chExt cx="89" cy="0"/>
                                                                                        </a:xfrm>
                                                                                      </wpg:grpSpPr>
                                                                                      <wps:wsp>
                                                                                        <wps:cNvPr id="144" name="Freeform 126"/>
                                                                                        <wps:cNvSpPr>
                                                                                          <a:spLocks/>
                                                                                        </wps:cNvSpPr>
                                                                                        <wps:spPr bwMode="auto">
                                                                                          <a:xfrm>
                                                                                            <a:off x="1380" y="15001"/>
                                                                                            <a:ext cx="89" cy="0"/>
                                                                                          </a:xfrm>
                                                                                          <a:custGeom>
                                                                                            <a:avLst/>
                                                                                            <a:gdLst>
                                                                                              <a:gd name="T0" fmla="+- 0 1380 1380"/>
                                                                                              <a:gd name="T1" fmla="*/ T0 w 89"/>
                                                                                              <a:gd name="T2" fmla="+- 0 1469 13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5" name="Group 114"/>
                                                                                        <wpg:cNvGrpSpPr>
                                                                                          <a:grpSpLocks/>
                                                                                        </wpg:cNvGrpSpPr>
                                                                                        <wpg:grpSpPr bwMode="auto">
                                                                                          <a:xfrm>
                                                                                            <a:off x="1469" y="15001"/>
                                                                                            <a:ext cx="8971" cy="0"/>
                                                                                            <a:chOff x="1469" y="15001"/>
                                                                                            <a:chExt cx="8971" cy="0"/>
                                                                                          </a:xfrm>
                                                                                        </wpg:grpSpPr>
                                                                                        <wps:wsp>
                                                                                          <wps:cNvPr id="146" name="Freeform 125"/>
                                                                                          <wps:cNvSpPr>
                                                                                            <a:spLocks/>
                                                                                          </wps:cNvSpPr>
                                                                                          <wps:spPr bwMode="auto">
                                                                                            <a:xfrm>
                                                                                              <a:off x="1469" y="15001"/>
                                                                                              <a:ext cx="8971" cy="0"/>
                                                                                            </a:xfrm>
                                                                                            <a:custGeom>
                                                                                              <a:avLst/>
                                                                                              <a:gdLst>
                                                                                                <a:gd name="T0" fmla="+- 0 1469 1469"/>
                                                                                                <a:gd name="T1" fmla="*/ T0 w 8971"/>
                                                                                                <a:gd name="T2" fmla="+- 0 10440 1469"/>
                                                                                                <a:gd name="T3" fmla="*/ T2 w 8971"/>
                                                                                              </a:gdLst>
                                                                                              <a:ahLst/>
                                                                                              <a:cxnLst>
                                                                                                <a:cxn ang="0">
                                                                                                  <a:pos x="T1" y="0"/>
                                                                                                </a:cxn>
                                                                                                <a:cxn ang="0">
                                                                                                  <a:pos x="T3" y="0"/>
                                                                                                </a:cxn>
                                                                                              </a:cxnLst>
                                                                                              <a:rect l="0" t="0" r="r" b="b"/>
                                                                                              <a:pathLst>
                                                                                                <a:path w="8971">
                                                                                                  <a:moveTo>
                                                                                                    <a:pt x="0" y="0"/>
                                                                                                  </a:moveTo>
                                                                                                  <a:lnTo>
                                                                                                    <a:pt x="8971"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7" name="Group 115"/>
                                                                                          <wpg:cNvGrpSpPr>
                                                                                            <a:grpSpLocks/>
                                                                                          </wpg:cNvGrpSpPr>
                                                                                          <wpg:grpSpPr bwMode="auto">
                                                                                            <a:xfrm>
                                                                                              <a:off x="1469" y="14949"/>
                                                                                              <a:ext cx="8971" cy="0"/>
                                                                                              <a:chOff x="1469" y="14949"/>
                                                                                              <a:chExt cx="8971" cy="0"/>
                                                                                            </a:xfrm>
                                                                                          </wpg:grpSpPr>
                                                                                          <wps:wsp>
                                                                                            <wps:cNvPr id="148" name="Freeform 124"/>
                                                                                            <wps:cNvSpPr>
                                                                                              <a:spLocks/>
                                                                                            </wps:cNvSpPr>
                                                                                            <wps:spPr bwMode="auto">
                                                                                              <a:xfrm>
                                                                                                <a:off x="1469" y="14949"/>
                                                                                                <a:ext cx="8971" cy="0"/>
                                                                                              </a:xfrm>
                                                                                              <a:custGeom>
                                                                                                <a:avLst/>
                                                                                                <a:gdLst>
                                                                                                  <a:gd name="T0" fmla="+- 0 1469 1469"/>
                                                                                                  <a:gd name="T1" fmla="*/ T0 w 8971"/>
                                                                                                  <a:gd name="T2" fmla="+- 0 10440 1469"/>
                                                                                                  <a:gd name="T3" fmla="*/ T2 w 8971"/>
                                                                                                </a:gdLst>
                                                                                                <a:ahLst/>
                                                                                                <a:cxnLst>
                                                                                                  <a:cxn ang="0">
                                                                                                    <a:pos x="T1" y="0"/>
                                                                                                  </a:cxn>
                                                                                                  <a:cxn ang="0">
                                                                                                    <a:pos x="T3" y="0"/>
                                                                                                  </a:cxn>
                                                                                                </a:cxnLst>
                                                                                                <a:rect l="0" t="0" r="r" b="b"/>
                                                                                                <a:pathLst>
                                                                                                  <a:path w="8971">
                                                                                                    <a:moveTo>
                                                                                                      <a:pt x="0" y="0"/>
                                                                                                    </a:moveTo>
                                                                                                    <a:lnTo>
                                                                                                      <a:pt x="897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9" name="Group 116"/>
                                                                                            <wpg:cNvGrpSpPr>
                                                                                              <a:grpSpLocks/>
                                                                                            </wpg:cNvGrpSpPr>
                                                                                            <wpg:grpSpPr bwMode="auto">
                                                                                              <a:xfrm>
                                                                                                <a:off x="10499" y="11219"/>
                                                                                                <a:ext cx="0" cy="3723"/>
                                                                                                <a:chOff x="10499" y="11219"/>
                                                                                                <a:chExt cx="0" cy="3723"/>
                                                                                              </a:xfrm>
                                                                                            </wpg:grpSpPr>
                                                                                            <wps:wsp>
                                                                                              <wps:cNvPr id="150" name="Freeform 123"/>
                                                                                              <wps:cNvSpPr>
                                                                                                <a:spLocks/>
                                                                                              </wps:cNvSpPr>
                                                                                              <wps:spPr bwMode="auto">
                                                                                                <a:xfrm>
                                                                                                  <a:off x="10499" y="11219"/>
                                                                                                  <a:ext cx="0" cy="3723"/>
                                                                                                </a:xfrm>
                                                                                                <a:custGeom>
                                                                                                  <a:avLst/>
                                                                                                  <a:gdLst>
                                                                                                    <a:gd name="T0" fmla="+- 0 11219 11219"/>
                                                                                                    <a:gd name="T1" fmla="*/ 11219 h 3723"/>
                                                                                                    <a:gd name="T2" fmla="+- 0 14942 11219"/>
                                                                                                    <a:gd name="T3" fmla="*/ 14942 h 3723"/>
                                                                                                  </a:gdLst>
                                                                                                  <a:ahLst/>
                                                                                                  <a:cxnLst>
                                                                                                    <a:cxn ang="0">
                                                                                                      <a:pos x="0" y="T1"/>
                                                                                                    </a:cxn>
                                                                                                    <a:cxn ang="0">
                                                                                                      <a:pos x="0" y="T3"/>
                                                                                                    </a:cxn>
                                                                                                  </a:cxnLst>
                                                                                                  <a:rect l="0" t="0" r="r" b="b"/>
                                                                                                  <a:pathLst>
                                                                                                    <a:path h="3723">
                                                                                                      <a:moveTo>
                                                                                                        <a:pt x="0" y="0"/>
                                                                                                      </a:moveTo>
                                                                                                      <a:lnTo>
                                                                                                        <a:pt x="0" y="3723"/>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1" name="Group 117"/>
                                                                                              <wpg:cNvGrpSpPr>
                                                                                                <a:grpSpLocks/>
                                                                                              </wpg:cNvGrpSpPr>
                                                                                              <wpg:grpSpPr bwMode="auto">
                                                                                                <a:xfrm>
                                                                                                  <a:off x="10447" y="1622"/>
                                                                                                  <a:ext cx="0" cy="13334"/>
                                                                                                  <a:chOff x="10447" y="1622"/>
                                                                                                  <a:chExt cx="0" cy="13334"/>
                                                                                                </a:xfrm>
                                                                                              </wpg:grpSpPr>
                                                                                              <wps:wsp>
                                                                                                <wps:cNvPr id="152" name="Freeform 122"/>
                                                                                                <wps:cNvSpPr>
                                                                                                  <a:spLocks/>
                                                                                                </wps:cNvSpPr>
                                                                                                <wps:spPr bwMode="auto">
                                                                                                  <a:xfrm>
                                                                                                    <a:off x="10447" y="1622"/>
                                                                                                    <a:ext cx="0" cy="13334"/>
                                                                                                  </a:xfrm>
                                                                                                  <a:custGeom>
                                                                                                    <a:avLst/>
                                                                                                    <a:gdLst>
                                                                                                      <a:gd name="T0" fmla="+- 0 1622 1622"/>
                                                                                                      <a:gd name="T1" fmla="*/ 1622 h 13334"/>
                                                                                                      <a:gd name="T2" fmla="+- 0 14956 1622"/>
                                                                                                      <a:gd name="T3" fmla="*/ 14956 h 13334"/>
                                                                                                    </a:gdLst>
                                                                                                    <a:ahLst/>
                                                                                                    <a:cxnLst>
                                                                                                      <a:cxn ang="0">
                                                                                                        <a:pos x="0" y="T1"/>
                                                                                                      </a:cxn>
                                                                                                      <a:cxn ang="0">
                                                                                                        <a:pos x="0" y="T3"/>
                                                                                                      </a:cxn>
                                                                                                    </a:cxnLst>
                                                                                                    <a:rect l="0" t="0" r="r" b="b"/>
                                                                                                    <a:pathLst>
                                                                                                      <a:path h="13334">
                                                                                                        <a:moveTo>
                                                                                                          <a:pt x="0" y="0"/>
                                                                                                        </a:moveTo>
                                                                                                        <a:lnTo>
                                                                                                          <a:pt x="0" y="1333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3" name="Group 118"/>
                                                                                                <wpg:cNvGrpSpPr>
                                                                                                  <a:grpSpLocks/>
                                                                                                </wpg:cNvGrpSpPr>
                                                                                                <wpg:grpSpPr bwMode="auto">
                                                                                                  <a:xfrm>
                                                                                                    <a:off x="10499" y="14942"/>
                                                                                                    <a:ext cx="0" cy="89"/>
                                                                                                    <a:chOff x="10499" y="14942"/>
                                                                                                    <a:chExt cx="0" cy="89"/>
                                                                                                  </a:xfrm>
                                                                                                </wpg:grpSpPr>
                                                                                                <wps:wsp>
                                                                                                  <wps:cNvPr id="154" name="Freeform 121"/>
                                                                                                  <wps:cNvSpPr>
                                                                                                    <a:spLocks/>
                                                                                                  </wps:cNvSpPr>
                                                                                                  <wps:spPr bwMode="auto">
                                                                                                    <a:xfrm>
                                                                                                      <a:off x="10499" y="14942"/>
                                                                                                      <a:ext cx="0" cy="89"/>
                                                                                                    </a:xfrm>
                                                                                                    <a:custGeom>
                                                                                                      <a:avLst/>
                                                                                                      <a:gdLst>
                                                                                                        <a:gd name="T0" fmla="+- 0 14942 14942"/>
                                                                                                        <a:gd name="T1" fmla="*/ 14942 h 89"/>
                                                                                                        <a:gd name="T2" fmla="+- 0 15031 14942"/>
                                                                                                        <a:gd name="T3" fmla="*/ 15031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5" name="Group 119"/>
                                                                                                  <wpg:cNvGrpSpPr>
                                                                                                    <a:grpSpLocks/>
                                                                                                  </wpg:cNvGrpSpPr>
                                                                                                  <wpg:grpSpPr bwMode="auto">
                                                                                                    <a:xfrm>
                                                                                                      <a:off x="10440" y="15001"/>
                                                                                                      <a:ext cx="89" cy="0"/>
                                                                                                      <a:chOff x="10440" y="15001"/>
                                                                                                      <a:chExt cx="89" cy="0"/>
                                                                                                    </a:xfrm>
                                                                                                  </wpg:grpSpPr>
                                                                                                  <wps:wsp>
                                                                                                    <wps:cNvPr id="156" name="Freeform 120"/>
                                                                                                    <wps:cNvSpPr>
                                                                                                      <a:spLocks/>
                                                                                                    </wps:cNvSpPr>
                                                                                                    <wps:spPr bwMode="auto">
                                                                                                      <a:xfrm>
                                                                                                        <a:off x="10440" y="15001"/>
                                                                                                        <a:ext cx="89" cy="0"/>
                                                                                                      </a:xfrm>
                                                                                                      <a:custGeom>
                                                                                                        <a:avLst/>
                                                                                                        <a:gdLst>
                                                                                                          <a:gd name="T0" fmla="+- 0 10440 10440"/>
                                                                                                          <a:gd name="T1" fmla="*/ T0 w 89"/>
                                                                                                          <a:gd name="T2" fmla="+- 0 10529 1044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id="Group 81" o:spid="_x0000_s1026" style="position:absolute;margin-left:67.45pt;margin-top:75.85pt;width:460.5pt;height:677.25pt;z-index:-251659264;mso-position-horizontal-relative:page;mso-position-vertical-relative:page" coordorigin="1349,1517" coordsize="9210,1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">
                <v:group id="Group 82" o:spid="_x0000_s1027" style="position:absolute;left:1410;top:1548;width:0;height:91" coordorigin="1410,1548" coordsize="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157" o:spid="_x0000_s1028" style="position:absolute;left:1410;top:1548;width:0;height:91;visibility:visible;mso-wrap-style:square;v-text-anchor:top" coordsize="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n6cEA&#10;AADbAAAADwAAAGRycy9kb3ducmV2LnhtbESPS2vDMBCE74H+B7GF3mK5PjTGjRJKaSDQk936vljr&#10;B7VWRlL8+PdVoZDjMDPfMMfzakYxk/ODZQXPSQqCuLF64E7B99dln4PwAVnjaJkUbOThfHrYHbHQ&#10;duGS5ip0IkLYF6igD2EqpPRNTwZ9Yifi6LXWGQxRuk5qh0uEm1FmafoiDQ4cF3qc6L2n5qe6GQVZ&#10;XaaXud7mqas+NpTtodw+nVJPj+vbK4hAa7iH/9tXrSDP4O9L/AHy9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CJ+nBAAAA2wAAAA8AAAAAAAAAAAAAAAAAmAIAAGRycy9kb3du&#10;cmV2LnhtbFBLBQYAAAAABAAEAPUAAACGAwAAAAA=&#10;" path="m,l,91e" filled="f" strokeweight="3.1pt">
                    <v:path arrowok="t" o:connecttype="custom" o:connectlocs="0,1548;0,1639" o:connectangles="0,0"/>
                  </v:shape>
                  <v:group id="Group 83" o:spid="_x0000_s1029" style="position:absolute;left:1380;top:1578;width:89;height:0" coordorigin="1380,1578" coordsize="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156" o:spid="_x0000_s1030" style="position:absolute;left:1380;top:1578;width:89;height:0;visibility:visible;mso-wrap-style:square;v-text-anchor:top" coordsize="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VkhcMA&#10;AADbAAAADwAAAGRycy9kb3ducmV2LnhtbESPQWvCQBSE7wX/w/KE3urGEkKIriKCUChaasTzY/eZ&#10;BLNvQ3ZN0n/fFQo9DjPzDbPeTrYVA/W+caxguUhAEGtnGq4UXMrDWw7CB2SDrWNS8EMetpvZyxoL&#10;40b+puEcKhEh7AtUUIfQFVJ6XZNFv3AdcfRurrcYouwraXocI9y28j1JMmmx4bhQY0f7mvT9/LAK&#10;Mn04mfSrvKY6z3zyOR6Xw+Oo1Ot82q1ABJrCf/iv/WEU5Ck8v8Qf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VkhcMAAADbAAAADwAAAAAAAAAAAAAAAACYAgAAZHJzL2Rv&#10;d25yZXYueG1sUEsFBgAAAAAEAAQA9QAAAIgDAAAAAA==&#10;" path="m,l89,e" filled="f" strokeweight="3.1pt">
                      <v:path arrowok="t" o:connecttype="custom" o:connectlocs="0,0;89,0" o:connectangles="0,0"/>
                    </v:shape>
                    <v:group id="Group 84" o:spid="_x0000_s1031" style="position:absolute;left:1469;top:1578;width:8971;height:0" coordorigin="1469,1578" coordsize="89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155" o:spid="_x0000_s1032" style="position:absolute;left:1469;top:1578;width:8971;height:0;visibility:visible;mso-wrap-style:square;v-text-anchor:top" coordsize="8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upwsQA&#10;AADbAAAADwAAAGRycy9kb3ducmV2LnhtbESPQYvCMBSE74L/IbyFvYim7kGkGqWsCJ5ctxXx+Gye&#10;bbF5KU3Urr9+Iwgeh5n5hpkvO1OLG7WusqxgPIpAEOdWV1wo2Gfr4RSE88gaa8uk4I8cLBf93hxj&#10;be/8S7fUFyJA2MWooPS+iaV0eUkG3cg2xME729agD7ItpG7xHuCmll9RNJEGKw4LJTb0XVJ+Sa9G&#10;QdptBtXPlR/b5LSLDtkxS9x2pdTnR5fMQHjq/Dv8am+0gukEnl/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rqcLEAAAA2wAAAA8AAAAAAAAAAAAAAAAAmAIAAGRycy9k&#10;b3ducmV2LnhtbFBLBQYAAAAABAAEAPUAAACJAwAAAAA=&#10;" path="m,l8971,e" filled="f" strokeweight="3.1pt">
                        <v:path arrowok="t" o:connecttype="custom" o:connectlocs="0,0;8971,0" o:connectangles="0,0"/>
                      </v:shape>
                      <v:group id="Group 85" o:spid="_x0000_s1033" style="position:absolute;left:1469;top:1630;width:8971;height:0" coordorigin="1469,1630" coordsize="89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154" o:spid="_x0000_s1034" style="position:absolute;left:1469;top:1630;width:8971;height:0;visibility:visible;mso-wrap-style:square;v-text-anchor:top" coordsize="8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S/sEA&#10;AADbAAAADwAAAGRycy9kb3ducmV2LnhtbERPy2rCQBTdF/yH4QpuiplYRNLoKKUoCHajdpPdNXPz&#10;wMydkJma6Nd3FoLLw3mvNoNpxI06V1tWMItiEMS51TWXCn7Pu2kCwnlkjY1lUnAnB5v16G2FqbY9&#10;H+l28qUIIexSVFB536ZSurwigy6yLXHgCtsZ9AF2pdQd9iHcNPIjjhfSYM2hocKWvivKr6c/o+DC&#10;j0w/tj/3vnh3h52zep59aqUm4+FrCcLT4F/ip3uvFSRhbPg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7kv7BAAAA2wAAAA8AAAAAAAAAAAAAAAAAmAIAAGRycy9kb3du&#10;cmV2LnhtbFBLBQYAAAAABAAEAPUAAACGAwAAAAA=&#10;" path="m,l8971,e" filled="f" strokeweight=".82pt">
                          <v:path arrowok="t" o:connecttype="custom" o:connectlocs="0,0;8971,0" o:connectangles="0,0"/>
                        </v:shape>
                        <v:group id="Group 86" o:spid="_x0000_s1035" style="position:absolute;left:10499;top:1548;width:0;height:91" coordorigin="10499,1548" coordsize="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153" o:spid="_x0000_s1036" style="position:absolute;left:10499;top:1548;width:0;height:91;visibility:visible;mso-wrap-style:square;v-text-anchor:top" coordsize="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WK2L4A&#10;AADbAAAADwAAAGRycy9kb3ducmV2LnhtbERPTYvCMBC9C/sfwix403Q9rFpNiywKC3tq1fvQjG2x&#10;mZQk1vbfm8OCx8f73uej6cRAzreWFXwtExDEldUt1wou59NiA8IHZI2dZVIwkYc8+5jtMdX2yQUN&#10;ZahFDGGfooImhD6V0lcNGfRL2xNH7madwRChq6V2+IzhppOrJPmWBluODQ329NNQdS8fRsHqWiSn&#10;4ToNfV0eJ5S3dTH9OaXmn+NhByLQGN7if/evVrCN6+OX+ANk9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Fiti+AAAA2wAAAA8AAAAAAAAAAAAAAAAAmAIAAGRycy9kb3ducmV2&#10;LnhtbFBLBQYAAAAABAAEAPUAAACDAwAAAAA=&#10;" path="m,l,91e" filled="f" strokeweight="3.1pt">
                            <v:path arrowok="t" o:connecttype="custom" o:connectlocs="0,1548;0,1639" o:connectangles="0,0"/>
                          </v:shape>
                          <v:group id="Group 87" o:spid="_x0000_s1037" style="position:absolute;left:10440;top:1578;width:89;height:0" coordorigin="10440,1578" coordsize="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152" o:spid="_x0000_s1038" style="position:absolute;left:10440;top:1578;width:89;height:0;visibility:visible;mso-wrap-style:square;v-text-anchor:top" coordsize="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Pt8IA&#10;AADbAAAADwAAAGRycy9kb3ducmV2LnhtbESPQYvCMBSE7wv+h/AEb2uqSNFqFBEEQdxlVTw/kmdb&#10;bF5KE9v6783Cwh6HmfmGWW16W4mWGl86VjAZJyCItTMl5wqul/3nHIQPyAYrx6TgRR4268HHCjPj&#10;Ov6h9hxyESHsM1RQhFBnUnpdkEU/djVx9O6usRiibHJpGuwi3FZymiSptFhyXCiwpl1B+nF+WgWp&#10;3n+Z2fflNtPz1CfH7jRpnyelRsN+uwQRqA//4b/2wShYTOH3S/wB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Wc+3wgAAANsAAAAPAAAAAAAAAAAAAAAAAJgCAABkcnMvZG93&#10;bnJldi54bWxQSwUGAAAAAAQABAD1AAAAhwMAAAAA&#10;" path="m,l89,e" filled="f" strokeweight="3.1pt">
                              <v:path arrowok="t" o:connecttype="custom" o:connectlocs="0,0;89,0" o:connectangles="0,0"/>
                            </v:shape>
                            <v:group id="Group 88" o:spid="_x0000_s1039" style="position:absolute;left:1410;top:1639;width:0;height:574" coordorigin="1410,1639" coordsize="0,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151" o:spid="_x0000_s1040" style="position:absolute;left:1410;top:1639;width:0;height:574;visibility:visible;mso-wrap-style:square;v-text-anchor:top" coordsize="0,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ycLsQA&#10;AADbAAAADwAAAGRycy9kb3ducmV2LnhtbESPQWsCMRSE7wX/Q3hCbzVbKW1djaKC0MOCuK0Hb4/N&#10;czd287Ikcd3++0Yo9DjMzDfMYjXYVvTkg3Gs4HmSgSCunDZcK/j63D29gwgRWWPrmBT8UIDVcvSw&#10;wFy7Gx+oL2MtEoRDjgqaGLtcylA1ZDFMXEecvLPzFmOSvpba4y3BbSunWfYqLRpOCw12tG2o+i6v&#10;VsH07YSHwh/1ZdhvtqUxRV+4QqnH8bCeg4g0xP/wX/tDK5i9wP1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8nC7EAAAA2wAAAA8AAAAAAAAAAAAAAAAAmAIAAGRycy9k&#10;b3ducmV2LnhtbFBLBQYAAAAABAAEAPUAAACJAwAAAAA=&#10;" path="m,l,574e" filled="f" strokeweight="3.1pt">
                                <v:path arrowok="t" o:connecttype="custom" o:connectlocs="0,1639;0,2213" o:connectangles="0,0"/>
                              </v:shape>
                              <v:group id="Group 89" o:spid="_x0000_s1041" style="position:absolute;left:10499;top:1639;width:0;height:574" coordorigin="10499,1639" coordsize="0,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Freeform 150" o:spid="_x0000_s1042" style="position:absolute;left:10499;top:1639;width:0;height:574;visibility:visible;mso-wrap-style:square;v-text-anchor:top" coordsize="0,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KnwsQA&#10;AADbAAAADwAAAGRycy9kb3ducmV2LnhtbESPQWsCMRSE7wX/Q3iCt5rVg62rUVQoeFgobuvB22Pz&#10;3I1uXpYkXbf/vikUehxm5htmvR1sK3rywThWMJtmIIgrpw3XCj4/3p5fQYSIrLF1TAq+KcB2M3pa&#10;Y67dg0/Ul7EWCcIhRwVNjF0uZagashimriNO3tV5izFJX0vt8ZHgtpXzLFtIi4bTQoMdHRqq7uWX&#10;VTB/ueCp8Gd9G973h9KYoi9codRkPOxWICIN8T/81z5qBcsF/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ip8LEAAAA2wAAAA8AAAAAAAAAAAAAAAAAmAIAAGRycy9k&#10;b3ducmV2LnhtbFBLBQYAAAAABAAEAPUAAACJAwAAAAA=&#10;" path="m,l,574e" filled="f" strokeweight="3.1pt">
                                  <v:path arrowok="t" o:connecttype="custom" o:connectlocs="0,1639;0,2213" o:connectangles="0,0"/>
                                </v:shape>
                                <v:group id="Group 90" o:spid="_x0000_s1043" style="position:absolute;left:1410;top:2213;width:0;height:1666" coordorigin="1410,2213" coordsize="0,1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Freeform 149" o:spid="_x0000_s1044" style="position:absolute;left:1410;top:2213;width:0;height:1666;visibility:visible;mso-wrap-style:square;v-text-anchor:top" coordsize="0,1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CBMIA&#10;AADbAAAADwAAAGRycy9kb3ducmV2LnhtbERPz2vCMBS+D/wfwhvsNtM6EK3GUoWNbiC4usOOz+bZ&#10;lDUvpcm0/vfLQdjx4/u9zkfbiQsNvnWsIJ0mIIhrp1tuFHwdX58XIHxA1tg5JgU38pBvJg9rzLS7&#10;8iddqtCIGMI+QwUmhD6T0teGLPqp64kjd3aDxRDh0Eg94DWG207OkmQuLbYcGwz2tDNU/1S/VkFx&#10;/jDvL4dyv0i+U4en7Zs/SKvU0+NYrEAEGsO/+O4utYJlHBu/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zkIEwgAAANsAAAAPAAAAAAAAAAAAAAAAAJgCAABkcnMvZG93&#10;bnJldi54bWxQSwUGAAAAAAQABAD1AAAAhwMAAAAA&#10;" path="m,l,1666e" filled="f" strokeweight="3.1pt">
                                    <v:path arrowok="t" o:connecttype="custom" o:connectlocs="0,2213;0,3879" o:connectangles="0,0"/>
                                  </v:shape>
                                  <v:group id="Group 91" o:spid="_x0000_s1045" style="position:absolute;left:10499;top:2213;width:0;height:1666" coordorigin="10499,2213" coordsize="0,1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reeform 148" o:spid="_x0000_s1046" style="position:absolute;left:10499;top:2213;width:0;height:1666;visibility:visible;mso-wrap-style:square;v-text-anchor:top" coordsize="0,1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tk/8UA&#10;AADcAAAADwAAAGRycy9kb3ducmV2LnhtbESPQWsCMRCF70L/Q5iCN02sUGRrFFtosQVBbQ89jptx&#10;s7iZLJtUt//eOQjeZnhv3vtmvuxDo87UpTqyhcnYgCIuo6u5svDz/T6agUoZ2WETmSz8U4Ll4mEw&#10;x8LFC+/ovM+VkhBOBVrwObeF1qn0FDCNY0ss2jF2AbOsXaVdhxcJD41+MuZZB6xZGjy29OapPO3/&#10;goXV8ct/Trfrzcz8TiIeXj/SVgdrh4/96gVUpj7fzbfrtRN8I/jyjEy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S2T/xQAAANwAAAAPAAAAAAAAAAAAAAAAAJgCAABkcnMv&#10;ZG93bnJldi54bWxQSwUGAAAAAAQABAD1AAAAigMAAAAA&#10;" path="m,l,1666e" filled="f" strokeweight="3.1pt">
                                      <v:path arrowok="t" o:connecttype="custom" o:connectlocs="0,2213;0,3879" o:connectangles="0,0"/>
                                    </v:shape>
                                    <v:group id="Group 92" o:spid="_x0000_s1047" style="position:absolute;left:1410;top:3879;width:0;height:1820" coordorigin="1410,3879" coordsize="0,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147" o:spid="_x0000_s1048" style="position:absolute;left:1410;top:3879;width:0;height:1820;visibility:visible;mso-wrap-style:square;v-text-anchor:top" coordsize="0,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g+lcMA&#10;AADcAAAADwAAAGRycy9kb3ducmV2LnhtbERPS2vCQBC+C/6HZYRepG60IG3qJohS8OqrtLdpdpqk&#10;yc6G7Jqk/94VBG/z8T1nlQ6mFh21rrSsYD6LQBBnVpecKzgdP55fQTiPrLG2TAr+yUGajEcrjLXt&#10;eU/dwecihLCLUUHhfRNL6bKCDLqZbYgD92tbgz7ANpe6xT6Em1ouomgpDZYcGgpsaFNQVh0uRsG0&#10;2v31Z/f5/dKdf7a27qov81Yp9TQZ1u8gPA3+Ib67dzrMjxZweyZcIJ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g+lcMAAADcAAAADwAAAAAAAAAAAAAAAACYAgAAZHJzL2Rv&#10;d25yZXYueG1sUEsFBgAAAAAEAAQA9QAAAIgDAAAAAA==&#10;" path="m,l,1820e" filled="f" strokeweight="3.1pt">
                                        <v:path arrowok="t" o:connecttype="custom" o:connectlocs="0,3879;0,5699" o:connectangles="0,0"/>
                                      </v:shape>
                                      <v:group id="Group 93" o:spid="_x0000_s1049" style="position:absolute;left:10499;top:3879;width:0;height:1820" coordorigin="10499,3879" coordsize="0,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146" o:spid="_x0000_s1050" style="position:absolute;left:10499;top:3879;width:0;height:1820;visibility:visible;mso-wrap-style:square;v-text-anchor:top" coordsize="0,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0DesMA&#10;AADcAAAADwAAAGRycy9kb3ducmV2LnhtbERPTWvCQBC9C/6HZYReim5apdSYjZQWwWu1Fr2N2WmS&#10;JjsbsmsS/31XKHibx/ucZD2YWnTUutKygqdZBII4s7rkXMHXfjN9BeE8ssbaMim4koN1Oh4lGGvb&#10;8yd1O5+LEMIuRgWF900spcsKMuhmtiEO3I9tDfoA21zqFvsQbmr5HEUv0mDJoaHAht4LyqrdxSh4&#10;rLa//cF9n+bd4fxh6646mmWl1MNkeFuB8DT4u/jfvdVhfrSA2zPhAp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0DesMAAADcAAAADwAAAAAAAAAAAAAAAACYAgAAZHJzL2Rv&#10;d25yZXYueG1sUEsFBgAAAAAEAAQA9QAAAIgDAAAAAA==&#10;" path="m,l,1820e" filled="f" strokeweight="3.1pt">
                                          <v:path arrowok="t" o:connecttype="custom" o:connectlocs="0,3879;0,5699" o:connectangles="0,0"/>
                                        </v:shape>
                                        <v:group id="Group 94" o:spid="_x0000_s1051" style="position:absolute;left:1410;top:5699;width:0;height:509" coordorigin="1410,5699" coordsize="0,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145" o:spid="_x0000_s1052" style="position:absolute;left:1410;top:5699;width:0;height:509;visibility:visible;mso-wrap-style:square;v-text-anchor:top" coordsize="0,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lZqsMA&#10;AADcAAAADwAAAGRycy9kb3ducmV2LnhtbERP22rCQBB9L/gPywi+FN3og9jUVVTwUqQErR8wZKfJ&#10;1uxsyK6a/L1bKPRtDuc682VrK3GnxhvHCsajBARx7rThQsHlazucgfABWWPlmBR05GG56L3MMdXu&#10;wSe6n0MhYgj7FBWUIdSplD4vyaIfuZo4ct+usRgibAqpG3zEcFvJSZJMpUXDsaHEmjYl5dfzzSr4&#10;yNrwZrL1z14fb+by2pn6c9cpNei3q3cQgdrwL/5zH3Scn0zh95l4gV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lZqsMAAADcAAAADwAAAAAAAAAAAAAAAACYAgAAZHJzL2Rv&#10;d25yZXYueG1sUEsFBgAAAAAEAAQA9QAAAIgDAAAAAA==&#10;" path="m,l,508e" filled="f" strokeweight="3.1pt">
                                            <v:path arrowok="t" o:connecttype="custom" o:connectlocs="0,5699;0,6207" o:connectangles="0,0"/>
                                          </v:shape>
                                          <v:group id="Group 95" o:spid="_x0000_s1053" style="position:absolute;left:10499;top:5699;width:0;height:509" coordorigin="10499,5699" coordsize="0,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144" o:spid="_x0000_s1054" style="position:absolute;left:10499;top:5699;width:0;height:509;visibility:visible;mso-wrap-style:square;v-text-anchor:top" coordsize="0,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oQ8YA&#10;AADcAAAADwAAAGRycy9kb3ducmV2LnhtbESP3WrCQBCF7wu+wzJCb4pu6kVpo6uoUNtSivjzAEN2&#10;TFazsyG7avL2nYtC72Y4Z875ZrbofK1u1EYX2MDzOANFXATruDRwPLyPXkHFhGyxDkwGeoqwmA8e&#10;ZpjbcOcd3fapVBLCMUcDVUpNrnUsKvIYx6EhFu0UWo9J1rbUtsW7hPtaT7LsRXt0LA0VNrSuqLjs&#10;r97A17ZLb267On/Y76s7PvWu+dn0xjwOu+UUVKIu/Zv/rj+t4GdCK8/IBHr+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poQ8YAAADcAAAADwAAAAAAAAAAAAAAAACYAgAAZHJz&#10;L2Rvd25yZXYueG1sUEsFBgAAAAAEAAQA9QAAAIsDAAAAAA==&#10;" path="m,l,508e" filled="f" strokeweight="3.1pt">
                                              <v:path arrowok="t" o:connecttype="custom" o:connectlocs="0,5699;0,6207" o:connectangles="0,0"/>
                                            </v:shape>
                                            <v:group id="Group 96" o:spid="_x0000_s1055" style="position:absolute;left:1410;top:6207;width:0;height:506" coordorigin="1410,6207" coordsize="0,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143" o:spid="_x0000_s1056" style="position:absolute;left:1410;top:6207;width:0;height:506;visibility:visible;mso-wrap-style:square;v-text-anchor:top" coordsize="0,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ZAsYA&#10;AADcAAAADwAAAGRycy9kb3ducmV2LnhtbESPT2vCQBDF74LfYRmhl6Ibe6gaXaUUlFakUP/cx+yY&#10;BLOzIbvV6Kd3DgVvM7w37/1mtmhdpS7UhNKzgeEgAUWceVtybmC/W/bHoEJEtlh5JgM3CrCYdzsz&#10;TK2/8i9dtjFXEsIhRQNFjHWqdcgKchgGviYW7eQbh1HWJte2wauEu0q/Jcm7dliyNBRY02dB2Xn7&#10;5wyE27ddr47l6HV8uPu1+wnt5LQx5qXXfkxBRWrj0/x//WUFfyj48oxMo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0OZAsYAAADcAAAADwAAAAAAAAAAAAAAAACYAgAAZHJz&#10;L2Rvd25yZXYueG1sUEsFBgAAAAAEAAQA9QAAAIsDAAAAAA==&#10;" path="m,l,507e" filled="f" strokeweight="3.1pt">
                                                <v:path arrowok="t" o:connecttype="custom" o:connectlocs="0,6207;0,6714" o:connectangles="0,0"/>
                                              </v:shape>
                                              <v:group id="Group 97" o:spid="_x0000_s1057" style="position:absolute;left:10499;top:6207;width:0;height:506" coordorigin="10499,6207" coordsize="0,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142" o:spid="_x0000_s1058" style="position:absolute;left:10499;top:6207;width:0;height:506;visibility:visible;mso-wrap-style:square;v-text-anchor:top" coordsize="0,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2i7sIA&#10;AADcAAAADwAAAGRycy9kb3ducmV2LnhtbERPTYvCMBC9C/sfwix4EU31sGo1yiIoroiwXb2PzdiW&#10;bSaliVr99UYQvM3jfc503phSXKh2hWUF/V4Egji1uuBMwf5v2R2BcB5ZY2mZFNzIwXz20ZpirO2V&#10;f+mS+EyEEHYxKsi9r2IpXZqTQdezFXHgTrY26AOsM6lrvIZwU8pBFH1JgwWHhhwrWuSU/idno8Dd&#10;fvRmdSyGndHhbjdm55rxaatU+7P5noDw1Pi3+OVe6zC/P4D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3aLuwgAAANwAAAAPAAAAAAAAAAAAAAAAAJgCAABkcnMvZG93&#10;bnJldi54bWxQSwUGAAAAAAQABAD1AAAAhwMAAAAA&#10;" path="m,l,507e" filled="f" strokeweight="3.1pt">
                                                  <v:path arrowok="t" o:connecttype="custom" o:connectlocs="0,6207;0,6714" o:connectangles="0,0"/>
                                                </v:shape>
                                                <v:group id="Group 98" o:spid="_x0000_s1059" style="position:absolute;left:1410;top:6714;width:0;height:394" coordorigin="1410,6714" coordsize="0,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141" o:spid="_x0000_s1060" style="position:absolute;left:1410;top:6714;width:0;height:394;visibility:visible;mso-wrap-style:square;v-text-anchor:top" coordsize="0,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muLsEA&#10;AADcAAAADwAAAGRycy9kb3ducmV2LnhtbERPTWsCMRC9C/0PYQq9aeIixW6NUgsL9Vj10tt0MyZL&#10;N5Nlk+5u/30jCN7m8T5ns5t8KwbqYxNYw3KhQBDXwTRsNZxP1XwNIiZkg21g0vBHEXbbh9kGSxNG&#10;/qThmKzIIRxL1OBS6kopY+3IY1yEjjhzl9B7TBn2VpoexxzuW1ko9Sw9NpwbHHb07qj+Of56DZW3&#10;xUXZ8fClhn10L/ti9V15rZ8ep7dXEImmdBff3B8mz1+u4PpMvk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Zri7BAAAA3AAAAA8AAAAAAAAAAAAAAAAAmAIAAGRycy9kb3du&#10;cmV2LnhtbFBLBQYAAAAABAAEAPUAAACGAwAAAAA=&#10;" path="m,l,393e" filled="f" strokeweight="3.1pt">
                                                    <v:path arrowok="t" o:connecttype="custom" o:connectlocs="0,6714;0,7107" o:connectangles="0,0"/>
                                                  </v:shape>
                                                  <v:group id="Group 99" o:spid="_x0000_s1061" style="position:absolute;left:10499;top:6714;width:0;height:394" coordorigin="10499,6714" coordsize="0,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140" o:spid="_x0000_s1062" style="position:absolute;left:10499;top:6714;width:0;height:394;visibility:visible;mso-wrap-style:square;v-text-anchor:top" coordsize="0,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eVwsEA&#10;AADcAAAADwAAAGRycy9kb3ducmV2LnhtbERPyWrDMBC9B/oPYgq5JVJMCakbJTQFQ3vMcultak0k&#10;U2tkLNV2/r4KFHqbx1tnu598KwbqYxNYw2qpQBDXwTRsNVzO1WIDIiZkg21g0nCjCPvdw2yLpQkj&#10;H2k4JStyCMcSNbiUulLKWDvyGJehI87cNfQeU4a9labHMYf7VhZKraXHhnODw47eHNXfpx+vofK2&#10;uCo7fnyq4RDd86F4+qq81vPH6fUFRKIp/Yv/3O8mz1+t4f5Mvk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HlcLBAAAA3AAAAA8AAAAAAAAAAAAAAAAAmAIAAGRycy9kb3du&#10;cmV2LnhtbFBLBQYAAAAABAAEAPUAAACGAwAAAAA=&#10;" path="m,l,393e" filled="f" strokeweight="3.1pt">
                                                      <v:path arrowok="t" o:connecttype="custom" o:connectlocs="0,6714;0,7107" o:connectangles="0,0"/>
                                                    </v:shape>
                                                    <v:group id="Group 100" o:spid="_x0000_s1063" style="position:absolute;left:1410;top:7107;width:0;height:415" coordorigin="1410,7107" coordsize="0,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139" o:spid="_x0000_s1064" style="position:absolute;left:1410;top:7107;width:0;height:415;visibility:visible;mso-wrap-style:square;v-text-anchor:top" coordsize="0,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KGcMYA&#10;AADcAAAADwAAAGRycy9kb3ducmV2LnhtbESPQW/CMAyF70j7D5En7QYpMDFUCAhtDHHgAGyHHa3G&#10;tNUap0sCdP8eH5C42XrP732eLzvXqAuFWHs2MBxkoIgLb2suDXx/ffanoGJCtth4JgP/FGG5eOrN&#10;Mbf+yge6HFOpJIRjjgaqlNpc61hU5DAOfEss2skHh0nWUGob8CrhrtGjLJtohzVLQ4UtvVdU/B7P&#10;zsBqv/tYT15rHIWf8XR7jpu3w9/GmJfnbjUDlahLD/P9emsFfyi08oxMo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KGcMYAAADcAAAADwAAAAAAAAAAAAAAAACYAgAAZHJz&#10;L2Rvd25yZXYueG1sUEsFBgAAAAAEAAQA9QAAAIsDAAAAAA==&#10;" path="m,l,416e" filled="f" strokeweight="3.1pt">
                                                        <v:path arrowok="t" o:connecttype="custom" o:connectlocs="0,7107;0,7523" o:connectangles="0,0"/>
                                                      </v:shape>
                                                      <v:group id="Group 101" o:spid="_x0000_s1065" style="position:absolute;left:10499;top:7107;width:0;height:415" coordorigin="10499,7107" coordsize="0,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138" o:spid="_x0000_s1066" style="position:absolute;left:10499;top:7107;width:0;height:415;visibility:visible;mso-wrap-style:square;v-text-anchor:top" coordsize="0,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hAy8YA&#10;AADcAAAADwAAAGRycy9kb3ducmV2LnhtbESPQW/CMAyF70j7D5En7TbSlQlQISC0McRhB2A7cLQa&#10;r63WOF0SoPv3+IDEzdZ7fu/zfNm7Vp0pxMazgZdhBoq49LbhysD318fzFFRMyBZbz2TgnyIsFw+D&#10;ORbWX3hP50OqlIRwLNBAnVJXaB3LmhzGoe+IRfvxwWGSNVTaBrxIuGt1nmVj7bBhaaixo7eayt/D&#10;yRlY7T7f1+PXBvNwHE23p7iZ7P82xjw99qsZqER9uptv11sr+LngyzMygV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hAy8YAAADcAAAADwAAAAAAAAAAAAAAAACYAgAAZHJz&#10;L2Rvd25yZXYueG1sUEsFBgAAAAAEAAQA9QAAAIsDAAAAAA==&#10;" path="m,l,416e" filled="f" strokeweight="3.1pt">
                                                          <v:path arrowok="t" o:connecttype="custom" o:connectlocs="0,7107;0,7523" o:connectangles="0,0"/>
                                                        </v:shape>
                                                        <v:group id="Group 102" o:spid="_x0000_s1067" style="position:absolute;left:1410;top:7523;width:0;height:418" coordorigin="1410,7523" coordsize="0,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137" o:spid="_x0000_s1068" style="position:absolute;left:1410;top:7523;width:0;height:418;visibility:visible;mso-wrap-style:square;v-text-anchor:top" coordsize="0,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f6scIA&#10;AADcAAAADwAAAGRycy9kb3ducmV2LnhtbERPS2vCQBC+F/wPywje6saAbYmuEqKFHiqlPu5jdkyC&#10;2dmwuzXx33eFQm/z8T1nuR5MK27kfGNZwWyagCAurW64UnA8vD+/gfABWWNrmRTcycN6NXpaYqZt&#10;z99024dKxBD2GSqoQ+gyKX1Zk0E/tR1x5C7WGQwRukpqh30MN61Mk+RFGmw4NtTYUVFTed3/GAVu&#10;u3v91JsvOe/vJ3/Oudjmp0KpyXjIFyACDeFf/Of+0HF+msLjmXi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t/qxwgAAANwAAAAPAAAAAAAAAAAAAAAAAJgCAABkcnMvZG93&#10;bnJldi54bWxQSwUGAAAAAAQABAD1AAAAhwMAAAAA&#10;" path="m,l,417e" filled="f" strokeweight="3.1pt">
                                                            <v:path arrowok="t" o:connecttype="custom" o:connectlocs="0,7523;0,7940" o:connectangles="0,0"/>
                                                          </v:shape>
                                                          <v:group id="Group 103" o:spid="_x0000_s1069" style="position:absolute;left:10499;top:7523;width:0;height:418" coordorigin="10499,7523" coordsize="0,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136" o:spid="_x0000_s1070" style="position:absolute;left:10499;top:7523;width:0;height:418;visibility:visible;mso-wrap-style:square;v-text-anchor:top" coordsize="0,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LHXsIA&#10;AADcAAAADwAAAGRycy9kb3ducmV2LnhtbERPS2vCQBC+F/oflin0VjcVtRJdJUQLPShSH/cxOyah&#10;2dmwuzXx37tCobf5+J4zX/amEVdyvras4H2QgCAurK65VHA8fL5NQfiArLGxTApu5GG5eH6aY6pt&#10;x9903YdSxBD2KSqoQmhTKX1RkUE/sC1x5C7WGQwRulJqh10MN40cJslEGqw5NlTYUl5R8bP/NQrc&#10;evux0audHHe3kz9nnK+zU67U60ufzUAE6sO/+M/9peP84Qgez8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sdewgAAANwAAAAPAAAAAAAAAAAAAAAAAJgCAABkcnMvZG93&#10;bnJldi54bWxQSwUGAAAAAAQABAD1AAAAhwMAAAAA&#10;" path="m,l,417e" filled="f" strokeweight="3.1pt">
                                                              <v:path arrowok="t" o:connecttype="custom" o:connectlocs="0,7523;0,7940" o:connectangles="0,0"/>
                                                            </v:shape>
                                                            <v:group id="Group 104" o:spid="_x0000_s1071" style="position:absolute;left:1410;top:7940;width:0;height:2448" coordorigin="1410,7940" coordsize="0,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Freeform 135" o:spid="_x0000_s1072" style="position:absolute;left:1410;top:7940;width:0;height:2448;visibility:visible;mso-wrap-style:square;v-text-anchor:top" coordsize="0,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IBsIA&#10;AADcAAAADwAAAGRycy9kb3ducmV2LnhtbERPzWrCQBC+C32HZQre6qZKg0Y3UgvWerPWBxiyYxKS&#10;nY27W5P26btCwdt8fL+zWg+mFVdyvras4HmSgCAurK65VHD62j7NQfiArLG1TAp+yMM6fxitMNO2&#10;50+6HkMpYgj7DBVUIXSZlL6oyKCf2I44cmfrDIYIXSm1wz6Gm1ZOkySVBmuODRV29FZR0Ry/jYKX&#10;1PC73exnv7vFZde4rp9v64NS48fhdQki0BDu4n/3h47zpyncnokX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ogGwgAAANwAAAAPAAAAAAAAAAAAAAAAAJgCAABkcnMvZG93&#10;bnJldi54bWxQSwUGAAAAAAQABAD1AAAAhwMAAAAA&#10;" path="m,l,2449e" filled="f" strokeweight="3.1pt">
                                                                <v:path arrowok="t" o:connecttype="custom" o:connectlocs="0,7940;0,10389" o:connectangles="0,0"/>
                                                              </v:shape>
                                                              <v:group id="Group 105" o:spid="_x0000_s1073" style="position:absolute;left:10499;top:7940;width:0;height:2448" coordorigin="10499,7940" coordsize="0,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134" o:spid="_x0000_s1074" style="position:absolute;left:10499;top:7940;width:0;height:2448;visibility:visible;mso-wrap-style:square;v-text-anchor:top" coordsize="0,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578UA&#10;AADcAAAADwAAAGRycy9kb3ducmV2LnhtbESPQW/CMAyF75P4D5GRdhvpQCDoCIhNYrDbBvsBVuO1&#10;FY1TkkDLfv18QNrN1nt+7/Ny3btGXSnE2rOB51EGirjwtubSwPdx+zQHFROyxcYzGbhRhPVq8LDE&#10;3PqOv+h6SKWSEI45GqhSanOtY1GRwzjyLbFoPz44TLKGUtuAnYS7Ro+zbKYd1iwNFbb0VlFxOlyc&#10;genM8bt//Zj87hbn3Sm03XxbfxrzOOw3L6AS9enffL/eW8EfC608IxP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bnvxQAAANwAAAAPAAAAAAAAAAAAAAAAAJgCAABkcnMv&#10;ZG93bnJldi54bWxQSwUGAAAAAAQABAD1AAAAigMAAAAA&#10;" path="m,l,2449e" filled="f" strokeweight="3.1pt">
                                                                  <v:path arrowok="t" o:connecttype="custom" o:connectlocs="0,7940;0,10389" o:connectangles="0,0"/>
                                                                </v:shape>
                                                                <v:group id="Group 106" o:spid="_x0000_s1075" style="position:absolute;left:1410;top:10389;width:0;height:415" coordorigin="1410,10389" coordsize="0,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133" o:spid="_x0000_s1076" style="position:absolute;left:1410;top:10389;width:0;height:415;visibility:visible;mso-wrap-style:square;v-text-anchor:top" coordsize="0,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HWFsYA&#10;AADcAAAADwAAAGRycy9kb3ducmV2LnhtbESPQW/CMAyF70j7D5En7QbpADFUCAixDXHgAGyHHa3G&#10;tNUapyQByr+fD5O42XrP732eLzvXqCuFWHs28DrIQBEX3tZcGvj++uxPQcWEbLHxTAbuFGG5eOrN&#10;Mbf+xge6HlOpJIRjjgaqlNpc61hU5DAOfEss2skHh0nWUGob8CbhrtHDLJtohzVLQ4UtrSsqfo8X&#10;Z2C1371/TMY1DsPPaLq9xM3b4bwx5uW5W81AJerSw/x/vbWCPxJ8eUYm0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HWFsYAAADcAAAADwAAAAAAAAAAAAAAAACYAgAAZHJz&#10;L2Rvd25yZXYueG1sUEsFBgAAAAAEAAQA9QAAAIsDAAAAAA==&#10;" path="m,l,415e" filled="f" strokeweight="3.1pt">
                                                                    <v:path arrowok="t" o:connecttype="custom" o:connectlocs="0,10389;0,10804" o:connectangles="0,0"/>
                                                                  </v:shape>
                                                                  <v:group id="Group 107" o:spid="_x0000_s1077" style="position:absolute;left:10499;top:10389;width:0;height:415" coordorigin="10499,10389" coordsize="0,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132" o:spid="_x0000_s1078" style="position:absolute;left:10499;top:10389;width:0;height:415;visibility:visible;mso-wrap-style:square;v-text-anchor:top" coordsize="0,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t+sQA&#10;AADcAAAADwAAAGRycy9kb3ducmV2LnhtbERPPW/CMBDdK/EfrEPq1jiEiqIUgxC0iIGhAYaOp/ia&#10;RI3PwXYg/fc1UqVu9/Q+b7EaTCuu5HxjWcEkSUEQl1Y3XCk4n96f5iB8QNbYWiYFP+RhtRw9LDDX&#10;9sYFXY+hEjGEfY4K6hC6XEpf1mTQJ7YjjtyXdQZDhK6S2uEthptWZmk6kwYbjg01drSpqfw+9kbB&#10;+uOwfZs9N5i5z+l83/vdS3HZKfU4HtavIAIN4V/8597rOH+awf2ZeIF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7frEAAAA3AAAAA8AAAAAAAAAAAAAAAAAmAIAAGRycy9k&#10;b3ducmV2LnhtbFBLBQYAAAAABAAEAPUAAACJAwAAAAA=&#10;" path="m,l,415e" filled="f" strokeweight="3.1pt">
                                                                      <v:path arrowok="t" o:connecttype="custom" o:connectlocs="0,10389;0,10804" o:connectangles="0,0"/>
                                                                    </v:shape>
                                                                    <v:group id="Group 108" o:spid="_x0000_s1079" style="position:absolute;left:1410;top:10804;width:0;height:415" coordorigin="1410,10804" coordsize="0,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131" o:spid="_x0000_s1080" style="position:absolute;left:1410;top:10804;width:0;height:415;visibility:visible;mso-wrap-style:square;v-text-anchor:top" coordsize="0,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rQFcQA&#10;AADcAAAADwAAAGRycy9kb3ducmV2LnhtbERPO2/CMBDekfgP1iF1Kw4QUZRiEOoDMTCQtEPHU3xN&#10;IuJzahuS/vsaqRLbffqet94OphVXcr6xrGA2TUAQl1Y3XCn4/Hh/XIHwAVlja5kU/JKH7WY8WmOm&#10;bc85XYtQiRjCPkMFdQhdJqUvazLop7Yjjty3dQZDhK6S2mEfw00r50mylAYbjg01dvRSU3kuLkbB&#10;7nR8fVumDc7d12J1uPj9U/6zV+phMuyeQQQawl387z7oOH+Rwu2ZeIH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a0BXEAAAA3AAAAA8AAAAAAAAAAAAAAAAAmAIAAGRycy9k&#10;b3ducmV2LnhtbFBLBQYAAAAABAAEAPUAAACJAwAAAAA=&#10;" path="m,l,415e" filled="f" strokeweight="3.1pt">
                                                                        <v:path arrowok="t" o:connecttype="custom" o:connectlocs="0,10804;0,11219" o:connectangles="0,0"/>
                                                                      </v:shape>
                                                                      <v:group id="Group 109" o:spid="_x0000_s1081" style="position:absolute;left:10499;top:10804;width:0;height:415" coordorigin="10499,10804" coordsize="0,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130" o:spid="_x0000_s1082" style="position:absolute;left:10499;top:10804;width:0;height:415;visibility:visible;mso-wrap-style:square;v-text-anchor:top" coordsize="0,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r+cMA&#10;AADcAAAADwAAAGRycy9kb3ducmV2LnhtbERPO2/CMBDekfgP1iF1AweoAkoxCEGLGBh4DR1P8TWJ&#10;Gp+DbSD99zUSEtt9+p43W7SmFjdyvrKsYDhIQBDnVldcKDifvvpTED4ga6wtk4I/8rCYdzszzLS9&#10;84Fux1CIGMI+QwVlCE0mpc9LMugHtiGO3I91BkOErpDa4T2Gm1qOkiSVBiuODSU2tCop/z1ejYLl&#10;frf+TN8rHLnv8XR79ZvJ4bJR6q3XLj9ABGrDS/x0b3WcP07h8Uy8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Tr+cMAAADcAAAADwAAAAAAAAAAAAAAAACYAgAAZHJzL2Rv&#10;d25yZXYueG1sUEsFBgAAAAAEAAQA9QAAAIgDAAAAAA==&#10;" path="m,l,415e" filled="f" strokeweight="3.1pt">
                                                                          <v:path arrowok="t" o:connecttype="custom" o:connectlocs="0,10804;0,11219" o:connectangles="0,0"/>
                                                                        </v:shape>
                                                                        <v:group id="Group 110" o:spid="_x0000_s1083" style="position:absolute;left:1462;top:1622;width:0;height:13334" coordorigin="1462,1622" coordsize="0,13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29" o:spid="_x0000_s1084" style="position:absolute;left:1462;top:1622;width:0;height:13334;visibility:visible;mso-wrap-style:square;v-text-anchor:top" coordsize="0,1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wOSccA&#10;AADcAAAADwAAAGRycy9kb3ducmV2LnhtbESPT2sCQQzF70K/w5CCtzrbakW2jiKWSmmhxX9Qb2Em&#10;7i7dyWx3Rt1+++ZQ8JbwXt77ZTrvfK3O1MYqsIH7QQaK2AZXcWFgt325m4CKCdlhHZgM/FKE+eym&#10;N8XchQuv6bxJhZIQjjkaKFNqcq2jLcljHISGWLRjaD0mWdtCuxYvEu5r/ZBlY+2xYmkosaFlSfZ7&#10;c/IGDvX+2Rdv2lbv2n7+PH58udFqZEz/tls8gUrUpav5//rVCf5QaOUZmUDP/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cDknHAAAA3AAAAA8AAAAAAAAAAAAAAAAAmAIAAGRy&#10;cy9kb3ducmV2LnhtbFBLBQYAAAAABAAEAPUAAACMAwAAAAA=&#10;" path="m,l,13334e" filled="f" strokeweight=".82pt">
                                                                            <v:path arrowok="t" o:connecttype="custom" o:connectlocs="0,1622;0,14956" o:connectangles="0,0"/>
                                                                          </v:shape>
                                                                          <v:group id="Group 111" o:spid="_x0000_s1085" style="position:absolute;left:1410;top:11219;width:0;height:3723" coordorigin="1410,11219" coordsize="0,3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128" o:spid="_x0000_s1086" style="position:absolute;left:1410;top:11219;width:0;height:3723;visibility:visible;mso-wrap-style:square;v-text-anchor:top" coordsize="0,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rCusQA&#10;AADcAAAADwAAAGRycy9kb3ducmV2LnhtbESPQWvCQBCF70L/wzKFXkQ3VhFJswk1UOlJqLb3ITtN&#10;0mRnQ3bV9N93DkJvM7w3732TFZPr1ZXG0Ho2sFomoIgrb1uuDXye3xY7UCEiW+w9k4FfClDkD7MM&#10;U+tv/EHXU6yVhHBI0UAT45BqHaqGHIalH4hF+/ajwyjrWGs74k3CXa+fk2SrHbYsDQ0OVDZUdaeL&#10;M0D7Q+t1t/bH8lCufyaa4+prbszT4/T6AirSFP/N9+t3K/gbwZdnZAKd/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awrrEAAAA3AAAAA8AAAAAAAAAAAAAAAAAmAIAAGRycy9k&#10;b3ducmV2LnhtbFBLBQYAAAAABAAEAPUAAACJAwAAAAA=&#10;" path="m,l,3723e" filled="f" strokeweight="3.1pt">
                                                                              <v:path arrowok="t" o:connecttype="custom" o:connectlocs="0,11219;0,14942" o:connectangles="0,0"/>
                                                                            </v:shape>
                                                                            <v:group id="Group 112" o:spid="_x0000_s1087" style="position:absolute;left:1410;top:14942;width:0;height:89" coordorigin="1410,14942" coordsize="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reeform 127" o:spid="_x0000_s1088" style="position:absolute;left:1410;top:14942;width:0;height:89;visibility:visible;mso-wrap-style:square;v-text-anchor:top" coordsize="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EyMMA&#10;AADcAAAADwAAAGRycy9kb3ducmV2LnhtbERP32vCMBB+F/Y/hBvsRWaqFJHOKEMUx5CBVvZ8NLem&#10;a3MpTar1v1+EgW/38f285XqwjbhQ5yvHCqaTBARx4XTFpYJzvntdgPABWWPjmBTcyMN69TRaYqbd&#10;lY90OYVSxBD2GSowIbSZlL4wZNFPXEscuR/XWQwRdqXUHV5juG3kLEnm0mLFscFgSxtDRX3qrYLP&#10;8PU7rvO8/64P23Sf8s1M+0qpl+fh/Q1EoCE8xP/uDx3npzO4PxMv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EyMMAAADcAAAADwAAAAAAAAAAAAAAAACYAgAAZHJzL2Rv&#10;d25yZXYueG1sUEsFBgAAAAAEAAQA9QAAAIgDAAAAAA==&#10;" path="m,l,89e" filled="f" strokeweight="3.1pt">
                                                                                <v:path arrowok="t" o:connecttype="custom" o:connectlocs="0,14942;0,15031" o:connectangles="0,0"/>
                                                                              </v:shape>
                                                                              <v:group id="Group 113" o:spid="_x0000_s1089" style="position:absolute;left:1380;top:15001;width:89;height:0" coordorigin="1380,15001" coordsize="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Freeform 126" o:spid="_x0000_s1090" style="position:absolute;left:1380;top:15001;width:89;height:0;visibility:visible;mso-wrap-style:square;v-text-anchor:top" coordsize="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2sAA&#10;AADcAAAADwAAAGRycy9kb3ducmV2LnhtbERPTYvCMBC9L/gfwgje1lQpRapRRBAEcZdV8TwkY1ts&#10;JqWJbf33ZmFhb/N4n7PaDLYWHbW+cqxgNk1AEGtnKi4UXC/7zwUIH5AN1o5JwYs8bNajjxXmxvX8&#10;Q905FCKGsM9RQRlCk0vpdUkW/dQ1xJG7u9ZiiLAtpGmxj+G2lvMkyaTFimNDiQ3tStKP89MqyPT+&#10;y6Tfl1uqF5lPjv1p1j1PSk3Gw3YJItAQ/sV/7oOJ89MUfp+JF8j1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zh2sAAAADcAAAADwAAAAAAAAAAAAAAAACYAgAAZHJzL2Rvd25y&#10;ZXYueG1sUEsFBgAAAAAEAAQA9QAAAIUDAAAAAA==&#10;" path="m,l89,e" filled="f" strokeweight="3.1pt">
                                                                                  <v:path arrowok="t" o:connecttype="custom" o:connectlocs="0,0;89,0" o:connectangles="0,0"/>
                                                                                </v:shape>
                                                                                <v:group id="Group 114" o:spid="_x0000_s1091" style="position:absolute;left:1469;top:15001;width:8971;height:0" coordorigin="1469,15001" coordsize="89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Freeform 125" o:spid="_x0000_s1092" style="position:absolute;left:1469;top:15001;width:8971;height:0;visibility:visible;mso-wrap-style:square;v-text-anchor:top" coordsize="8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zHsQA&#10;AADcAAAADwAAAGRycy9kb3ducmV2LnhtbERPTWvCQBC9F/wPywi9lLppKSIxawiWgidbEykep9lp&#10;EszOhuxGU3+9WxC8zeN9TpKOphUn6l1jWcHLLAJBXFrdcKVgX3w8L0A4j6yxtUwK/shBupo8JBhr&#10;e+YdnXJfiRDCLkYFtfddLKUrazLoZrYjDtyv7Q36APtK6h7PIdy08jWK5tJgw6Ghxo7WNZXHfDAK&#10;8nHz1HwOfNlmP1/Rd3EoMrd9V+pxOmZLEJ5Gfxff3Bsd5r/N4f+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scx7EAAAA3AAAAA8AAAAAAAAAAAAAAAAAmAIAAGRycy9k&#10;b3ducmV2LnhtbFBLBQYAAAAABAAEAPUAAACJAwAAAAA=&#10;" path="m,l8971,e" filled="f" strokeweight="3.1pt">
                                                                                    <v:path arrowok="t" o:connecttype="custom" o:connectlocs="0,0;8971,0" o:connectangles="0,0"/>
                                                                                  </v:shape>
                                                                                  <v:group id="Group 115" o:spid="_x0000_s1093" style="position:absolute;left:1469;top:14949;width:8971;height:0" coordorigin="1469,14949" coordsize="89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124" o:spid="_x0000_s1094" style="position:absolute;left:1469;top:14949;width:8971;height:0;visibility:visible;mso-wrap-style:square;v-text-anchor:top" coordsize="8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nzZsYA&#10;AADcAAAADwAAAGRycy9kb3ducmV2LnhtbESPT2vCQBDF74V+h2WEXkrdWETamFWKVCjUi9qLtzE7&#10;+YPZ2ZDdmuindw6Ctxnem/d+ky0H16gzdaH2bGAyTkAR597WXBr426/fPkCFiGyx8UwGLhRguXh+&#10;yjC1vuctnXexVBLCIUUDVYxtqnXIK3IYxr4lFq3wncMoa1dq22Ev4a7R70ky0w5rloYKW1pVlJ92&#10;/87Aka8He/3eXPriNfyug7fTw6c15mU0fM1BRRriw3y//rGCPxVaeUYm0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nzZsYAAADcAAAADwAAAAAAAAAAAAAAAACYAgAAZHJz&#10;L2Rvd25yZXYueG1sUEsFBgAAAAAEAAQA9QAAAIsDAAAAAA==&#10;" path="m,l8971,e" filled="f" strokeweight=".82pt">
                                                                                      <v:path arrowok="t" o:connecttype="custom" o:connectlocs="0,0;8971,0" o:connectangles="0,0"/>
                                                                                    </v:shape>
                                                                                    <v:group id="Group 116" o:spid="_x0000_s1095" style="position:absolute;left:10499;top:11219;width:0;height:3723" coordorigin="10499,11219" coordsize="0,3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123" o:spid="_x0000_s1096" style="position:absolute;left:10499;top:11219;width:0;height:3723;visibility:visible;mso-wrap-style:square;v-text-anchor:top" coordsize="0,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NUZ8QA&#10;AADcAAAADwAAAGRycy9kb3ducmV2LnhtbESPQWvCQBCF70L/wzKFXkQ3VhRJswk1UOlJqLb3ITtN&#10;0mRnQ3bV9N93DkJvM7w3732TFZPr1ZXG0Ho2sFomoIgrb1uuDXye3xY7UCEiW+w9k4FfClDkD7MM&#10;U+tv/EHXU6yVhHBI0UAT45BqHaqGHIalH4hF+/ajwyjrWGs74k3CXa+fk2SrHbYsDQ0OVDZUdaeL&#10;M0D7Q+t1t/bH8lCufyaa4+prbszT4/T6AirSFP/N9+t3K/gbwZdnZAKd/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DVGfEAAAA3AAAAA8AAAAAAAAAAAAAAAAAmAIAAGRycy9k&#10;b3ducmV2LnhtbFBLBQYAAAAABAAEAPUAAACJAwAAAAA=&#10;" path="m,l,3723e" filled="f" strokeweight="3.1pt">
                                                                                        <v:path arrowok="t" o:connecttype="custom" o:connectlocs="0,11219;0,14942" o:connectangles="0,0"/>
                                                                                      </v:shape>
                                                                                      <v:group id="Group 117" o:spid="_x0000_s1097" style="position:absolute;left:10447;top:1622;width:0;height:13334" coordorigin="10447,1622" coordsize="0,13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122" o:spid="_x0000_s1098" style="position:absolute;left:10447;top:1622;width:0;height:13334;visibility:visible;mso-wrap-style:square;v-text-anchor:top" coordsize="0,1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cA8MA&#10;AADcAAAADwAAAGRycy9kb3ducmV2LnhtbERP22oCMRB9L/gPYYS+1ayiRVajiKIUhZZ6AX0bknF3&#10;cTNZN1HXv28Khb7N4VxnPG1sKe5U+8Kxgm4nAUGsnSk4U7DfLd+GIHxANlg6JgVP8jCdtF7GmBr3&#10;4G+6b0MmYgj7FBXkIVSplF7nZNF3XEUcubOrLYYI60yaGh8x3JaylyTv0mLBsSHHiuY56cv2ZhWc&#10;ysPCZmupi43UX9fB59H0V32lXtvNbAQiUBP+xX/uDxPnD3rw+0y8QE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vcA8MAAADcAAAADwAAAAAAAAAAAAAAAACYAgAAZHJzL2Rv&#10;d25yZXYueG1sUEsFBgAAAAAEAAQA9QAAAIgDAAAAAA==&#10;" path="m,l,13334e" filled="f" strokeweight=".82pt">
                                                                                          <v:path arrowok="t" o:connecttype="custom" o:connectlocs="0,1622;0,14956" o:connectangles="0,0"/>
                                                                                        </v:shape>
                                                                                        <v:group id="Group 118" o:spid="_x0000_s1099" style="position:absolute;left:10499;top:14942;width:0;height:89" coordorigin="10499,14942" coordsize="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121" o:spid="_x0000_s1100" style="position:absolute;left:10499;top:14942;width:0;height:89;visibility:visible;mso-wrap-style:square;v-text-anchor:top" coordsize="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v+sMA&#10;AADcAAAADwAAAGRycy9kb3ducmV2LnhtbERP32vCMBB+H/g/hBvsZczUUWVUo8jY2BARtOLz0ZxN&#10;1+ZSmlTrf78Ig73dx/fzFqvBNuJCna8cK5iMExDEhdMVlwqO+efLGwgfkDU2jknBjTyslqOHBWba&#10;XXlPl0MoRQxhn6ECE0KbSekLQxb92LXEkTu7zmKIsCul7vAaw20jX5NkJi1WHBsMtvRuqKgPvVWw&#10;Cbuf5zrP+1O9/Ui/Ur6ZSV8p9fQ4rOcgAg3hX/zn/tZx/jSF+zPx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Pv+sMAAADcAAAADwAAAAAAAAAAAAAAAACYAgAAZHJzL2Rv&#10;d25yZXYueG1sUEsFBgAAAAAEAAQA9QAAAIgDAAAAAA==&#10;" path="m,l,89e" filled="f" strokeweight="3.1pt">
                                                                                            <v:path arrowok="t" o:connecttype="custom" o:connectlocs="0,14942;0,15031" o:connectangles="0,0"/>
                                                                                          </v:shape>
                                                                                          <v:group id="Group 119" o:spid="_x0000_s1101" style="position:absolute;left:10440;top:15001;width:89;height:0" coordorigin="10440,15001" coordsize="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120" o:spid="_x0000_s1102" style="position:absolute;left:10440;top:15001;width:89;height:0;visibility:visible;mso-wrap-style:square;v-text-anchor:top" coordsize="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tM68EA&#10;AADcAAAADwAAAGRycy9kb3ducmV2LnhtbERP24rCMBB9F/Yfwizsm6YuWqQaRRYEQVzxgs9DMrbF&#10;ZlKa2Hb/fiMIvs3hXGex6m0lWmp86VjBeJSAINbOlJwruJw3wxkIH5ANVo5JwR95WC0/BgvMjOv4&#10;SO0p5CKGsM9QQRFCnUnpdUEW/cjVxJG7ucZiiLDJpWmwi+G2kt9JkkqLJceGAmv6KUjfTw+rINWb&#10;XzM5nK8TPUt9suv24/axV+rrs1/PQQTqw1v8cm9NnD9N4flMvE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7TOvBAAAA3AAAAA8AAAAAAAAAAAAAAAAAmAIAAGRycy9kb3du&#10;cmV2LnhtbFBLBQYAAAAABAAEAPUAAACGAwAAAAA=&#10;" path="m,l89,e" filled="f" strokeweight="3.1pt">
                                                                                              <v:path arrowok="t" o:connecttype="custom" o:connectlocs="0,0;89,0" o:connectangles="0,0"/>
                                                                                            </v:shape>
                                                                                          </v:group>
                                                                                        </v:group>
                                                                                      </v:group>
                                                                                    </v:group>
                                                                                  </v:group>
                                                                                </v:group>
                                                                              </v:group>
                                                                            </v:group>
                                                                          </v:group>
                                                                        </v:group>
                                                                      </v:group>
                                                                    </v:group>
                                                                  </v:group>
                                                                </v:group>
                                                              </v:group>
                                                            </v:group>
                                                          </v:group>
                                                        </v:group>
                                                      </v:group>
                                                    </v:group>
                                                  </v:group>
                                                </v:group>
                                              </v:group>
                                            </v:group>
                                          </v:group>
                                        </v:group>
                                      </v:group>
                                    </v:group>
                                  </v:group>
                                </v:group>
                              </v:group>
                            </v:group>
                          </v:group>
                        </v:group>
                      </v:group>
                    </v:group>
                  </v:group>
                </v:group>
                <w10:wrap anchorx="page" anchory="page"/>
              </v:group>
            </w:pict>
          </mc:Fallback>
        </mc:AlternateContent>
      </w:r>
      <w:r w:rsidR="00001127" w:rsidRPr="002C442A">
        <w:rPr>
          <w:sz w:val="24"/>
          <w:szCs w:val="24"/>
        </w:rPr>
        <w:t>MẪU</w:t>
      </w:r>
      <w:r w:rsidR="00001127" w:rsidRPr="002C442A">
        <w:rPr>
          <w:spacing w:val="-1"/>
          <w:sz w:val="24"/>
          <w:szCs w:val="24"/>
        </w:rPr>
        <w:t xml:space="preserve"> </w:t>
      </w:r>
      <w:r w:rsidR="00001127" w:rsidRPr="002C442A">
        <w:rPr>
          <w:sz w:val="24"/>
          <w:szCs w:val="24"/>
        </w:rPr>
        <w:t>TRANG</w:t>
      </w:r>
      <w:r w:rsidR="00001127" w:rsidRPr="002C442A">
        <w:rPr>
          <w:spacing w:val="1"/>
          <w:sz w:val="24"/>
          <w:szCs w:val="24"/>
        </w:rPr>
        <w:t xml:space="preserve"> </w:t>
      </w:r>
      <w:r w:rsidR="00001127" w:rsidRPr="002C442A">
        <w:rPr>
          <w:sz w:val="24"/>
          <w:szCs w:val="24"/>
        </w:rPr>
        <w:t>B</w:t>
      </w:r>
      <w:r w:rsidR="00001127" w:rsidRPr="002C442A">
        <w:rPr>
          <w:spacing w:val="-3"/>
          <w:sz w:val="24"/>
          <w:szCs w:val="24"/>
        </w:rPr>
        <w:t>Ì</w:t>
      </w:r>
      <w:r w:rsidR="00001127" w:rsidRPr="002C442A">
        <w:rPr>
          <w:sz w:val="24"/>
          <w:szCs w:val="24"/>
        </w:rPr>
        <w:t xml:space="preserve">A </w:t>
      </w:r>
      <w:r w:rsidR="00001127" w:rsidRPr="002C442A">
        <w:rPr>
          <w:spacing w:val="-1"/>
          <w:sz w:val="24"/>
          <w:szCs w:val="24"/>
        </w:rPr>
        <w:t>Đ</w:t>
      </w:r>
      <w:r w:rsidR="00001127" w:rsidRPr="002C442A">
        <w:rPr>
          <w:sz w:val="24"/>
          <w:szCs w:val="24"/>
        </w:rPr>
        <w:t>Ề</w:t>
      </w:r>
      <w:r w:rsidR="00001127" w:rsidRPr="002C442A">
        <w:rPr>
          <w:spacing w:val="2"/>
          <w:sz w:val="24"/>
          <w:szCs w:val="24"/>
        </w:rPr>
        <w:t xml:space="preserve"> </w:t>
      </w:r>
      <w:r w:rsidR="00001127" w:rsidRPr="002C442A">
        <w:rPr>
          <w:w w:val="95"/>
          <w:sz w:val="24"/>
          <w:szCs w:val="24"/>
        </w:rPr>
        <w:t>C</w:t>
      </w:r>
      <w:r w:rsidR="002C442A">
        <w:rPr>
          <w:spacing w:val="1"/>
          <w:w w:val="95"/>
          <w:sz w:val="24"/>
          <w:szCs w:val="24"/>
        </w:rPr>
        <w:t>ƯƠ</w:t>
      </w:r>
      <w:r w:rsidR="00001127" w:rsidRPr="002C442A">
        <w:rPr>
          <w:spacing w:val="-1"/>
          <w:w w:val="95"/>
          <w:sz w:val="24"/>
          <w:szCs w:val="24"/>
        </w:rPr>
        <w:t>N</w:t>
      </w:r>
      <w:r w:rsidR="00001127" w:rsidRPr="002C442A">
        <w:rPr>
          <w:w w:val="95"/>
          <w:sz w:val="24"/>
          <w:szCs w:val="24"/>
        </w:rPr>
        <w:t>G</w:t>
      </w:r>
      <w:r w:rsidR="00001127" w:rsidRPr="002C442A">
        <w:rPr>
          <w:spacing w:val="12"/>
          <w:w w:val="95"/>
          <w:sz w:val="24"/>
          <w:szCs w:val="24"/>
        </w:rPr>
        <w:t xml:space="preserve"> </w:t>
      </w:r>
      <w:r w:rsidR="00001127" w:rsidRPr="002C442A">
        <w:rPr>
          <w:spacing w:val="-5"/>
          <w:sz w:val="24"/>
          <w:szCs w:val="24"/>
        </w:rPr>
        <w:t>L</w:t>
      </w:r>
      <w:r w:rsidR="00001127" w:rsidRPr="002C442A">
        <w:rPr>
          <w:spacing w:val="2"/>
          <w:sz w:val="24"/>
          <w:szCs w:val="24"/>
        </w:rPr>
        <w:t>U</w:t>
      </w:r>
      <w:r w:rsidR="00001127" w:rsidRPr="002C442A">
        <w:rPr>
          <w:sz w:val="24"/>
          <w:szCs w:val="24"/>
        </w:rPr>
        <w:t>ẬN</w:t>
      </w:r>
      <w:r w:rsidR="00001127" w:rsidRPr="002C442A">
        <w:rPr>
          <w:spacing w:val="-1"/>
          <w:sz w:val="24"/>
          <w:szCs w:val="24"/>
        </w:rPr>
        <w:t xml:space="preserve"> </w:t>
      </w:r>
      <w:r w:rsidR="00001127" w:rsidRPr="002C442A">
        <w:rPr>
          <w:sz w:val="24"/>
          <w:szCs w:val="24"/>
        </w:rPr>
        <w:t>V</w:t>
      </w:r>
      <w:r w:rsidR="00001127" w:rsidRPr="002C442A">
        <w:rPr>
          <w:spacing w:val="-1"/>
          <w:sz w:val="24"/>
          <w:szCs w:val="24"/>
        </w:rPr>
        <w:t>Ă</w:t>
      </w:r>
      <w:r w:rsidR="00001127" w:rsidRPr="002C442A">
        <w:rPr>
          <w:sz w:val="24"/>
          <w:szCs w:val="24"/>
        </w:rPr>
        <w:t>N (</w:t>
      </w:r>
      <w:r w:rsidR="00001127" w:rsidRPr="002C442A">
        <w:rPr>
          <w:spacing w:val="-1"/>
          <w:sz w:val="24"/>
          <w:szCs w:val="24"/>
        </w:rPr>
        <w:t>K</w:t>
      </w:r>
      <w:r w:rsidR="00001127" w:rsidRPr="002C442A">
        <w:rPr>
          <w:sz w:val="24"/>
          <w:szCs w:val="24"/>
        </w:rPr>
        <w:t>hổ 210 x</w:t>
      </w:r>
      <w:r w:rsidR="00001127" w:rsidRPr="002C442A">
        <w:rPr>
          <w:spacing w:val="2"/>
          <w:sz w:val="24"/>
          <w:szCs w:val="24"/>
        </w:rPr>
        <w:t xml:space="preserve"> </w:t>
      </w:r>
      <w:r w:rsidR="00001127" w:rsidRPr="002C442A">
        <w:rPr>
          <w:sz w:val="24"/>
          <w:szCs w:val="24"/>
        </w:rPr>
        <w:t>297 m</w:t>
      </w:r>
      <w:r w:rsidR="00001127" w:rsidRPr="002C442A">
        <w:rPr>
          <w:spacing w:val="1"/>
          <w:sz w:val="24"/>
          <w:szCs w:val="24"/>
        </w:rPr>
        <w:t>m</w:t>
      </w:r>
      <w:r w:rsidR="00001127" w:rsidRPr="002C442A">
        <w:rPr>
          <w:sz w:val="24"/>
          <w:szCs w:val="24"/>
        </w:rPr>
        <w:t>)</w:t>
      </w:r>
    </w:p>
    <w:p w:rsidR="009329CB" w:rsidRPr="002C442A" w:rsidRDefault="009329CB">
      <w:pPr>
        <w:spacing w:before="3" w:line="180" w:lineRule="exact"/>
        <w:rPr>
          <w:sz w:val="19"/>
          <w:szCs w:val="19"/>
        </w:rPr>
      </w:pPr>
    </w:p>
    <w:p w:rsidR="009329CB" w:rsidRPr="002C442A" w:rsidRDefault="009329CB">
      <w:pPr>
        <w:spacing w:line="200" w:lineRule="exact"/>
      </w:pPr>
    </w:p>
    <w:p w:rsidR="009329CB" w:rsidRPr="002C442A" w:rsidRDefault="009329CB">
      <w:pPr>
        <w:spacing w:line="200" w:lineRule="exact"/>
      </w:pPr>
    </w:p>
    <w:p w:rsidR="009329CB" w:rsidRPr="002C442A" w:rsidRDefault="00001127">
      <w:pPr>
        <w:spacing w:line="260" w:lineRule="exact"/>
        <w:ind w:left="2010" w:right="2012"/>
        <w:jc w:val="center"/>
        <w:rPr>
          <w:sz w:val="24"/>
          <w:szCs w:val="24"/>
        </w:rPr>
      </w:pPr>
      <w:r w:rsidRPr="002C442A">
        <w:rPr>
          <w:b/>
          <w:position w:val="-1"/>
          <w:sz w:val="24"/>
          <w:szCs w:val="24"/>
        </w:rPr>
        <w:t>Đ</w:t>
      </w:r>
      <w:r w:rsidRPr="002C442A">
        <w:rPr>
          <w:b/>
          <w:spacing w:val="-1"/>
          <w:position w:val="-1"/>
          <w:sz w:val="24"/>
          <w:szCs w:val="24"/>
        </w:rPr>
        <w:t>Ạ</w:t>
      </w:r>
      <w:r w:rsidRPr="002C442A">
        <w:rPr>
          <w:b/>
          <w:position w:val="-1"/>
          <w:sz w:val="24"/>
          <w:szCs w:val="24"/>
        </w:rPr>
        <w:t>I H</w:t>
      </w:r>
      <w:r w:rsidRPr="002C442A">
        <w:rPr>
          <w:b/>
          <w:spacing w:val="1"/>
          <w:position w:val="-1"/>
          <w:sz w:val="24"/>
          <w:szCs w:val="24"/>
        </w:rPr>
        <w:t>Ọ</w:t>
      </w:r>
      <w:r w:rsidRPr="002C442A">
        <w:rPr>
          <w:b/>
          <w:position w:val="-1"/>
          <w:sz w:val="24"/>
          <w:szCs w:val="24"/>
        </w:rPr>
        <w:t xml:space="preserve">C QUỐC </w:t>
      </w:r>
      <w:r w:rsidRPr="002C442A">
        <w:rPr>
          <w:b/>
          <w:spacing w:val="-2"/>
          <w:position w:val="-1"/>
          <w:sz w:val="24"/>
          <w:szCs w:val="24"/>
        </w:rPr>
        <w:t>G</w:t>
      </w:r>
      <w:r w:rsidRPr="002C442A">
        <w:rPr>
          <w:b/>
          <w:position w:val="-1"/>
          <w:sz w:val="24"/>
          <w:szCs w:val="24"/>
        </w:rPr>
        <w:t>IA</w:t>
      </w:r>
      <w:r w:rsidRPr="002C442A">
        <w:rPr>
          <w:b/>
          <w:spacing w:val="2"/>
          <w:position w:val="-1"/>
          <w:sz w:val="24"/>
          <w:szCs w:val="24"/>
        </w:rPr>
        <w:t xml:space="preserve"> </w:t>
      </w:r>
      <w:r w:rsidRPr="002C442A">
        <w:rPr>
          <w:b/>
          <w:position w:val="-1"/>
          <w:sz w:val="24"/>
          <w:szCs w:val="24"/>
        </w:rPr>
        <w:t>T</w:t>
      </w:r>
      <w:r w:rsidRPr="002C442A">
        <w:rPr>
          <w:b/>
          <w:spacing w:val="-3"/>
          <w:position w:val="-1"/>
          <w:sz w:val="24"/>
          <w:szCs w:val="24"/>
        </w:rPr>
        <w:t>P</w:t>
      </w:r>
      <w:r w:rsidRPr="002C442A">
        <w:rPr>
          <w:b/>
          <w:position w:val="-1"/>
          <w:sz w:val="24"/>
          <w:szCs w:val="24"/>
        </w:rPr>
        <w:t>. HỒ</w:t>
      </w:r>
      <w:r w:rsidRPr="002C442A">
        <w:rPr>
          <w:b/>
          <w:spacing w:val="1"/>
          <w:position w:val="-1"/>
          <w:sz w:val="24"/>
          <w:szCs w:val="24"/>
        </w:rPr>
        <w:t xml:space="preserve"> </w:t>
      </w:r>
      <w:r w:rsidRPr="002C442A">
        <w:rPr>
          <w:b/>
          <w:position w:val="-1"/>
          <w:sz w:val="24"/>
          <w:szCs w:val="24"/>
        </w:rPr>
        <w:t xml:space="preserve">CHÍ </w:t>
      </w:r>
      <w:r w:rsidRPr="002C442A">
        <w:rPr>
          <w:b/>
          <w:spacing w:val="-1"/>
          <w:position w:val="-1"/>
          <w:sz w:val="24"/>
          <w:szCs w:val="24"/>
        </w:rPr>
        <w:t>M</w:t>
      </w:r>
      <w:r w:rsidRPr="002C442A">
        <w:rPr>
          <w:b/>
          <w:position w:val="-1"/>
          <w:sz w:val="24"/>
          <w:szCs w:val="24"/>
        </w:rPr>
        <w:t>INH</w:t>
      </w:r>
    </w:p>
    <w:p w:rsidR="009329CB" w:rsidRPr="002C442A" w:rsidRDefault="009329CB">
      <w:pPr>
        <w:spacing w:before="6" w:line="180" w:lineRule="exact"/>
        <w:rPr>
          <w:sz w:val="18"/>
          <w:szCs w:val="18"/>
        </w:rPr>
      </w:pPr>
    </w:p>
    <w:p w:rsidR="009329CB" w:rsidRPr="002C442A" w:rsidRDefault="00001127">
      <w:pPr>
        <w:spacing w:before="32" w:line="359" w:lineRule="auto"/>
        <w:ind w:left="2079" w:right="2076" w:hanging="2"/>
        <w:jc w:val="center"/>
        <w:rPr>
          <w:sz w:val="22"/>
          <w:szCs w:val="22"/>
        </w:rPr>
      </w:pPr>
      <w:r w:rsidRPr="002C442A">
        <w:rPr>
          <w:i/>
          <w:spacing w:val="-2"/>
          <w:sz w:val="22"/>
          <w:szCs w:val="22"/>
        </w:rPr>
        <w:t>(</w:t>
      </w:r>
      <w:r w:rsidRPr="002C442A">
        <w:rPr>
          <w:i/>
          <w:spacing w:val="1"/>
          <w:sz w:val="22"/>
          <w:szCs w:val="22"/>
        </w:rPr>
        <w:t>I</w:t>
      </w:r>
      <w:r w:rsidRPr="002C442A">
        <w:rPr>
          <w:i/>
          <w:sz w:val="22"/>
          <w:szCs w:val="22"/>
        </w:rPr>
        <w:t>n hoa cỡ</w:t>
      </w:r>
      <w:r w:rsidRPr="002C442A">
        <w:rPr>
          <w:i/>
          <w:spacing w:val="-2"/>
          <w:sz w:val="22"/>
          <w:szCs w:val="22"/>
        </w:rPr>
        <w:t xml:space="preserve"> </w:t>
      </w:r>
      <w:r w:rsidRPr="002C442A">
        <w:rPr>
          <w:i/>
          <w:sz w:val="22"/>
          <w:szCs w:val="22"/>
        </w:rPr>
        <w:t>chữ 12,</w:t>
      </w:r>
      <w:r w:rsidRPr="002C442A">
        <w:rPr>
          <w:i/>
          <w:spacing w:val="-2"/>
          <w:sz w:val="22"/>
          <w:szCs w:val="22"/>
        </w:rPr>
        <w:t xml:space="preserve"> </w:t>
      </w:r>
      <w:r w:rsidRPr="002C442A">
        <w:rPr>
          <w:i/>
          <w:spacing w:val="1"/>
          <w:sz w:val="22"/>
          <w:szCs w:val="22"/>
        </w:rPr>
        <w:t>f</w:t>
      </w:r>
      <w:r w:rsidRPr="002C442A">
        <w:rPr>
          <w:i/>
          <w:sz w:val="22"/>
          <w:szCs w:val="22"/>
        </w:rPr>
        <w:t>o</w:t>
      </w:r>
      <w:r w:rsidRPr="002C442A">
        <w:rPr>
          <w:i/>
          <w:spacing w:val="-2"/>
          <w:sz w:val="22"/>
          <w:szCs w:val="22"/>
        </w:rPr>
        <w:t>n</w:t>
      </w:r>
      <w:r w:rsidRPr="002C442A">
        <w:rPr>
          <w:i/>
          <w:sz w:val="22"/>
          <w:szCs w:val="22"/>
        </w:rPr>
        <w:t>t</w:t>
      </w:r>
      <w:r w:rsidRPr="002C442A">
        <w:rPr>
          <w:i/>
          <w:spacing w:val="1"/>
          <w:sz w:val="22"/>
          <w:szCs w:val="22"/>
        </w:rPr>
        <w:t xml:space="preserve"> </w:t>
      </w:r>
      <w:r w:rsidRPr="002C442A">
        <w:rPr>
          <w:i/>
          <w:sz w:val="22"/>
          <w:szCs w:val="22"/>
        </w:rPr>
        <w:t>chữ</w:t>
      </w:r>
      <w:r w:rsidRPr="002C442A">
        <w:rPr>
          <w:i/>
          <w:spacing w:val="-2"/>
          <w:sz w:val="22"/>
          <w:szCs w:val="22"/>
        </w:rPr>
        <w:t xml:space="preserve"> </w:t>
      </w:r>
      <w:r w:rsidRPr="002C442A">
        <w:rPr>
          <w:i/>
          <w:sz w:val="22"/>
          <w:szCs w:val="22"/>
        </w:rPr>
        <w:t>Times New</w:t>
      </w:r>
      <w:r w:rsidRPr="002C442A">
        <w:rPr>
          <w:i/>
          <w:spacing w:val="-1"/>
          <w:sz w:val="22"/>
          <w:szCs w:val="22"/>
        </w:rPr>
        <w:t xml:space="preserve"> </w:t>
      </w:r>
      <w:r w:rsidRPr="002C442A">
        <w:rPr>
          <w:i/>
          <w:sz w:val="22"/>
          <w:szCs w:val="22"/>
        </w:rPr>
        <w:t>Ro</w:t>
      </w:r>
      <w:r w:rsidRPr="002C442A">
        <w:rPr>
          <w:i/>
          <w:spacing w:val="-2"/>
          <w:sz w:val="22"/>
          <w:szCs w:val="22"/>
        </w:rPr>
        <w:t>ma</w:t>
      </w:r>
      <w:r w:rsidRPr="002C442A">
        <w:rPr>
          <w:i/>
          <w:sz w:val="22"/>
          <w:szCs w:val="22"/>
        </w:rPr>
        <w:t xml:space="preserve">n) </w:t>
      </w:r>
      <w:r w:rsidRPr="002C442A">
        <w:rPr>
          <w:b/>
          <w:w w:val="94"/>
          <w:sz w:val="28"/>
          <w:szCs w:val="28"/>
        </w:rPr>
        <w:t>T</w:t>
      </w:r>
      <w:r w:rsidRPr="002C442A">
        <w:rPr>
          <w:b/>
          <w:spacing w:val="-1"/>
          <w:w w:val="94"/>
          <w:sz w:val="28"/>
          <w:szCs w:val="28"/>
        </w:rPr>
        <w:t>R</w:t>
      </w:r>
      <w:r w:rsidR="006335DA">
        <w:rPr>
          <w:b/>
          <w:w w:val="94"/>
          <w:sz w:val="28"/>
          <w:szCs w:val="28"/>
        </w:rPr>
        <w:t>Ư</w:t>
      </w:r>
      <w:r w:rsidRPr="002C442A">
        <w:rPr>
          <w:b/>
          <w:w w:val="94"/>
          <w:sz w:val="28"/>
          <w:szCs w:val="28"/>
        </w:rPr>
        <w:t>Ờ</w:t>
      </w:r>
      <w:r w:rsidRPr="002C442A">
        <w:rPr>
          <w:b/>
          <w:spacing w:val="-1"/>
          <w:w w:val="94"/>
          <w:sz w:val="28"/>
          <w:szCs w:val="28"/>
        </w:rPr>
        <w:t>N</w:t>
      </w:r>
      <w:r w:rsidRPr="002C442A">
        <w:rPr>
          <w:b/>
          <w:w w:val="94"/>
          <w:sz w:val="28"/>
          <w:szCs w:val="28"/>
        </w:rPr>
        <w:t>G</w:t>
      </w:r>
      <w:r w:rsidRPr="002C442A">
        <w:rPr>
          <w:b/>
          <w:spacing w:val="12"/>
          <w:w w:val="94"/>
          <w:sz w:val="28"/>
          <w:szCs w:val="28"/>
        </w:rPr>
        <w:t xml:space="preserve"> </w:t>
      </w:r>
      <w:r w:rsidRPr="002C442A">
        <w:rPr>
          <w:b/>
          <w:spacing w:val="-2"/>
          <w:sz w:val="28"/>
          <w:szCs w:val="28"/>
        </w:rPr>
        <w:t>Đ</w:t>
      </w:r>
      <w:r w:rsidRPr="002C442A">
        <w:rPr>
          <w:b/>
          <w:spacing w:val="-1"/>
          <w:sz w:val="28"/>
          <w:szCs w:val="28"/>
        </w:rPr>
        <w:t>Ạ</w:t>
      </w:r>
      <w:r w:rsidRPr="002C442A">
        <w:rPr>
          <w:b/>
          <w:sz w:val="28"/>
          <w:szCs w:val="28"/>
        </w:rPr>
        <w:t>I</w:t>
      </w:r>
      <w:r w:rsidRPr="002C442A">
        <w:rPr>
          <w:b/>
          <w:spacing w:val="1"/>
          <w:sz w:val="28"/>
          <w:szCs w:val="28"/>
        </w:rPr>
        <w:t xml:space="preserve"> </w:t>
      </w:r>
      <w:r w:rsidRPr="002C442A">
        <w:rPr>
          <w:b/>
          <w:sz w:val="28"/>
          <w:szCs w:val="28"/>
        </w:rPr>
        <w:t>H</w:t>
      </w:r>
      <w:r w:rsidRPr="002C442A">
        <w:rPr>
          <w:b/>
          <w:spacing w:val="-3"/>
          <w:sz w:val="28"/>
          <w:szCs w:val="28"/>
        </w:rPr>
        <w:t>Ọ</w:t>
      </w:r>
      <w:r w:rsidRPr="002C442A">
        <w:rPr>
          <w:b/>
          <w:sz w:val="28"/>
          <w:szCs w:val="28"/>
        </w:rPr>
        <w:t>C</w:t>
      </w:r>
      <w:r w:rsidRPr="002C442A">
        <w:rPr>
          <w:b/>
          <w:spacing w:val="-1"/>
          <w:sz w:val="28"/>
          <w:szCs w:val="28"/>
        </w:rPr>
        <w:t xml:space="preserve"> </w:t>
      </w:r>
      <w:r w:rsidRPr="002C442A">
        <w:rPr>
          <w:b/>
          <w:sz w:val="28"/>
          <w:szCs w:val="28"/>
        </w:rPr>
        <w:t>B</w:t>
      </w:r>
      <w:r w:rsidRPr="002C442A">
        <w:rPr>
          <w:b/>
          <w:spacing w:val="-2"/>
          <w:sz w:val="28"/>
          <w:szCs w:val="28"/>
        </w:rPr>
        <w:t>Á</w:t>
      </w:r>
      <w:r w:rsidRPr="002C442A">
        <w:rPr>
          <w:b/>
          <w:spacing w:val="-1"/>
          <w:sz w:val="28"/>
          <w:szCs w:val="28"/>
        </w:rPr>
        <w:t>C</w:t>
      </w:r>
      <w:r w:rsidRPr="002C442A">
        <w:rPr>
          <w:b/>
          <w:sz w:val="28"/>
          <w:szCs w:val="28"/>
        </w:rPr>
        <w:t>H KH</w:t>
      </w:r>
      <w:r w:rsidRPr="002C442A">
        <w:rPr>
          <w:b/>
          <w:spacing w:val="-1"/>
          <w:sz w:val="28"/>
          <w:szCs w:val="28"/>
        </w:rPr>
        <w:t>O</w:t>
      </w:r>
      <w:r w:rsidRPr="002C442A">
        <w:rPr>
          <w:b/>
          <w:sz w:val="28"/>
          <w:szCs w:val="28"/>
        </w:rPr>
        <w:t xml:space="preserve">A </w:t>
      </w:r>
      <w:r w:rsidRPr="002C442A">
        <w:rPr>
          <w:i/>
          <w:spacing w:val="-2"/>
          <w:sz w:val="22"/>
          <w:szCs w:val="22"/>
        </w:rPr>
        <w:t>(</w:t>
      </w:r>
      <w:r w:rsidRPr="002C442A">
        <w:rPr>
          <w:i/>
          <w:spacing w:val="1"/>
          <w:sz w:val="22"/>
          <w:szCs w:val="22"/>
        </w:rPr>
        <w:t>I</w:t>
      </w:r>
      <w:r w:rsidRPr="002C442A">
        <w:rPr>
          <w:i/>
          <w:sz w:val="22"/>
          <w:szCs w:val="22"/>
        </w:rPr>
        <w:t>n hoa cỡ</w:t>
      </w:r>
      <w:r w:rsidRPr="002C442A">
        <w:rPr>
          <w:i/>
          <w:spacing w:val="-2"/>
          <w:sz w:val="22"/>
          <w:szCs w:val="22"/>
        </w:rPr>
        <w:t xml:space="preserve"> </w:t>
      </w:r>
      <w:r w:rsidRPr="002C442A">
        <w:rPr>
          <w:i/>
          <w:sz w:val="22"/>
          <w:szCs w:val="22"/>
        </w:rPr>
        <w:t>chữ 14,</w:t>
      </w:r>
      <w:r w:rsidRPr="002C442A">
        <w:rPr>
          <w:i/>
          <w:spacing w:val="-2"/>
          <w:sz w:val="22"/>
          <w:szCs w:val="22"/>
        </w:rPr>
        <w:t xml:space="preserve"> </w:t>
      </w:r>
      <w:r w:rsidRPr="002C442A">
        <w:rPr>
          <w:i/>
          <w:spacing w:val="1"/>
          <w:sz w:val="22"/>
          <w:szCs w:val="22"/>
        </w:rPr>
        <w:t>f</w:t>
      </w:r>
      <w:r w:rsidRPr="002C442A">
        <w:rPr>
          <w:i/>
          <w:sz w:val="22"/>
          <w:szCs w:val="22"/>
        </w:rPr>
        <w:t>o</w:t>
      </w:r>
      <w:r w:rsidRPr="002C442A">
        <w:rPr>
          <w:i/>
          <w:spacing w:val="-2"/>
          <w:sz w:val="22"/>
          <w:szCs w:val="22"/>
        </w:rPr>
        <w:t>n</w:t>
      </w:r>
      <w:r w:rsidRPr="002C442A">
        <w:rPr>
          <w:i/>
          <w:sz w:val="22"/>
          <w:szCs w:val="22"/>
        </w:rPr>
        <w:t>t</w:t>
      </w:r>
      <w:r w:rsidRPr="002C442A">
        <w:rPr>
          <w:i/>
          <w:spacing w:val="2"/>
          <w:sz w:val="22"/>
          <w:szCs w:val="22"/>
        </w:rPr>
        <w:t xml:space="preserve"> </w:t>
      </w:r>
      <w:r w:rsidRPr="002C442A">
        <w:rPr>
          <w:i/>
          <w:sz w:val="22"/>
          <w:szCs w:val="22"/>
        </w:rPr>
        <w:t>chữ</w:t>
      </w:r>
      <w:r w:rsidRPr="002C442A">
        <w:rPr>
          <w:i/>
          <w:spacing w:val="-2"/>
          <w:sz w:val="22"/>
          <w:szCs w:val="22"/>
        </w:rPr>
        <w:t xml:space="preserve"> </w:t>
      </w:r>
      <w:r w:rsidRPr="002C442A">
        <w:rPr>
          <w:i/>
          <w:sz w:val="22"/>
          <w:szCs w:val="22"/>
        </w:rPr>
        <w:t>Times New</w:t>
      </w:r>
      <w:r w:rsidRPr="002C442A">
        <w:rPr>
          <w:i/>
          <w:spacing w:val="-1"/>
          <w:sz w:val="22"/>
          <w:szCs w:val="22"/>
        </w:rPr>
        <w:t xml:space="preserve"> </w:t>
      </w:r>
      <w:r w:rsidRPr="002C442A">
        <w:rPr>
          <w:i/>
          <w:sz w:val="22"/>
          <w:szCs w:val="22"/>
        </w:rPr>
        <w:t>Ro</w:t>
      </w:r>
      <w:r w:rsidRPr="002C442A">
        <w:rPr>
          <w:i/>
          <w:spacing w:val="-2"/>
          <w:sz w:val="22"/>
          <w:szCs w:val="22"/>
        </w:rPr>
        <w:t>ma</w:t>
      </w:r>
      <w:r w:rsidRPr="002C442A">
        <w:rPr>
          <w:i/>
          <w:sz w:val="22"/>
          <w:szCs w:val="22"/>
        </w:rPr>
        <w:t>n)</w:t>
      </w:r>
    </w:p>
    <w:p w:rsidR="009329CB" w:rsidRPr="002C442A" w:rsidRDefault="00001127">
      <w:pPr>
        <w:spacing w:before="22"/>
        <w:ind w:left="2677" w:right="2682"/>
        <w:jc w:val="center"/>
        <w:rPr>
          <w:sz w:val="24"/>
          <w:szCs w:val="24"/>
        </w:rPr>
      </w:pP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p>
    <w:p w:rsidR="009329CB" w:rsidRPr="002C442A" w:rsidRDefault="009329CB">
      <w:pPr>
        <w:spacing w:before="2" w:line="140" w:lineRule="exact"/>
        <w:rPr>
          <w:sz w:val="14"/>
          <w:szCs w:val="14"/>
        </w:rPr>
      </w:pPr>
    </w:p>
    <w:p w:rsidR="009329CB" w:rsidRPr="002C442A" w:rsidRDefault="004B321D">
      <w:pPr>
        <w:ind w:left="3434"/>
      </w:pPr>
      <w:r>
        <w:rPr>
          <w:noProof/>
        </w:rPr>
        <w:drawing>
          <wp:inline distT="0" distB="0" distL="0" distR="0">
            <wp:extent cx="105727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7275" cy="1066800"/>
                    </a:xfrm>
                    <a:prstGeom prst="rect">
                      <a:avLst/>
                    </a:prstGeom>
                    <a:noFill/>
                    <a:ln>
                      <a:noFill/>
                    </a:ln>
                  </pic:spPr>
                </pic:pic>
              </a:graphicData>
            </a:graphic>
          </wp:inline>
        </w:drawing>
      </w: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before="8" w:line="240" w:lineRule="exact"/>
        <w:rPr>
          <w:sz w:val="24"/>
          <w:szCs w:val="24"/>
        </w:rPr>
      </w:pPr>
    </w:p>
    <w:p w:rsidR="009329CB" w:rsidRPr="002C442A" w:rsidRDefault="00001127">
      <w:pPr>
        <w:ind w:left="2496" w:right="2501"/>
        <w:jc w:val="center"/>
        <w:rPr>
          <w:sz w:val="32"/>
          <w:szCs w:val="32"/>
        </w:rPr>
      </w:pPr>
      <w:r w:rsidRPr="002C442A">
        <w:rPr>
          <w:b/>
          <w:spacing w:val="-1"/>
          <w:sz w:val="32"/>
          <w:szCs w:val="32"/>
        </w:rPr>
        <w:t>H</w:t>
      </w:r>
      <w:r w:rsidRPr="002C442A">
        <w:rPr>
          <w:b/>
          <w:sz w:val="32"/>
          <w:szCs w:val="32"/>
        </w:rPr>
        <w:t>Ọ</w:t>
      </w:r>
      <w:r w:rsidRPr="002C442A">
        <w:rPr>
          <w:b/>
          <w:spacing w:val="-5"/>
          <w:sz w:val="32"/>
          <w:szCs w:val="32"/>
        </w:rPr>
        <w:t xml:space="preserve"> </w:t>
      </w:r>
      <w:r w:rsidRPr="002C442A">
        <w:rPr>
          <w:b/>
          <w:sz w:val="32"/>
          <w:szCs w:val="32"/>
        </w:rPr>
        <w:t>VÀ</w:t>
      </w:r>
      <w:r w:rsidRPr="002C442A">
        <w:rPr>
          <w:b/>
          <w:spacing w:val="-4"/>
          <w:sz w:val="32"/>
          <w:szCs w:val="32"/>
        </w:rPr>
        <w:t xml:space="preserve"> </w:t>
      </w:r>
      <w:r w:rsidRPr="002C442A">
        <w:rPr>
          <w:b/>
          <w:sz w:val="32"/>
          <w:szCs w:val="32"/>
        </w:rPr>
        <w:t>TÊN</w:t>
      </w:r>
      <w:r w:rsidRPr="002C442A">
        <w:rPr>
          <w:b/>
          <w:spacing w:val="-5"/>
          <w:sz w:val="32"/>
          <w:szCs w:val="32"/>
        </w:rPr>
        <w:t xml:space="preserve"> </w:t>
      </w:r>
      <w:r w:rsidRPr="002C442A">
        <w:rPr>
          <w:b/>
          <w:spacing w:val="1"/>
          <w:sz w:val="32"/>
          <w:szCs w:val="32"/>
        </w:rPr>
        <w:t>HỌ</w:t>
      </w:r>
      <w:r w:rsidRPr="002C442A">
        <w:rPr>
          <w:b/>
          <w:sz w:val="32"/>
          <w:szCs w:val="32"/>
        </w:rPr>
        <w:t>C</w:t>
      </w:r>
      <w:r w:rsidRPr="002C442A">
        <w:rPr>
          <w:b/>
          <w:spacing w:val="-7"/>
          <w:sz w:val="32"/>
          <w:szCs w:val="32"/>
        </w:rPr>
        <w:t xml:space="preserve"> </w:t>
      </w:r>
      <w:r w:rsidRPr="002C442A">
        <w:rPr>
          <w:b/>
          <w:w w:val="99"/>
          <w:sz w:val="32"/>
          <w:szCs w:val="32"/>
        </w:rPr>
        <w:t>VIÊN</w:t>
      </w:r>
    </w:p>
    <w:p w:rsidR="009329CB" w:rsidRPr="002C442A" w:rsidRDefault="009329CB">
      <w:pPr>
        <w:spacing w:before="3" w:line="120" w:lineRule="exact"/>
        <w:rPr>
          <w:sz w:val="13"/>
          <w:szCs w:val="13"/>
        </w:rPr>
      </w:pPr>
    </w:p>
    <w:p w:rsidR="009329CB" w:rsidRPr="002C442A" w:rsidRDefault="00001127">
      <w:pPr>
        <w:spacing w:line="240" w:lineRule="exact"/>
        <w:ind w:left="2146" w:right="2145"/>
        <w:jc w:val="center"/>
        <w:rPr>
          <w:sz w:val="22"/>
          <w:szCs w:val="22"/>
        </w:rPr>
      </w:pPr>
      <w:r w:rsidRPr="002C442A">
        <w:rPr>
          <w:i/>
          <w:spacing w:val="-2"/>
          <w:position w:val="-1"/>
          <w:sz w:val="22"/>
          <w:szCs w:val="22"/>
        </w:rPr>
        <w:t>(</w:t>
      </w:r>
      <w:r w:rsidRPr="002C442A">
        <w:rPr>
          <w:i/>
          <w:spacing w:val="1"/>
          <w:position w:val="-1"/>
          <w:sz w:val="22"/>
          <w:szCs w:val="22"/>
        </w:rPr>
        <w:t>I</w:t>
      </w:r>
      <w:r w:rsidRPr="002C442A">
        <w:rPr>
          <w:i/>
          <w:position w:val="-1"/>
          <w:sz w:val="22"/>
          <w:szCs w:val="22"/>
        </w:rPr>
        <w:t>n hoa cỡ</w:t>
      </w:r>
      <w:r w:rsidRPr="002C442A">
        <w:rPr>
          <w:i/>
          <w:spacing w:val="-2"/>
          <w:position w:val="-1"/>
          <w:sz w:val="22"/>
          <w:szCs w:val="22"/>
        </w:rPr>
        <w:t xml:space="preserve"> </w:t>
      </w:r>
      <w:r w:rsidRPr="002C442A">
        <w:rPr>
          <w:i/>
          <w:position w:val="-1"/>
          <w:sz w:val="22"/>
          <w:szCs w:val="22"/>
        </w:rPr>
        <w:t>chữ 16,</w:t>
      </w:r>
      <w:r w:rsidRPr="002C442A">
        <w:rPr>
          <w:i/>
          <w:spacing w:val="-2"/>
          <w:position w:val="-1"/>
          <w:sz w:val="22"/>
          <w:szCs w:val="22"/>
        </w:rPr>
        <w:t xml:space="preserve"> </w:t>
      </w:r>
      <w:r w:rsidRPr="002C442A">
        <w:rPr>
          <w:i/>
          <w:spacing w:val="1"/>
          <w:position w:val="-1"/>
          <w:sz w:val="22"/>
          <w:szCs w:val="22"/>
        </w:rPr>
        <w:t>f</w:t>
      </w:r>
      <w:r w:rsidRPr="002C442A">
        <w:rPr>
          <w:i/>
          <w:position w:val="-1"/>
          <w:sz w:val="22"/>
          <w:szCs w:val="22"/>
        </w:rPr>
        <w:t>o</w:t>
      </w:r>
      <w:r w:rsidRPr="002C442A">
        <w:rPr>
          <w:i/>
          <w:spacing w:val="-2"/>
          <w:position w:val="-1"/>
          <w:sz w:val="22"/>
          <w:szCs w:val="22"/>
        </w:rPr>
        <w:t>n</w:t>
      </w:r>
      <w:r w:rsidRPr="002C442A">
        <w:rPr>
          <w:i/>
          <w:position w:val="-1"/>
          <w:sz w:val="22"/>
          <w:szCs w:val="22"/>
        </w:rPr>
        <w:t>t</w:t>
      </w:r>
      <w:r w:rsidRPr="002C442A">
        <w:rPr>
          <w:i/>
          <w:spacing w:val="1"/>
          <w:position w:val="-1"/>
          <w:sz w:val="22"/>
          <w:szCs w:val="22"/>
        </w:rPr>
        <w:t xml:space="preserve"> </w:t>
      </w:r>
      <w:r w:rsidRPr="002C442A">
        <w:rPr>
          <w:i/>
          <w:position w:val="-1"/>
          <w:sz w:val="22"/>
          <w:szCs w:val="22"/>
        </w:rPr>
        <w:t>chữ</w:t>
      </w:r>
      <w:r w:rsidRPr="002C442A">
        <w:rPr>
          <w:i/>
          <w:spacing w:val="-2"/>
          <w:position w:val="-1"/>
          <w:sz w:val="22"/>
          <w:szCs w:val="22"/>
        </w:rPr>
        <w:t xml:space="preserve"> </w:t>
      </w:r>
      <w:r w:rsidRPr="002C442A">
        <w:rPr>
          <w:i/>
          <w:position w:val="-1"/>
          <w:sz w:val="22"/>
          <w:szCs w:val="22"/>
        </w:rPr>
        <w:t>Times New</w:t>
      </w:r>
      <w:r w:rsidRPr="002C442A">
        <w:rPr>
          <w:i/>
          <w:spacing w:val="-1"/>
          <w:position w:val="-1"/>
          <w:sz w:val="22"/>
          <w:szCs w:val="22"/>
        </w:rPr>
        <w:t xml:space="preserve"> </w:t>
      </w:r>
      <w:r w:rsidRPr="002C442A">
        <w:rPr>
          <w:i/>
          <w:position w:val="-1"/>
          <w:sz w:val="22"/>
          <w:szCs w:val="22"/>
        </w:rPr>
        <w:t>Ro</w:t>
      </w:r>
      <w:r w:rsidRPr="002C442A">
        <w:rPr>
          <w:i/>
          <w:spacing w:val="-2"/>
          <w:position w:val="-1"/>
          <w:sz w:val="22"/>
          <w:szCs w:val="22"/>
        </w:rPr>
        <w:t>ma</w:t>
      </w:r>
      <w:r w:rsidRPr="002C442A">
        <w:rPr>
          <w:i/>
          <w:position w:val="-1"/>
          <w:sz w:val="22"/>
          <w:szCs w:val="22"/>
        </w:rPr>
        <w:t>n)</w:t>
      </w:r>
    </w:p>
    <w:p w:rsidR="009329CB" w:rsidRPr="002C442A" w:rsidRDefault="009329CB">
      <w:pPr>
        <w:spacing w:before="8" w:line="160" w:lineRule="exact"/>
        <w:rPr>
          <w:sz w:val="16"/>
          <w:szCs w:val="16"/>
        </w:rPr>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9329CB" w:rsidRPr="002C442A" w:rsidRDefault="00001127">
      <w:pPr>
        <w:spacing w:before="13"/>
        <w:ind w:left="3199" w:right="3196"/>
        <w:jc w:val="center"/>
        <w:rPr>
          <w:sz w:val="36"/>
          <w:szCs w:val="36"/>
        </w:rPr>
      </w:pPr>
      <w:r w:rsidRPr="002C442A">
        <w:rPr>
          <w:b/>
          <w:sz w:val="36"/>
          <w:szCs w:val="36"/>
        </w:rPr>
        <w:t>TÊN ĐỀ TÀI</w:t>
      </w:r>
    </w:p>
    <w:p w:rsidR="009329CB" w:rsidRPr="002C442A" w:rsidRDefault="009329CB">
      <w:pPr>
        <w:spacing w:before="7" w:line="120" w:lineRule="exact"/>
        <w:rPr>
          <w:sz w:val="13"/>
          <w:szCs w:val="13"/>
        </w:rPr>
      </w:pPr>
    </w:p>
    <w:p w:rsidR="009329CB" w:rsidRPr="002C442A" w:rsidRDefault="00001127">
      <w:pPr>
        <w:ind w:left="2146" w:right="2145"/>
        <w:jc w:val="center"/>
        <w:rPr>
          <w:sz w:val="22"/>
          <w:szCs w:val="22"/>
        </w:rPr>
      </w:pPr>
      <w:r w:rsidRPr="002C442A">
        <w:rPr>
          <w:i/>
          <w:spacing w:val="-2"/>
          <w:sz w:val="22"/>
          <w:szCs w:val="22"/>
        </w:rPr>
        <w:t>(</w:t>
      </w:r>
      <w:r w:rsidRPr="002C442A">
        <w:rPr>
          <w:i/>
          <w:spacing w:val="1"/>
          <w:sz w:val="22"/>
          <w:szCs w:val="22"/>
        </w:rPr>
        <w:t>I</w:t>
      </w:r>
      <w:r w:rsidRPr="002C442A">
        <w:rPr>
          <w:i/>
          <w:sz w:val="22"/>
          <w:szCs w:val="22"/>
        </w:rPr>
        <w:t>n hoa cỡ</w:t>
      </w:r>
      <w:r w:rsidRPr="002C442A">
        <w:rPr>
          <w:i/>
          <w:spacing w:val="-2"/>
          <w:sz w:val="22"/>
          <w:szCs w:val="22"/>
        </w:rPr>
        <w:t xml:space="preserve"> </w:t>
      </w:r>
      <w:r w:rsidRPr="002C442A">
        <w:rPr>
          <w:i/>
          <w:sz w:val="22"/>
          <w:szCs w:val="22"/>
        </w:rPr>
        <w:t>chữ 18,</w:t>
      </w:r>
      <w:r w:rsidRPr="002C442A">
        <w:rPr>
          <w:i/>
          <w:spacing w:val="-2"/>
          <w:sz w:val="22"/>
          <w:szCs w:val="22"/>
        </w:rPr>
        <w:t xml:space="preserve"> </w:t>
      </w:r>
      <w:r w:rsidRPr="002C442A">
        <w:rPr>
          <w:i/>
          <w:spacing w:val="1"/>
          <w:sz w:val="22"/>
          <w:szCs w:val="22"/>
        </w:rPr>
        <w:t>f</w:t>
      </w:r>
      <w:r w:rsidRPr="002C442A">
        <w:rPr>
          <w:i/>
          <w:sz w:val="22"/>
          <w:szCs w:val="22"/>
        </w:rPr>
        <w:t>o</w:t>
      </w:r>
      <w:r w:rsidRPr="002C442A">
        <w:rPr>
          <w:i/>
          <w:spacing w:val="-2"/>
          <w:sz w:val="22"/>
          <w:szCs w:val="22"/>
        </w:rPr>
        <w:t>n</w:t>
      </w:r>
      <w:r w:rsidRPr="002C442A">
        <w:rPr>
          <w:i/>
          <w:sz w:val="22"/>
          <w:szCs w:val="22"/>
        </w:rPr>
        <w:t>t</w:t>
      </w:r>
      <w:r w:rsidRPr="002C442A">
        <w:rPr>
          <w:i/>
          <w:spacing w:val="1"/>
          <w:sz w:val="22"/>
          <w:szCs w:val="22"/>
        </w:rPr>
        <w:t xml:space="preserve"> </w:t>
      </w:r>
      <w:r w:rsidRPr="002C442A">
        <w:rPr>
          <w:i/>
          <w:sz w:val="22"/>
          <w:szCs w:val="22"/>
        </w:rPr>
        <w:t>chữ</w:t>
      </w:r>
      <w:r w:rsidRPr="002C442A">
        <w:rPr>
          <w:i/>
          <w:spacing w:val="-2"/>
          <w:sz w:val="22"/>
          <w:szCs w:val="22"/>
        </w:rPr>
        <w:t xml:space="preserve"> </w:t>
      </w:r>
      <w:r w:rsidRPr="002C442A">
        <w:rPr>
          <w:i/>
          <w:sz w:val="22"/>
          <w:szCs w:val="22"/>
        </w:rPr>
        <w:t>Times New</w:t>
      </w:r>
      <w:r w:rsidRPr="002C442A">
        <w:rPr>
          <w:i/>
          <w:spacing w:val="-1"/>
          <w:sz w:val="22"/>
          <w:szCs w:val="22"/>
        </w:rPr>
        <w:t xml:space="preserve"> </w:t>
      </w:r>
      <w:r w:rsidRPr="002C442A">
        <w:rPr>
          <w:i/>
          <w:sz w:val="22"/>
          <w:szCs w:val="22"/>
        </w:rPr>
        <w:t>Ro</w:t>
      </w:r>
      <w:r w:rsidRPr="002C442A">
        <w:rPr>
          <w:i/>
          <w:spacing w:val="-2"/>
          <w:sz w:val="22"/>
          <w:szCs w:val="22"/>
        </w:rPr>
        <w:t>ma</w:t>
      </w:r>
      <w:r w:rsidRPr="002C442A">
        <w:rPr>
          <w:i/>
          <w:sz w:val="22"/>
          <w:szCs w:val="22"/>
        </w:rPr>
        <w:t>n)</w:t>
      </w: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before="17" w:line="280" w:lineRule="exact"/>
        <w:rPr>
          <w:sz w:val="28"/>
          <w:szCs w:val="28"/>
        </w:rPr>
      </w:pPr>
    </w:p>
    <w:p w:rsidR="009329CB" w:rsidRPr="002C442A" w:rsidRDefault="00001127">
      <w:pPr>
        <w:ind w:left="1480" w:right="1478"/>
        <w:jc w:val="center"/>
        <w:rPr>
          <w:sz w:val="36"/>
          <w:szCs w:val="36"/>
        </w:rPr>
      </w:pPr>
      <w:r w:rsidRPr="002C442A">
        <w:rPr>
          <w:b/>
          <w:sz w:val="36"/>
          <w:szCs w:val="36"/>
        </w:rPr>
        <w:t xml:space="preserve">ĐỀ </w:t>
      </w:r>
      <w:r w:rsidRPr="002C442A">
        <w:rPr>
          <w:b/>
          <w:w w:val="93"/>
          <w:sz w:val="36"/>
          <w:szCs w:val="36"/>
        </w:rPr>
        <w:t>C</w:t>
      </w:r>
      <w:r w:rsidR="002C442A">
        <w:rPr>
          <w:b/>
          <w:spacing w:val="-1"/>
          <w:w w:val="93"/>
          <w:sz w:val="36"/>
          <w:szCs w:val="36"/>
        </w:rPr>
        <w:t>ƯƠ</w:t>
      </w:r>
      <w:r w:rsidRPr="002C442A">
        <w:rPr>
          <w:b/>
          <w:w w:val="93"/>
          <w:sz w:val="36"/>
          <w:szCs w:val="36"/>
        </w:rPr>
        <w:t>NG</w:t>
      </w:r>
      <w:r w:rsidRPr="002C442A">
        <w:rPr>
          <w:b/>
          <w:spacing w:val="15"/>
          <w:w w:val="93"/>
          <w:sz w:val="36"/>
          <w:szCs w:val="36"/>
        </w:rPr>
        <w:t xml:space="preserve"> </w:t>
      </w:r>
      <w:r w:rsidRPr="002C442A">
        <w:rPr>
          <w:b/>
          <w:sz w:val="36"/>
          <w:szCs w:val="36"/>
        </w:rPr>
        <w:t>LU</w:t>
      </w:r>
      <w:r w:rsidRPr="002C442A">
        <w:rPr>
          <w:b/>
          <w:spacing w:val="-1"/>
          <w:sz w:val="36"/>
          <w:szCs w:val="36"/>
        </w:rPr>
        <w:t>Ậ</w:t>
      </w:r>
      <w:r w:rsidRPr="002C442A">
        <w:rPr>
          <w:b/>
          <w:sz w:val="36"/>
          <w:szCs w:val="36"/>
        </w:rPr>
        <w:t>N V</w:t>
      </w:r>
      <w:r w:rsidRPr="002C442A">
        <w:rPr>
          <w:b/>
          <w:spacing w:val="1"/>
          <w:sz w:val="36"/>
          <w:szCs w:val="36"/>
        </w:rPr>
        <w:t>Ă</w:t>
      </w:r>
      <w:r w:rsidRPr="002C442A">
        <w:rPr>
          <w:b/>
          <w:sz w:val="36"/>
          <w:szCs w:val="36"/>
        </w:rPr>
        <w:t>N T</w:t>
      </w:r>
      <w:r w:rsidRPr="002C442A">
        <w:rPr>
          <w:b/>
          <w:spacing w:val="1"/>
          <w:sz w:val="36"/>
          <w:szCs w:val="36"/>
        </w:rPr>
        <w:t>H</w:t>
      </w:r>
      <w:r w:rsidRPr="002C442A">
        <w:rPr>
          <w:b/>
          <w:sz w:val="36"/>
          <w:szCs w:val="36"/>
        </w:rPr>
        <w:t>ẠC SĨ</w:t>
      </w:r>
    </w:p>
    <w:p w:rsidR="009329CB" w:rsidRPr="002C442A" w:rsidRDefault="009329CB">
      <w:pPr>
        <w:spacing w:before="7" w:line="120" w:lineRule="exact"/>
        <w:rPr>
          <w:sz w:val="13"/>
          <w:szCs w:val="13"/>
        </w:rPr>
      </w:pPr>
    </w:p>
    <w:p w:rsidR="009329CB" w:rsidRPr="002C442A" w:rsidRDefault="00001127">
      <w:pPr>
        <w:spacing w:line="240" w:lineRule="exact"/>
        <w:ind w:left="2146" w:right="2145"/>
        <w:jc w:val="center"/>
        <w:rPr>
          <w:sz w:val="22"/>
          <w:szCs w:val="22"/>
        </w:rPr>
      </w:pPr>
      <w:r w:rsidRPr="002C442A">
        <w:rPr>
          <w:i/>
          <w:spacing w:val="-2"/>
          <w:position w:val="-1"/>
          <w:sz w:val="22"/>
          <w:szCs w:val="22"/>
        </w:rPr>
        <w:t>(</w:t>
      </w:r>
      <w:r w:rsidRPr="002C442A">
        <w:rPr>
          <w:i/>
          <w:spacing w:val="1"/>
          <w:position w:val="-1"/>
          <w:sz w:val="22"/>
          <w:szCs w:val="22"/>
        </w:rPr>
        <w:t>I</w:t>
      </w:r>
      <w:r w:rsidRPr="002C442A">
        <w:rPr>
          <w:i/>
          <w:position w:val="-1"/>
          <w:sz w:val="22"/>
          <w:szCs w:val="22"/>
        </w:rPr>
        <w:t>n hoa cỡ</w:t>
      </w:r>
      <w:r w:rsidRPr="002C442A">
        <w:rPr>
          <w:i/>
          <w:spacing w:val="-2"/>
          <w:position w:val="-1"/>
          <w:sz w:val="22"/>
          <w:szCs w:val="22"/>
        </w:rPr>
        <w:t xml:space="preserve"> </w:t>
      </w:r>
      <w:r w:rsidRPr="002C442A">
        <w:rPr>
          <w:i/>
          <w:position w:val="-1"/>
          <w:sz w:val="22"/>
          <w:szCs w:val="22"/>
        </w:rPr>
        <w:t>chữ 18,</w:t>
      </w:r>
      <w:r w:rsidRPr="002C442A">
        <w:rPr>
          <w:i/>
          <w:spacing w:val="-2"/>
          <w:position w:val="-1"/>
          <w:sz w:val="22"/>
          <w:szCs w:val="22"/>
        </w:rPr>
        <w:t xml:space="preserve"> </w:t>
      </w:r>
      <w:r w:rsidRPr="002C442A">
        <w:rPr>
          <w:i/>
          <w:spacing w:val="1"/>
          <w:position w:val="-1"/>
          <w:sz w:val="22"/>
          <w:szCs w:val="22"/>
        </w:rPr>
        <w:t>f</w:t>
      </w:r>
      <w:r w:rsidRPr="002C442A">
        <w:rPr>
          <w:i/>
          <w:position w:val="-1"/>
          <w:sz w:val="22"/>
          <w:szCs w:val="22"/>
        </w:rPr>
        <w:t>o</w:t>
      </w:r>
      <w:r w:rsidRPr="002C442A">
        <w:rPr>
          <w:i/>
          <w:spacing w:val="-2"/>
          <w:position w:val="-1"/>
          <w:sz w:val="22"/>
          <w:szCs w:val="22"/>
        </w:rPr>
        <w:t>n</w:t>
      </w:r>
      <w:r w:rsidRPr="002C442A">
        <w:rPr>
          <w:i/>
          <w:position w:val="-1"/>
          <w:sz w:val="22"/>
          <w:szCs w:val="22"/>
        </w:rPr>
        <w:t>t</w:t>
      </w:r>
      <w:r w:rsidRPr="002C442A">
        <w:rPr>
          <w:i/>
          <w:spacing w:val="1"/>
          <w:position w:val="-1"/>
          <w:sz w:val="22"/>
          <w:szCs w:val="22"/>
        </w:rPr>
        <w:t xml:space="preserve"> </w:t>
      </w:r>
      <w:r w:rsidRPr="002C442A">
        <w:rPr>
          <w:i/>
          <w:position w:val="-1"/>
          <w:sz w:val="22"/>
          <w:szCs w:val="22"/>
        </w:rPr>
        <w:t>chữ</w:t>
      </w:r>
      <w:r w:rsidRPr="002C442A">
        <w:rPr>
          <w:i/>
          <w:spacing w:val="-2"/>
          <w:position w:val="-1"/>
          <w:sz w:val="22"/>
          <w:szCs w:val="22"/>
        </w:rPr>
        <w:t xml:space="preserve"> </w:t>
      </w:r>
      <w:r w:rsidRPr="002C442A">
        <w:rPr>
          <w:i/>
          <w:position w:val="-1"/>
          <w:sz w:val="22"/>
          <w:szCs w:val="22"/>
        </w:rPr>
        <w:t>Times</w:t>
      </w:r>
      <w:r w:rsidRPr="002C442A">
        <w:rPr>
          <w:i/>
          <w:spacing w:val="1"/>
          <w:position w:val="-1"/>
          <w:sz w:val="22"/>
          <w:szCs w:val="22"/>
        </w:rPr>
        <w:t xml:space="preserve"> </w:t>
      </w:r>
      <w:r w:rsidRPr="002C442A">
        <w:rPr>
          <w:i/>
          <w:spacing w:val="-1"/>
          <w:position w:val="-1"/>
          <w:sz w:val="22"/>
          <w:szCs w:val="22"/>
        </w:rPr>
        <w:t>N</w:t>
      </w:r>
      <w:r w:rsidRPr="002C442A">
        <w:rPr>
          <w:i/>
          <w:position w:val="-1"/>
          <w:sz w:val="22"/>
          <w:szCs w:val="22"/>
        </w:rPr>
        <w:t xml:space="preserve">ew </w:t>
      </w:r>
      <w:r w:rsidRPr="002C442A">
        <w:rPr>
          <w:i/>
          <w:spacing w:val="-1"/>
          <w:position w:val="-1"/>
          <w:sz w:val="22"/>
          <w:szCs w:val="22"/>
        </w:rPr>
        <w:t>R</w:t>
      </w:r>
      <w:r w:rsidRPr="002C442A">
        <w:rPr>
          <w:i/>
          <w:position w:val="-1"/>
          <w:sz w:val="22"/>
          <w:szCs w:val="22"/>
        </w:rPr>
        <w:t>o</w:t>
      </w:r>
      <w:r w:rsidRPr="002C442A">
        <w:rPr>
          <w:i/>
          <w:spacing w:val="-1"/>
          <w:position w:val="-1"/>
          <w:sz w:val="22"/>
          <w:szCs w:val="22"/>
        </w:rPr>
        <w:t>m</w:t>
      </w:r>
      <w:r w:rsidRPr="002C442A">
        <w:rPr>
          <w:i/>
          <w:spacing w:val="-2"/>
          <w:position w:val="-1"/>
          <w:sz w:val="22"/>
          <w:szCs w:val="22"/>
        </w:rPr>
        <w:t>a</w:t>
      </w:r>
      <w:r w:rsidRPr="002C442A">
        <w:rPr>
          <w:i/>
          <w:position w:val="-1"/>
          <w:sz w:val="22"/>
          <w:szCs w:val="22"/>
        </w:rPr>
        <w:t>n)</w:t>
      </w: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before="4" w:line="240" w:lineRule="exact"/>
        <w:rPr>
          <w:sz w:val="24"/>
          <w:szCs w:val="24"/>
        </w:rPr>
      </w:pPr>
    </w:p>
    <w:p w:rsidR="009329CB" w:rsidRPr="002C442A" w:rsidRDefault="00001127">
      <w:pPr>
        <w:spacing w:before="29"/>
        <w:ind w:left="2903" w:right="2903"/>
        <w:jc w:val="center"/>
        <w:rPr>
          <w:sz w:val="24"/>
          <w:szCs w:val="24"/>
        </w:rPr>
      </w:pPr>
      <w:r w:rsidRPr="002C442A">
        <w:rPr>
          <w:sz w:val="24"/>
          <w:szCs w:val="24"/>
        </w:rPr>
        <w:t>TÊN</w:t>
      </w:r>
      <w:r w:rsidRPr="002C442A">
        <w:rPr>
          <w:spacing w:val="-1"/>
          <w:sz w:val="24"/>
          <w:szCs w:val="24"/>
        </w:rPr>
        <w:t xml:space="preserve"> </w:t>
      </w:r>
      <w:r w:rsidRPr="002C442A">
        <w:rPr>
          <w:sz w:val="24"/>
          <w:szCs w:val="24"/>
        </w:rPr>
        <w:t>TH</w:t>
      </w:r>
      <w:r w:rsidRPr="002C442A">
        <w:rPr>
          <w:spacing w:val="-1"/>
          <w:sz w:val="24"/>
          <w:szCs w:val="24"/>
        </w:rPr>
        <w:t>À</w:t>
      </w:r>
      <w:r w:rsidRPr="002C442A">
        <w:rPr>
          <w:sz w:val="24"/>
          <w:szCs w:val="24"/>
        </w:rPr>
        <w:t>NH</w:t>
      </w:r>
      <w:r w:rsidRPr="002C442A">
        <w:rPr>
          <w:spacing w:val="-1"/>
          <w:sz w:val="24"/>
          <w:szCs w:val="24"/>
        </w:rPr>
        <w:t xml:space="preserve"> </w:t>
      </w:r>
      <w:r w:rsidRPr="002C442A">
        <w:rPr>
          <w:spacing w:val="1"/>
          <w:sz w:val="24"/>
          <w:szCs w:val="24"/>
        </w:rPr>
        <w:t>P</w:t>
      </w:r>
      <w:r w:rsidRPr="002C442A">
        <w:rPr>
          <w:sz w:val="24"/>
          <w:szCs w:val="24"/>
        </w:rPr>
        <w:t>HỐ</w:t>
      </w:r>
      <w:r w:rsidRPr="002C442A">
        <w:rPr>
          <w:spacing w:val="2"/>
          <w:sz w:val="24"/>
          <w:szCs w:val="24"/>
        </w:rPr>
        <w:t xml:space="preserve"> </w:t>
      </w:r>
      <w:r w:rsidRPr="002C442A">
        <w:rPr>
          <w:sz w:val="24"/>
          <w:szCs w:val="24"/>
        </w:rPr>
        <w:t>-</w:t>
      </w:r>
      <w:r w:rsidRPr="002C442A">
        <w:rPr>
          <w:spacing w:val="-1"/>
          <w:sz w:val="24"/>
          <w:szCs w:val="24"/>
        </w:rPr>
        <w:t xml:space="preserve"> </w:t>
      </w:r>
      <w:r w:rsidRPr="002C442A">
        <w:rPr>
          <w:sz w:val="24"/>
          <w:szCs w:val="24"/>
        </w:rPr>
        <w:t>N</w:t>
      </w:r>
      <w:r w:rsidRPr="002C442A">
        <w:rPr>
          <w:spacing w:val="1"/>
          <w:sz w:val="24"/>
          <w:szCs w:val="24"/>
        </w:rPr>
        <w:t>Ă</w:t>
      </w:r>
      <w:r w:rsidRPr="002C442A">
        <w:rPr>
          <w:sz w:val="24"/>
          <w:szCs w:val="24"/>
        </w:rPr>
        <w:t>M</w:t>
      </w:r>
    </w:p>
    <w:p w:rsidR="009329CB" w:rsidRPr="002C442A" w:rsidRDefault="009329CB">
      <w:pPr>
        <w:spacing w:before="1" w:line="140" w:lineRule="exact"/>
        <w:rPr>
          <w:sz w:val="14"/>
          <w:szCs w:val="14"/>
        </w:rPr>
      </w:pPr>
    </w:p>
    <w:p w:rsidR="009329CB" w:rsidRPr="002C442A" w:rsidRDefault="00001127">
      <w:pPr>
        <w:ind w:left="2146" w:right="2145"/>
        <w:jc w:val="center"/>
        <w:rPr>
          <w:sz w:val="22"/>
          <w:szCs w:val="22"/>
        </w:rPr>
        <w:sectPr w:rsidR="009329CB" w:rsidRPr="002C442A">
          <w:pgSz w:w="11920" w:h="16840"/>
          <w:pgMar w:top="620" w:right="1680" w:bottom="280" w:left="1680" w:header="720" w:footer="720" w:gutter="0"/>
          <w:cols w:space="720"/>
        </w:sectPr>
      </w:pPr>
      <w:r w:rsidRPr="002C442A">
        <w:rPr>
          <w:i/>
          <w:spacing w:val="-2"/>
          <w:sz w:val="22"/>
          <w:szCs w:val="22"/>
        </w:rPr>
        <w:t>(</w:t>
      </w:r>
      <w:r w:rsidRPr="002C442A">
        <w:rPr>
          <w:i/>
          <w:spacing w:val="1"/>
          <w:sz w:val="22"/>
          <w:szCs w:val="22"/>
        </w:rPr>
        <w:t>I</w:t>
      </w:r>
      <w:r w:rsidRPr="002C442A">
        <w:rPr>
          <w:i/>
          <w:sz w:val="22"/>
          <w:szCs w:val="22"/>
        </w:rPr>
        <w:t>n hoa cỡ</w:t>
      </w:r>
      <w:r w:rsidRPr="002C442A">
        <w:rPr>
          <w:i/>
          <w:spacing w:val="-2"/>
          <w:sz w:val="22"/>
          <w:szCs w:val="22"/>
        </w:rPr>
        <w:t xml:space="preserve"> </w:t>
      </w:r>
      <w:r w:rsidRPr="002C442A">
        <w:rPr>
          <w:i/>
          <w:sz w:val="22"/>
          <w:szCs w:val="22"/>
        </w:rPr>
        <w:t>chữ 12,</w:t>
      </w:r>
      <w:r w:rsidRPr="002C442A">
        <w:rPr>
          <w:i/>
          <w:spacing w:val="-2"/>
          <w:sz w:val="22"/>
          <w:szCs w:val="22"/>
        </w:rPr>
        <w:t xml:space="preserve"> </w:t>
      </w:r>
      <w:r w:rsidRPr="002C442A">
        <w:rPr>
          <w:i/>
          <w:spacing w:val="1"/>
          <w:sz w:val="22"/>
          <w:szCs w:val="22"/>
        </w:rPr>
        <w:t>f</w:t>
      </w:r>
      <w:r w:rsidRPr="002C442A">
        <w:rPr>
          <w:i/>
          <w:sz w:val="22"/>
          <w:szCs w:val="22"/>
        </w:rPr>
        <w:t>o</w:t>
      </w:r>
      <w:r w:rsidRPr="002C442A">
        <w:rPr>
          <w:i/>
          <w:spacing w:val="-2"/>
          <w:sz w:val="22"/>
          <w:szCs w:val="22"/>
        </w:rPr>
        <w:t>n</w:t>
      </w:r>
      <w:r w:rsidRPr="002C442A">
        <w:rPr>
          <w:i/>
          <w:sz w:val="22"/>
          <w:szCs w:val="22"/>
        </w:rPr>
        <w:t>t</w:t>
      </w:r>
      <w:r w:rsidRPr="002C442A">
        <w:rPr>
          <w:i/>
          <w:spacing w:val="1"/>
          <w:sz w:val="22"/>
          <w:szCs w:val="22"/>
        </w:rPr>
        <w:t xml:space="preserve"> </w:t>
      </w:r>
      <w:r w:rsidRPr="002C442A">
        <w:rPr>
          <w:i/>
          <w:sz w:val="22"/>
          <w:szCs w:val="22"/>
        </w:rPr>
        <w:t>chữ</w:t>
      </w:r>
      <w:r w:rsidRPr="002C442A">
        <w:rPr>
          <w:i/>
          <w:spacing w:val="-2"/>
          <w:sz w:val="22"/>
          <w:szCs w:val="22"/>
        </w:rPr>
        <w:t xml:space="preserve"> </w:t>
      </w:r>
      <w:r w:rsidRPr="002C442A">
        <w:rPr>
          <w:i/>
          <w:sz w:val="22"/>
          <w:szCs w:val="22"/>
        </w:rPr>
        <w:t>Times New</w:t>
      </w:r>
      <w:r w:rsidRPr="002C442A">
        <w:rPr>
          <w:i/>
          <w:spacing w:val="-1"/>
          <w:sz w:val="22"/>
          <w:szCs w:val="22"/>
        </w:rPr>
        <w:t xml:space="preserve"> </w:t>
      </w:r>
      <w:r w:rsidRPr="002C442A">
        <w:rPr>
          <w:i/>
          <w:sz w:val="22"/>
          <w:szCs w:val="22"/>
        </w:rPr>
        <w:t>Ro</w:t>
      </w:r>
      <w:r w:rsidRPr="002C442A">
        <w:rPr>
          <w:i/>
          <w:spacing w:val="-2"/>
          <w:sz w:val="22"/>
          <w:szCs w:val="22"/>
        </w:rPr>
        <w:t>ma</w:t>
      </w:r>
      <w:r w:rsidRPr="002C442A">
        <w:rPr>
          <w:i/>
          <w:sz w:val="22"/>
          <w:szCs w:val="22"/>
        </w:rPr>
        <w:t>n)</w:t>
      </w:r>
    </w:p>
    <w:p w:rsidR="009329CB" w:rsidRPr="002C442A" w:rsidRDefault="00001127">
      <w:pPr>
        <w:spacing w:before="60" w:line="311" w:lineRule="auto"/>
        <w:ind w:left="990" w:right="995"/>
        <w:jc w:val="center"/>
        <w:rPr>
          <w:sz w:val="24"/>
          <w:szCs w:val="24"/>
        </w:rPr>
      </w:pPr>
      <w:r w:rsidRPr="002C442A">
        <w:rPr>
          <w:sz w:val="24"/>
          <w:szCs w:val="24"/>
        </w:rPr>
        <w:lastRenderedPageBreak/>
        <w:t>MẪU</w:t>
      </w:r>
      <w:r w:rsidRPr="002C442A">
        <w:rPr>
          <w:spacing w:val="-1"/>
          <w:sz w:val="24"/>
          <w:szCs w:val="24"/>
        </w:rPr>
        <w:t xml:space="preserve"> </w:t>
      </w:r>
      <w:r w:rsidRPr="002C442A">
        <w:rPr>
          <w:sz w:val="24"/>
          <w:szCs w:val="24"/>
        </w:rPr>
        <w:t>TRANG</w:t>
      </w:r>
      <w:r w:rsidRPr="002C442A">
        <w:rPr>
          <w:spacing w:val="1"/>
          <w:sz w:val="24"/>
          <w:szCs w:val="24"/>
        </w:rPr>
        <w:t xml:space="preserve"> </w:t>
      </w:r>
      <w:r w:rsidRPr="002C442A">
        <w:rPr>
          <w:sz w:val="24"/>
          <w:szCs w:val="24"/>
        </w:rPr>
        <w:t>B</w:t>
      </w:r>
      <w:r w:rsidRPr="002C442A">
        <w:rPr>
          <w:spacing w:val="-3"/>
          <w:sz w:val="24"/>
          <w:szCs w:val="24"/>
        </w:rPr>
        <w:t>Ì</w:t>
      </w:r>
      <w:r w:rsidRPr="002C442A">
        <w:rPr>
          <w:sz w:val="24"/>
          <w:szCs w:val="24"/>
        </w:rPr>
        <w:t>A</w:t>
      </w:r>
      <w:r w:rsidRPr="002C442A">
        <w:rPr>
          <w:spacing w:val="2"/>
          <w:sz w:val="24"/>
          <w:szCs w:val="24"/>
        </w:rPr>
        <w:t xml:space="preserve"> </w:t>
      </w:r>
      <w:r w:rsidRPr="002C442A">
        <w:rPr>
          <w:spacing w:val="-2"/>
          <w:sz w:val="24"/>
          <w:szCs w:val="24"/>
        </w:rPr>
        <w:t>B</w:t>
      </w:r>
      <w:r w:rsidRPr="002C442A">
        <w:rPr>
          <w:spacing w:val="2"/>
          <w:sz w:val="24"/>
          <w:szCs w:val="24"/>
        </w:rPr>
        <w:t>Ê</w:t>
      </w:r>
      <w:r w:rsidRPr="002C442A">
        <w:rPr>
          <w:sz w:val="24"/>
          <w:szCs w:val="24"/>
        </w:rPr>
        <w:t>N TRO</w:t>
      </w:r>
      <w:r w:rsidRPr="002C442A">
        <w:rPr>
          <w:spacing w:val="-1"/>
          <w:sz w:val="24"/>
          <w:szCs w:val="24"/>
        </w:rPr>
        <w:t>N</w:t>
      </w:r>
      <w:r w:rsidRPr="002C442A">
        <w:rPr>
          <w:sz w:val="24"/>
          <w:szCs w:val="24"/>
        </w:rPr>
        <w:t>G CỦA</w:t>
      </w:r>
      <w:r w:rsidRPr="002C442A">
        <w:rPr>
          <w:spacing w:val="-1"/>
          <w:sz w:val="24"/>
          <w:szCs w:val="24"/>
        </w:rPr>
        <w:t xml:space="preserve"> </w:t>
      </w:r>
      <w:r w:rsidRPr="002C442A">
        <w:rPr>
          <w:sz w:val="24"/>
          <w:szCs w:val="24"/>
        </w:rPr>
        <w:t xml:space="preserve">ĐỀ </w:t>
      </w:r>
      <w:r w:rsidRPr="002C442A">
        <w:rPr>
          <w:w w:val="95"/>
          <w:sz w:val="24"/>
          <w:szCs w:val="24"/>
        </w:rPr>
        <w:t>C</w:t>
      </w:r>
      <w:r w:rsidRPr="002C442A">
        <w:rPr>
          <w:spacing w:val="1"/>
          <w:w w:val="95"/>
          <w:sz w:val="24"/>
          <w:szCs w:val="24"/>
        </w:rPr>
        <w:t>Ư</w:t>
      </w:r>
      <w:r w:rsidRPr="002C442A">
        <w:rPr>
          <w:w w:val="95"/>
          <w:sz w:val="24"/>
          <w:szCs w:val="24"/>
        </w:rPr>
        <w:t>Ơ</w:t>
      </w:r>
      <w:r w:rsidRPr="002C442A">
        <w:rPr>
          <w:spacing w:val="-1"/>
          <w:w w:val="95"/>
          <w:sz w:val="24"/>
          <w:szCs w:val="24"/>
        </w:rPr>
        <w:t>N</w:t>
      </w:r>
      <w:r w:rsidRPr="002C442A">
        <w:rPr>
          <w:w w:val="95"/>
          <w:sz w:val="24"/>
          <w:szCs w:val="24"/>
        </w:rPr>
        <w:t>G</w:t>
      </w:r>
      <w:r w:rsidRPr="002C442A">
        <w:rPr>
          <w:spacing w:val="12"/>
          <w:w w:val="95"/>
          <w:sz w:val="24"/>
          <w:szCs w:val="24"/>
        </w:rPr>
        <w:t xml:space="preserve"> </w:t>
      </w:r>
      <w:r w:rsidRPr="002C442A">
        <w:rPr>
          <w:spacing w:val="-3"/>
          <w:sz w:val="24"/>
          <w:szCs w:val="24"/>
        </w:rPr>
        <w:t>L</w:t>
      </w:r>
      <w:r w:rsidRPr="002C442A">
        <w:rPr>
          <w:sz w:val="24"/>
          <w:szCs w:val="24"/>
        </w:rPr>
        <w:t>U</w:t>
      </w:r>
      <w:r w:rsidRPr="002C442A">
        <w:rPr>
          <w:spacing w:val="-1"/>
          <w:sz w:val="24"/>
          <w:szCs w:val="24"/>
        </w:rPr>
        <w:t>Ậ</w:t>
      </w:r>
      <w:r w:rsidRPr="002C442A">
        <w:rPr>
          <w:sz w:val="24"/>
          <w:szCs w:val="24"/>
        </w:rPr>
        <w:t>N</w:t>
      </w:r>
      <w:r w:rsidRPr="002C442A">
        <w:rPr>
          <w:spacing w:val="2"/>
          <w:sz w:val="24"/>
          <w:szCs w:val="24"/>
        </w:rPr>
        <w:t xml:space="preserve"> </w:t>
      </w:r>
      <w:r w:rsidRPr="002C442A">
        <w:rPr>
          <w:sz w:val="24"/>
          <w:szCs w:val="24"/>
        </w:rPr>
        <w:t>V</w:t>
      </w:r>
      <w:r w:rsidRPr="002C442A">
        <w:rPr>
          <w:spacing w:val="-1"/>
          <w:sz w:val="24"/>
          <w:szCs w:val="24"/>
        </w:rPr>
        <w:t>Ă</w:t>
      </w:r>
      <w:r w:rsidRPr="002C442A">
        <w:rPr>
          <w:sz w:val="24"/>
          <w:szCs w:val="24"/>
        </w:rPr>
        <w:t>N (</w:t>
      </w:r>
      <w:r w:rsidRPr="002C442A">
        <w:rPr>
          <w:spacing w:val="-1"/>
          <w:sz w:val="24"/>
          <w:szCs w:val="24"/>
        </w:rPr>
        <w:t>K</w:t>
      </w:r>
      <w:r w:rsidRPr="002C442A">
        <w:rPr>
          <w:sz w:val="24"/>
          <w:szCs w:val="24"/>
        </w:rPr>
        <w:t>hổ 210 x</w:t>
      </w:r>
      <w:r w:rsidRPr="002C442A">
        <w:rPr>
          <w:spacing w:val="2"/>
          <w:sz w:val="24"/>
          <w:szCs w:val="24"/>
        </w:rPr>
        <w:t xml:space="preserve"> </w:t>
      </w:r>
      <w:r w:rsidRPr="002C442A">
        <w:rPr>
          <w:sz w:val="24"/>
          <w:szCs w:val="24"/>
        </w:rPr>
        <w:t>297 m</w:t>
      </w:r>
      <w:r w:rsidRPr="002C442A">
        <w:rPr>
          <w:spacing w:val="1"/>
          <w:sz w:val="24"/>
          <w:szCs w:val="24"/>
        </w:rPr>
        <w:t>m</w:t>
      </w:r>
      <w:r w:rsidRPr="002C442A">
        <w:rPr>
          <w:sz w:val="24"/>
          <w:szCs w:val="24"/>
        </w:rPr>
        <w:t>)</w:t>
      </w:r>
    </w:p>
    <w:p w:rsidR="009329CB" w:rsidRPr="002C442A" w:rsidRDefault="004B321D">
      <w:pPr>
        <w:spacing w:line="120" w:lineRule="exact"/>
        <w:rPr>
          <w:sz w:val="12"/>
          <w:szCs w:val="12"/>
        </w:rPr>
      </w:pPr>
      <w:r>
        <w:rPr>
          <w:noProof/>
        </w:rPr>
        <mc:AlternateContent>
          <mc:Choice Requires="wpg">
            <w:drawing>
              <wp:anchor distT="0" distB="0" distL="114300" distR="114300" simplePos="0" relativeHeight="251658240" behindDoc="1" locked="0" layoutInCell="1" allowOverlap="1">
                <wp:simplePos x="0" y="0"/>
                <wp:positionH relativeFrom="page">
                  <wp:posOffset>1009015</wp:posOffset>
                </wp:positionH>
                <wp:positionV relativeFrom="page">
                  <wp:posOffset>913765</wp:posOffset>
                </wp:positionV>
                <wp:extent cx="5848350" cy="8803005"/>
                <wp:effectExtent l="8890" t="0" r="635" b="0"/>
                <wp:wrapNone/>
                <wp:docPr id="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8350" cy="8803005"/>
                          <a:chOff x="1349" y="1517"/>
                          <a:chExt cx="9210" cy="13545"/>
                        </a:xfrm>
                      </wpg:grpSpPr>
                      <wpg:grpSp>
                        <wpg:cNvPr id="4" name="Group 164"/>
                        <wpg:cNvGrpSpPr>
                          <a:grpSpLocks/>
                        </wpg:cNvGrpSpPr>
                        <wpg:grpSpPr bwMode="auto">
                          <a:xfrm>
                            <a:off x="1410" y="1548"/>
                            <a:ext cx="0" cy="91"/>
                            <a:chOff x="1410" y="1548"/>
                            <a:chExt cx="0" cy="91"/>
                          </a:xfrm>
                        </wpg:grpSpPr>
                        <wps:wsp>
                          <wps:cNvPr id="5" name="Freeform 165"/>
                          <wps:cNvSpPr>
                            <a:spLocks/>
                          </wps:cNvSpPr>
                          <wps:spPr bwMode="auto">
                            <a:xfrm>
                              <a:off x="1410" y="1548"/>
                              <a:ext cx="0" cy="91"/>
                            </a:xfrm>
                            <a:custGeom>
                              <a:avLst/>
                              <a:gdLst>
                                <a:gd name="T0" fmla="+- 0 1548 1548"/>
                                <a:gd name="T1" fmla="*/ 1548 h 91"/>
                                <a:gd name="T2" fmla="+- 0 1639 1548"/>
                                <a:gd name="T3" fmla="*/ 1639 h 91"/>
                              </a:gdLst>
                              <a:ahLst/>
                              <a:cxnLst>
                                <a:cxn ang="0">
                                  <a:pos x="0" y="T1"/>
                                </a:cxn>
                                <a:cxn ang="0">
                                  <a:pos x="0" y="T3"/>
                                </a:cxn>
                              </a:cxnLst>
                              <a:rect l="0" t="0" r="r" b="b"/>
                              <a:pathLst>
                                <a:path h="91">
                                  <a:moveTo>
                                    <a:pt x="0" y="0"/>
                                  </a:moveTo>
                                  <a:lnTo>
                                    <a:pt x="0" y="91"/>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 name="Group 166"/>
                          <wpg:cNvGrpSpPr>
                            <a:grpSpLocks/>
                          </wpg:cNvGrpSpPr>
                          <wpg:grpSpPr bwMode="auto">
                            <a:xfrm>
                              <a:off x="1380" y="1578"/>
                              <a:ext cx="89" cy="0"/>
                              <a:chOff x="1380" y="1578"/>
                              <a:chExt cx="89" cy="0"/>
                            </a:xfrm>
                          </wpg:grpSpPr>
                          <wps:wsp>
                            <wps:cNvPr id="7" name="Freeform 167"/>
                            <wps:cNvSpPr>
                              <a:spLocks/>
                            </wps:cNvSpPr>
                            <wps:spPr bwMode="auto">
                              <a:xfrm>
                                <a:off x="1380" y="1578"/>
                                <a:ext cx="89" cy="0"/>
                              </a:xfrm>
                              <a:custGeom>
                                <a:avLst/>
                                <a:gdLst>
                                  <a:gd name="T0" fmla="+- 0 1380 1380"/>
                                  <a:gd name="T1" fmla="*/ T0 w 89"/>
                                  <a:gd name="T2" fmla="+- 0 1469 13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 name="Group 168"/>
                            <wpg:cNvGrpSpPr>
                              <a:grpSpLocks/>
                            </wpg:cNvGrpSpPr>
                            <wpg:grpSpPr bwMode="auto">
                              <a:xfrm>
                                <a:off x="1469" y="1578"/>
                                <a:ext cx="8971" cy="0"/>
                                <a:chOff x="1469" y="1578"/>
                                <a:chExt cx="8971" cy="0"/>
                              </a:xfrm>
                            </wpg:grpSpPr>
                            <wps:wsp>
                              <wps:cNvPr id="9" name="Freeform 169"/>
                              <wps:cNvSpPr>
                                <a:spLocks/>
                              </wps:cNvSpPr>
                              <wps:spPr bwMode="auto">
                                <a:xfrm>
                                  <a:off x="1469" y="1578"/>
                                  <a:ext cx="8971" cy="0"/>
                                </a:xfrm>
                                <a:custGeom>
                                  <a:avLst/>
                                  <a:gdLst>
                                    <a:gd name="T0" fmla="+- 0 1469 1469"/>
                                    <a:gd name="T1" fmla="*/ T0 w 8971"/>
                                    <a:gd name="T2" fmla="+- 0 10440 1469"/>
                                    <a:gd name="T3" fmla="*/ T2 w 8971"/>
                                  </a:gdLst>
                                  <a:ahLst/>
                                  <a:cxnLst>
                                    <a:cxn ang="0">
                                      <a:pos x="T1" y="0"/>
                                    </a:cxn>
                                    <a:cxn ang="0">
                                      <a:pos x="T3" y="0"/>
                                    </a:cxn>
                                  </a:cxnLst>
                                  <a:rect l="0" t="0" r="r" b="b"/>
                                  <a:pathLst>
                                    <a:path w="8971">
                                      <a:moveTo>
                                        <a:pt x="0" y="0"/>
                                      </a:moveTo>
                                      <a:lnTo>
                                        <a:pt x="8971"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 name="Group 170"/>
                              <wpg:cNvGrpSpPr>
                                <a:grpSpLocks/>
                              </wpg:cNvGrpSpPr>
                              <wpg:grpSpPr bwMode="auto">
                                <a:xfrm>
                                  <a:off x="1469" y="1630"/>
                                  <a:ext cx="8971" cy="0"/>
                                  <a:chOff x="1469" y="1630"/>
                                  <a:chExt cx="8971" cy="0"/>
                                </a:xfrm>
                              </wpg:grpSpPr>
                              <wps:wsp>
                                <wps:cNvPr id="11" name="Freeform 171"/>
                                <wps:cNvSpPr>
                                  <a:spLocks/>
                                </wps:cNvSpPr>
                                <wps:spPr bwMode="auto">
                                  <a:xfrm>
                                    <a:off x="1469" y="1630"/>
                                    <a:ext cx="8971" cy="0"/>
                                  </a:xfrm>
                                  <a:custGeom>
                                    <a:avLst/>
                                    <a:gdLst>
                                      <a:gd name="T0" fmla="+- 0 1469 1469"/>
                                      <a:gd name="T1" fmla="*/ T0 w 8971"/>
                                      <a:gd name="T2" fmla="+- 0 10440 1469"/>
                                      <a:gd name="T3" fmla="*/ T2 w 8971"/>
                                    </a:gdLst>
                                    <a:ahLst/>
                                    <a:cxnLst>
                                      <a:cxn ang="0">
                                        <a:pos x="T1" y="0"/>
                                      </a:cxn>
                                      <a:cxn ang="0">
                                        <a:pos x="T3" y="0"/>
                                      </a:cxn>
                                    </a:cxnLst>
                                    <a:rect l="0" t="0" r="r" b="b"/>
                                    <a:pathLst>
                                      <a:path w="8971">
                                        <a:moveTo>
                                          <a:pt x="0" y="0"/>
                                        </a:moveTo>
                                        <a:lnTo>
                                          <a:pt x="897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 name="Group 172"/>
                                <wpg:cNvGrpSpPr>
                                  <a:grpSpLocks/>
                                </wpg:cNvGrpSpPr>
                                <wpg:grpSpPr bwMode="auto">
                                  <a:xfrm>
                                    <a:off x="10499" y="1548"/>
                                    <a:ext cx="0" cy="91"/>
                                    <a:chOff x="10499" y="1548"/>
                                    <a:chExt cx="0" cy="91"/>
                                  </a:xfrm>
                                </wpg:grpSpPr>
                                <wps:wsp>
                                  <wps:cNvPr id="13" name="Freeform 173"/>
                                  <wps:cNvSpPr>
                                    <a:spLocks/>
                                  </wps:cNvSpPr>
                                  <wps:spPr bwMode="auto">
                                    <a:xfrm>
                                      <a:off x="10499" y="1548"/>
                                      <a:ext cx="0" cy="91"/>
                                    </a:xfrm>
                                    <a:custGeom>
                                      <a:avLst/>
                                      <a:gdLst>
                                        <a:gd name="T0" fmla="+- 0 1548 1548"/>
                                        <a:gd name="T1" fmla="*/ 1548 h 91"/>
                                        <a:gd name="T2" fmla="+- 0 1639 1548"/>
                                        <a:gd name="T3" fmla="*/ 1639 h 91"/>
                                      </a:gdLst>
                                      <a:ahLst/>
                                      <a:cxnLst>
                                        <a:cxn ang="0">
                                          <a:pos x="0" y="T1"/>
                                        </a:cxn>
                                        <a:cxn ang="0">
                                          <a:pos x="0" y="T3"/>
                                        </a:cxn>
                                      </a:cxnLst>
                                      <a:rect l="0" t="0" r="r" b="b"/>
                                      <a:pathLst>
                                        <a:path h="91">
                                          <a:moveTo>
                                            <a:pt x="0" y="0"/>
                                          </a:moveTo>
                                          <a:lnTo>
                                            <a:pt x="0" y="91"/>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 name="Group 174"/>
                                  <wpg:cNvGrpSpPr>
                                    <a:grpSpLocks/>
                                  </wpg:cNvGrpSpPr>
                                  <wpg:grpSpPr bwMode="auto">
                                    <a:xfrm>
                                      <a:off x="10440" y="1578"/>
                                      <a:ext cx="89" cy="0"/>
                                      <a:chOff x="10440" y="1578"/>
                                      <a:chExt cx="89" cy="0"/>
                                    </a:xfrm>
                                  </wpg:grpSpPr>
                                  <wps:wsp>
                                    <wps:cNvPr id="15" name="Freeform 175"/>
                                    <wps:cNvSpPr>
                                      <a:spLocks/>
                                    </wps:cNvSpPr>
                                    <wps:spPr bwMode="auto">
                                      <a:xfrm>
                                        <a:off x="10440" y="1578"/>
                                        <a:ext cx="89" cy="0"/>
                                      </a:xfrm>
                                      <a:custGeom>
                                        <a:avLst/>
                                        <a:gdLst>
                                          <a:gd name="T0" fmla="+- 0 10440 10440"/>
                                          <a:gd name="T1" fmla="*/ T0 w 89"/>
                                          <a:gd name="T2" fmla="+- 0 10529 1044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 name="Group 176"/>
                                    <wpg:cNvGrpSpPr>
                                      <a:grpSpLocks/>
                                    </wpg:cNvGrpSpPr>
                                    <wpg:grpSpPr bwMode="auto">
                                      <a:xfrm>
                                        <a:off x="1410" y="1639"/>
                                        <a:ext cx="0" cy="574"/>
                                        <a:chOff x="1410" y="1639"/>
                                        <a:chExt cx="0" cy="574"/>
                                      </a:xfrm>
                                    </wpg:grpSpPr>
                                    <wps:wsp>
                                      <wps:cNvPr id="17" name="Freeform 177"/>
                                      <wps:cNvSpPr>
                                        <a:spLocks/>
                                      </wps:cNvSpPr>
                                      <wps:spPr bwMode="auto">
                                        <a:xfrm>
                                          <a:off x="1410" y="1639"/>
                                          <a:ext cx="0" cy="574"/>
                                        </a:xfrm>
                                        <a:custGeom>
                                          <a:avLst/>
                                          <a:gdLst>
                                            <a:gd name="T0" fmla="+- 0 1639 1639"/>
                                            <a:gd name="T1" fmla="*/ 1639 h 574"/>
                                            <a:gd name="T2" fmla="+- 0 2213 1639"/>
                                            <a:gd name="T3" fmla="*/ 2213 h 574"/>
                                          </a:gdLst>
                                          <a:ahLst/>
                                          <a:cxnLst>
                                            <a:cxn ang="0">
                                              <a:pos x="0" y="T1"/>
                                            </a:cxn>
                                            <a:cxn ang="0">
                                              <a:pos x="0" y="T3"/>
                                            </a:cxn>
                                          </a:cxnLst>
                                          <a:rect l="0" t="0" r="r" b="b"/>
                                          <a:pathLst>
                                            <a:path h="574">
                                              <a:moveTo>
                                                <a:pt x="0" y="0"/>
                                              </a:moveTo>
                                              <a:lnTo>
                                                <a:pt x="0" y="574"/>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 name="Group 178"/>
                                      <wpg:cNvGrpSpPr>
                                        <a:grpSpLocks/>
                                      </wpg:cNvGrpSpPr>
                                      <wpg:grpSpPr bwMode="auto">
                                        <a:xfrm>
                                          <a:off x="10499" y="1639"/>
                                          <a:ext cx="0" cy="574"/>
                                          <a:chOff x="10499" y="1639"/>
                                          <a:chExt cx="0" cy="574"/>
                                        </a:xfrm>
                                      </wpg:grpSpPr>
                                      <wps:wsp>
                                        <wps:cNvPr id="19" name="Freeform 179"/>
                                        <wps:cNvSpPr>
                                          <a:spLocks/>
                                        </wps:cNvSpPr>
                                        <wps:spPr bwMode="auto">
                                          <a:xfrm>
                                            <a:off x="10499" y="1639"/>
                                            <a:ext cx="0" cy="574"/>
                                          </a:xfrm>
                                          <a:custGeom>
                                            <a:avLst/>
                                            <a:gdLst>
                                              <a:gd name="T0" fmla="+- 0 1639 1639"/>
                                              <a:gd name="T1" fmla="*/ 1639 h 574"/>
                                              <a:gd name="T2" fmla="+- 0 2213 1639"/>
                                              <a:gd name="T3" fmla="*/ 2213 h 574"/>
                                            </a:gdLst>
                                            <a:ahLst/>
                                            <a:cxnLst>
                                              <a:cxn ang="0">
                                                <a:pos x="0" y="T1"/>
                                              </a:cxn>
                                              <a:cxn ang="0">
                                                <a:pos x="0" y="T3"/>
                                              </a:cxn>
                                            </a:cxnLst>
                                            <a:rect l="0" t="0" r="r" b="b"/>
                                            <a:pathLst>
                                              <a:path h="574">
                                                <a:moveTo>
                                                  <a:pt x="0" y="0"/>
                                                </a:moveTo>
                                                <a:lnTo>
                                                  <a:pt x="0" y="574"/>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 name="Group 180"/>
                                        <wpg:cNvGrpSpPr>
                                          <a:grpSpLocks/>
                                        </wpg:cNvGrpSpPr>
                                        <wpg:grpSpPr bwMode="auto">
                                          <a:xfrm>
                                            <a:off x="1410" y="2213"/>
                                            <a:ext cx="0" cy="1666"/>
                                            <a:chOff x="1410" y="2213"/>
                                            <a:chExt cx="0" cy="1666"/>
                                          </a:xfrm>
                                        </wpg:grpSpPr>
                                        <wps:wsp>
                                          <wps:cNvPr id="21" name="Freeform 181"/>
                                          <wps:cNvSpPr>
                                            <a:spLocks/>
                                          </wps:cNvSpPr>
                                          <wps:spPr bwMode="auto">
                                            <a:xfrm>
                                              <a:off x="1410" y="2213"/>
                                              <a:ext cx="0" cy="1666"/>
                                            </a:xfrm>
                                            <a:custGeom>
                                              <a:avLst/>
                                              <a:gdLst>
                                                <a:gd name="T0" fmla="+- 0 2213 2213"/>
                                                <a:gd name="T1" fmla="*/ 2213 h 1666"/>
                                                <a:gd name="T2" fmla="+- 0 3879 2213"/>
                                                <a:gd name="T3" fmla="*/ 3879 h 1666"/>
                                              </a:gdLst>
                                              <a:ahLst/>
                                              <a:cxnLst>
                                                <a:cxn ang="0">
                                                  <a:pos x="0" y="T1"/>
                                                </a:cxn>
                                                <a:cxn ang="0">
                                                  <a:pos x="0" y="T3"/>
                                                </a:cxn>
                                              </a:cxnLst>
                                              <a:rect l="0" t="0" r="r" b="b"/>
                                              <a:pathLst>
                                                <a:path h="1666">
                                                  <a:moveTo>
                                                    <a:pt x="0" y="0"/>
                                                  </a:moveTo>
                                                  <a:lnTo>
                                                    <a:pt x="0" y="1666"/>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 name="Group 182"/>
                                          <wpg:cNvGrpSpPr>
                                            <a:grpSpLocks/>
                                          </wpg:cNvGrpSpPr>
                                          <wpg:grpSpPr bwMode="auto">
                                            <a:xfrm>
                                              <a:off x="10499" y="2213"/>
                                              <a:ext cx="0" cy="1666"/>
                                              <a:chOff x="10499" y="2213"/>
                                              <a:chExt cx="0" cy="1666"/>
                                            </a:xfrm>
                                          </wpg:grpSpPr>
                                          <wps:wsp>
                                            <wps:cNvPr id="23" name="Freeform 183"/>
                                            <wps:cNvSpPr>
                                              <a:spLocks/>
                                            </wps:cNvSpPr>
                                            <wps:spPr bwMode="auto">
                                              <a:xfrm>
                                                <a:off x="10499" y="2213"/>
                                                <a:ext cx="0" cy="1666"/>
                                              </a:xfrm>
                                              <a:custGeom>
                                                <a:avLst/>
                                                <a:gdLst>
                                                  <a:gd name="T0" fmla="+- 0 2213 2213"/>
                                                  <a:gd name="T1" fmla="*/ 2213 h 1666"/>
                                                  <a:gd name="T2" fmla="+- 0 3879 2213"/>
                                                  <a:gd name="T3" fmla="*/ 3879 h 1666"/>
                                                </a:gdLst>
                                                <a:ahLst/>
                                                <a:cxnLst>
                                                  <a:cxn ang="0">
                                                    <a:pos x="0" y="T1"/>
                                                  </a:cxn>
                                                  <a:cxn ang="0">
                                                    <a:pos x="0" y="T3"/>
                                                  </a:cxn>
                                                </a:cxnLst>
                                                <a:rect l="0" t="0" r="r" b="b"/>
                                                <a:pathLst>
                                                  <a:path h="1666">
                                                    <a:moveTo>
                                                      <a:pt x="0" y="0"/>
                                                    </a:moveTo>
                                                    <a:lnTo>
                                                      <a:pt x="0" y="1666"/>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 name="Group 184"/>
                                            <wpg:cNvGrpSpPr>
                                              <a:grpSpLocks/>
                                            </wpg:cNvGrpSpPr>
                                            <wpg:grpSpPr bwMode="auto">
                                              <a:xfrm>
                                                <a:off x="1410" y="3879"/>
                                                <a:ext cx="0" cy="1820"/>
                                                <a:chOff x="1410" y="3879"/>
                                                <a:chExt cx="0" cy="1820"/>
                                              </a:xfrm>
                                            </wpg:grpSpPr>
                                            <wps:wsp>
                                              <wps:cNvPr id="25" name="Freeform 185"/>
                                              <wps:cNvSpPr>
                                                <a:spLocks/>
                                              </wps:cNvSpPr>
                                              <wps:spPr bwMode="auto">
                                                <a:xfrm>
                                                  <a:off x="1410" y="3879"/>
                                                  <a:ext cx="0" cy="1820"/>
                                                </a:xfrm>
                                                <a:custGeom>
                                                  <a:avLst/>
                                                  <a:gdLst>
                                                    <a:gd name="T0" fmla="+- 0 3879 3879"/>
                                                    <a:gd name="T1" fmla="*/ 3879 h 1820"/>
                                                    <a:gd name="T2" fmla="+- 0 5699 3879"/>
                                                    <a:gd name="T3" fmla="*/ 5699 h 1820"/>
                                                  </a:gdLst>
                                                  <a:ahLst/>
                                                  <a:cxnLst>
                                                    <a:cxn ang="0">
                                                      <a:pos x="0" y="T1"/>
                                                    </a:cxn>
                                                    <a:cxn ang="0">
                                                      <a:pos x="0" y="T3"/>
                                                    </a:cxn>
                                                  </a:cxnLst>
                                                  <a:rect l="0" t="0" r="r" b="b"/>
                                                  <a:pathLst>
                                                    <a:path h="1820">
                                                      <a:moveTo>
                                                        <a:pt x="0" y="0"/>
                                                      </a:moveTo>
                                                      <a:lnTo>
                                                        <a:pt x="0" y="182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 name="Group 186"/>
                                              <wpg:cNvGrpSpPr>
                                                <a:grpSpLocks/>
                                              </wpg:cNvGrpSpPr>
                                              <wpg:grpSpPr bwMode="auto">
                                                <a:xfrm>
                                                  <a:off x="10499" y="3879"/>
                                                  <a:ext cx="0" cy="1820"/>
                                                  <a:chOff x="10499" y="3879"/>
                                                  <a:chExt cx="0" cy="1820"/>
                                                </a:xfrm>
                                              </wpg:grpSpPr>
                                              <wps:wsp>
                                                <wps:cNvPr id="27" name="Freeform 187"/>
                                                <wps:cNvSpPr>
                                                  <a:spLocks/>
                                                </wps:cNvSpPr>
                                                <wps:spPr bwMode="auto">
                                                  <a:xfrm>
                                                    <a:off x="10499" y="3879"/>
                                                    <a:ext cx="0" cy="1820"/>
                                                  </a:xfrm>
                                                  <a:custGeom>
                                                    <a:avLst/>
                                                    <a:gdLst>
                                                      <a:gd name="T0" fmla="+- 0 3879 3879"/>
                                                      <a:gd name="T1" fmla="*/ 3879 h 1820"/>
                                                      <a:gd name="T2" fmla="+- 0 5699 3879"/>
                                                      <a:gd name="T3" fmla="*/ 5699 h 1820"/>
                                                    </a:gdLst>
                                                    <a:ahLst/>
                                                    <a:cxnLst>
                                                      <a:cxn ang="0">
                                                        <a:pos x="0" y="T1"/>
                                                      </a:cxn>
                                                      <a:cxn ang="0">
                                                        <a:pos x="0" y="T3"/>
                                                      </a:cxn>
                                                    </a:cxnLst>
                                                    <a:rect l="0" t="0" r="r" b="b"/>
                                                    <a:pathLst>
                                                      <a:path h="1820">
                                                        <a:moveTo>
                                                          <a:pt x="0" y="0"/>
                                                        </a:moveTo>
                                                        <a:lnTo>
                                                          <a:pt x="0" y="182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8" name="Group 188"/>
                                                <wpg:cNvGrpSpPr>
                                                  <a:grpSpLocks/>
                                                </wpg:cNvGrpSpPr>
                                                <wpg:grpSpPr bwMode="auto">
                                                  <a:xfrm>
                                                    <a:off x="1410" y="5699"/>
                                                    <a:ext cx="0" cy="509"/>
                                                    <a:chOff x="1410" y="5699"/>
                                                    <a:chExt cx="0" cy="509"/>
                                                  </a:xfrm>
                                                </wpg:grpSpPr>
                                                <wps:wsp>
                                                  <wps:cNvPr id="29" name="Freeform 189"/>
                                                  <wps:cNvSpPr>
                                                    <a:spLocks/>
                                                  </wps:cNvSpPr>
                                                  <wps:spPr bwMode="auto">
                                                    <a:xfrm>
                                                      <a:off x="1410" y="5699"/>
                                                      <a:ext cx="0" cy="509"/>
                                                    </a:xfrm>
                                                    <a:custGeom>
                                                      <a:avLst/>
                                                      <a:gdLst>
                                                        <a:gd name="T0" fmla="+- 0 5699 5699"/>
                                                        <a:gd name="T1" fmla="*/ 5699 h 509"/>
                                                        <a:gd name="T2" fmla="+- 0 6207 5699"/>
                                                        <a:gd name="T3" fmla="*/ 6207 h 509"/>
                                                      </a:gdLst>
                                                      <a:ahLst/>
                                                      <a:cxnLst>
                                                        <a:cxn ang="0">
                                                          <a:pos x="0" y="T1"/>
                                                        </a:cxn>
                                                        <a:cxn ang="0">
                                                          <a:pos x="0" y="T3"/>
                                                        </a:cxn>
                                                      </a:cxnLst>
                                                      <a:rect l="0" t="0" r="r" b="b"/>
                                                      <a:pathLst>
                                                        <a:path h="509">
                                                          <a:moveTo>
                                                            <a:pt x="0" y="0"/>
                                                          </a:moveTo>
                                                          <a:lnTo>
                                                            <a:pt x="0" y="508"/>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 name="Group 190"/>
                                                  <wpg:cNvGrpSpPr>
                                                    <a:grpSpLocks/>
                                                  </wpg:cNvGrpSpPr>
                                                  <wpg:grpSpPr bwMode="auto">
                                                    <a:xfrm>
                                                      <a:off x="10499" y="5699"/>
                                                      <a:ext cx="0" cy="509"/>
                                                      <a:chOff x="10499" y="5699"/>
                                                      <a:chExt cx="0" cy="509"/>
                                                    </a:xfrm>
                                                  </wpg:grpSpPr>
                                                  <wps:wsp>
                                                    <wps:cNvPr id="31" name="Freeform 191"/>
                                                    <wps:cNvSpPr>
                                                      <a:spLocks/>
                                                    </wps:cNvSpPr>
                                                    <wps:spPr bwMode="auto">
                                                      <a:xfrm>
                                                        <a:off x="10499" y="5699"/>
                                                        <a:ext cx="0" cy="509"/>
                                                      </a:xfrm>
                                                      <a:custGeom>
                                                        <a:avLst/>
                                                        <a:gdLst>
                                                          <a:gd name="T0" fmla="+- 0 5699 5699"/>
                                                          <a:gd name="T1" fmla="*/ 5699 h 509"/>
                                                          <a:gd name="T2" fmla="+- 0 6207 5699"/>
                                                          <a:gd name="T3" fmla="*/ 6207 h 509"/>
                                                        </a:gdLst>
                                                        <a:ahLst/>
                                                        <a:cxnLst>
                                                          <a:cxn ang="0">
                                                            <a:pos x="0" y="T1"/>
                                                          </a:cxn>
                                                          <a:cxn ang="0">
                                                            <a:pos x="0" y="T3"/>
                                                          </a:cxn>
                                                        </a:cxnLst>
                                                        <a:rect l="0" t="0" r="r" b="b"/>
                                                        <a:pathLst>
                                                          <a:path h="509">
                                                            <a:moveTo>
                                                              <a:pt x="0" y="0"/>
                                                            </a:moveTo>
                                                            <a:lnTo>
                                                              <a:pt x="0" y="508"/>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 name="Group 192"/>
                                                    <wpg:cNvGrpSpPr>
                                                      <a:grpSpLocks/>
                                                    </wpg:cNvGrpSpPr>
                                                    <wpg:grpSpPr bwMode="auto">
                                                      <a:xfrm>
                                                        <a:off x="1410" y="6207"/>
                                                        <a:ext cx="0" cy="506"/>
                                                        <a:chOff x="1410" y="6207"/>
                                                        <a:chExt cx="0" cy="506"/>
                                                      </a:xfrm>
                                                    </wpg:grpSpPr>
                                                    <wps:wsp>
                                                      <wps:cNvPr id="33" name="Freeform 193"/>
                                                      <wps:cNvSpPr>
                                                        <a:spLocks/>
                                                      </wps:cNvSpPr>
                                                      <wps:spPr bwMode="auto">
                                                        <a:xfrm>
                                                          <a:off x="1410" y="6207"/>
                                                          <a:ext cx="0" cy="506"/>
                                                        </a:xfrm>
                                                        <a:custGeom>
                                                          <a:avLst/>
                                                          <a:gdLst>
                                                            <a:gd name="T0" fmla="+- 0 6207 6207"/>
                                                            <a:gd name="T1" fmla="*/ 6207 h 506"/>
                                                            <a:gd name="T2" fmla="+- 0 6714 6207"/>
                                                            <a:gd name="T3" fmla="*/ 6714 h 506"/>
                                                          </a:gdLst>
                                                          <a:ahLst/>
                                                          <a:cxnLst>
                                                            <a:cxn ang="0">
                                                              <a:pos x="0" y="T1"/>
                                                            </a:cxn>
                                                            <a:cxn ang="0">
                                                              <a:pos x="0" y="T3"/>
                                                            </a:cxn>
                                                          </a:cxnLst>
                                                          <a:rect l="0" t="0" r="r" b="b"/>
                                                          <a:pathLst>
                                                            <a:path h="506">
                                                              <a:moveTo>
                                                                <a:pt x="0" y="0"/>
                                                              </a:moveTo>
                                                              <a:lnTo>
                                                                <a:pt x="0" y="507"/>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4" name="Group 194"/>
                                                      <wpg:cNvGrpSpPr>
                                                        <a:grpSpLocks/>
                                                      </wpg:cNvGrpSpPr>
                                                      <wpg:grpSpPr bwMode="auto">
                                                        <a:xfrm>
                                                          <a:off x="10499" y="6207"/>
                                                          <a:ext cx="0" cy="506"/>
                                                          <a:chOff x="10499" y="6207"/>
                                                          <a:chExt cx="0" cy="506"/>
                                                        </a:xfrm>
                                                      </wpg:grpSpPr>
                                                      <wps:wsp>
                                                        <wps:cNvPr id="35" name="Freeform 195"/>
                                                        <wps:cNvSpPr>
                                                          <a:spLocks/>
                                                        </wps:cNvSpPr>
                                                        <wps:spPr bwMode="auto">
                                                          <a:xfrm>
                                                            <a:off x="10499" y="6207"/>
                                                            <a:ext cx="0" cy="506"/>
                                                          </a:xfrm>
                                                          <a:custGeom>
                                                            <a:avLst/>
                                                            <a:gdLst>
                                                              <a:gd name="T0" fmla="+- 0 6207 6207"/>
                                                              <a:gd name="T1" fmla="*/ 6207 h 506"/>
                                                              <a:gd name="T2" fmla="+- 0 6714 6207"/>
                                                              <a:gd name="T3" fmla="*/ 6714 h 506"/>
                                                            </a:gdLst>
                                                            <a:ahLst/>
                                                            <a:cxnLst>
                                                              <a:cxn ang="0">
                                                                <a:pos x="0" y="T1"/>
                                                              </a:cxn>
                                                              <a:cxn ang="0">
                                                                <a:pos x="0" y="T3"/>
                                                              </a:cxn>
                                                            </a:cxnLst>
                                                            <a:rect l="0" t="0" r="r" b="b"/>
                                                            <a:pathLst>
                                                              <a:path h="506">
                                                                <a:moveTo>
                                                                  <a:pt x="0" y="0"/>
                                                                </a:moveTo>
                                                                <a:lnTo>
                                                                  <a:pt x="0" y="507"/>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6" name="Group 196"/>
                                                        <wpg:cNvGrpSpPr>
                                                          <a:grpSpLocks/>
                                                        </wpg:cNvGrpSpPr>
                                                        <wpg:grpSpPr bwMode="auto">
                                                          <a:xfrm>
                                                            <a:off x="1410" y="6714"/>
                                                            <a:ext cx="0" cy="394"/>
                                                            <a:chOff x="1410" y="6714"/>
                                                            <a:chExt cx="0" cy="394"/>
                                                          </a:xfrm>
                                                        </wpg:grpSpPr>
                                                        <wps:wsp>
                                                          <wps:cNvPr id="37" name="Freeform 197"/>
                                                          <wps:cNvSpPr>
                                                            <a:spLocks/>
                                                          </wps:cNvSpPr>
                                                          <wps:spPr bwMode="auto">
                                                            <a:xfrm>
                                                              <a:off x="1410" y="6714"/>
                                                              <a:ext cx="0" cy="394"/>
                                                            </a:xfrm>
                                                            <a:custGeom>
                                                              <a:avLst/>
                                                              <a:gdLst>
                                                                <a:gd name="T0" fmla="+- 0 6714 6714"/>
                                                                <a:gd name="T1" fmla="*/ 6714 h 394"/>
                                                                <a:gd name="T2" fmla="+- 0 7107 6714"/>
                                                                <a:gd name="T3" fmla="*/ 7107 h 394"/>
                                                              </a:gdLst>
                                                              <a:ahLst/>
                                                              <a:cxnLst>
                                                                <a:cxn ang="0">
                                                                  <a:pos x="0" y="T1"/>
                                                                </a:cxn>
                                                                <a:cxn ang="0">
                                                                  <a:pos x="0" y="T3"/>
                                                                </a:cxn>
                                                              </a:cxnLst>
                                                              <a:rect l="0" t="0" r="r" b="b"/>
                                                              <a:pathLst>
                                                                <a:path h="394">
                                                                  <a:moveTo>
                                                                    <a:pt x="0" y="0"/>
                                                                  </a:moveTo>
                                                                  <a:lnTo>
                                                                    <a:pt x="0" y="393"/>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8" name="Group 198"/>
                                                          <wpg:cNvGrpSpPr>
                                                            <a:grpSpLocks/>
                                                          </wpg:cNvGrpSpPr>
                                                          <wpg:grpSpPr bwMode="auto">
                                                            <a:xfrm>
                                                              <a:off x="10499" y="6714"/>
                                                              <a:ext cx="0" cy="394"/>
                                                              <a:chOff x="10499" y="6714"/>
                                                              <a:chExt cx="0" cy="394"/>
                                                            </a:xfrm>
                                                          </wpg:grpSpPr>
                                                          <wps:wsp>
                                                            <wps:cNvPr id="39" name="Freeform 199"/>
                                                            <wps:cNvSpPr>
                                                              <a:spLocks/>
                                                            </wps:cNvSpPr>
                                                            <wps:spPr bwMode="auto">
                                                              <a:xfrm>
                                                                <a:off x="10499" y="6714"/>
                                                                <a:ext cx="0" cy="394"/>
                                                              </a:xfrm>
                                                              <a:custGeom>
                                                                <a:avLst/>
                                                                <a:gdLst>
                                                                  <a:gd name="T0" fmla="+- 0 6714 6714"/>
                                                                  <a:gd name="T1" fmla="*/ 6714 h 394"/>
                                                                  <a:gd name="T2" fmla="+- 0 7107 6714"/>
                                                                  <a:gd name="T3" fmla="*/ 7107 h 394"/>
                                                                </a:gdLst>
                                                                <a:ahLst/>
                                                                <a:cxnLst>
                                                                  <a:cxn ang="0">
                                                                    <a:pos x="0" y="T1"/>
                                                                  </a:cxn>
                                                                  <a:cxn ang="0">
                                                                    <a:pos x="0" y="T3"/>
                                                                  </a:cxn>
                                                                </a:cxnLst>
                                                                <a:rect l="0" t="0" r="r" b="b"/>
                                                                <a:pathLst>
                                                                  <a:path h="394">
                                                                    <a:moveTo>
                                                                      <a:pt x="0" y="0"/>
                                                                    </a:moveTo>
                                                                    <a:lnTo>
                                                                      <a:pt x="0" y="393"/>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 name="Group 200"/>
                                                            <wpg:cNvGrpSpPr>
                                                              <a:grpSpLocks/>
                                                            </wpg:cNvGrpSpPr>
                                                            <wpg:grpSpPr bwMode="auto">
                                                              <a:xfrm>
                                                                <a:off x="1410" y="7107"/>
                                                                <a:ext cx="0" cy="415"/>
                                                                <a:chOff x="1410" y="7107"/>
                                                                <a:chExt cx="0" cy="415"/>
                                                              </a:xfrm>
                                                            </wpg:grpSpPr>
                                                            <wps:wsp>
                                                              <wps:cNvPr id="41" name="Freeform 201"/>
                                                              <wps:cNvSpPr>
                                                                <a:spLocks/>
                                                              </wps:cNvSpPr>
                                                              <wps:spPr bwMode="auto">
                                                                <a:xfrm>
                                                                  <a:off x="1410" y="7107"/>
                                                                  <a:ext cx="0" cy="415"/>
                                                                </a:xfrm>
                                                                <a:custGeom>
                                                                  <a:avLst/>
                                                                  <a:gdLst>
                                                                    <a:gd name="T0" fmla="+- 0 7107 7107"/>
                                                                    <a:gd name="T1" fmla="*/ 7107 h 415"/>
                                                                    <a:gd name="T2" fmla="+- 0 7523 7107"/>
                                                                    <a:gd name="T3" fmla="*/ 7523 h 415"/>
                                                                  </a:gdLst>
                                                                  <a:ahLst/>
                                                                  <a:cxnLst>
                                                                    <a:cxn ang="0">
                                                                      <a:pos x="0" y="T1"/>
                                                                    </a:cxn>
                                                                    <a:cxn ang="0">
                                                                      <a:pos x="0" y="T3"/>
                                                                    </a:cxn>
                                                                  </a:cxnLst>
                                                                  <a:rect l="0" t="0" r="r" b="b"/>
                                                                  <a:pathLst>
                                                                    <a:path h="415">
                                                                      <a:moveTo>
                                                                        <a:pt x="0" y="0"/>
                                                                      </a:moveTo>
                                                                      <a:lnTo>
                                                                        <a:pt x="0" y="416"/>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2" name="Group 202"/>
                                                              <wpg:cNvGrpSpPr>
                                                                <a:grpSpLocks/>
                                                              </wpg:cNvGrpSpPr>
                                                              <wpg:grpSpPr bwMode="auto">
                                                                <a:xfrm>
                                                                  <a:off x="10499" y="7107"/>
                                                                  <a:ext cx="0" cy="415"/>
                                                                  <a:chOff x="10499" y="7107"/>
                                                                  <a:chExt cx="0" cy="415"/>
                                                                </a:xfrm>
                                                              </wpg:grpSpPr>
                                                              <wps:wsp>
                                                                <wps:cNvPr id="43" name="Freeform 203"/>
                                                                <wps:cNvSpPr>
                                                                  <a:spLocks/>
                                                                </wps:cNvSpPr>
                                                                <wps:spPr bwMode="auto">
                                                                  <a:xfrm>
                                                                    <a:off x="10499" y="7107"/>
                                                                    <a:ext cx="0" cy="415"/>
                                                                  </a:xfrm>
                                                                  <a:custGeom>
                                                                    <a:avLst/>
                                                                    <a:gdLst>
                                                                      <a:gd name="T0" fmla="+- 0 7107 7107"/>
                                                                      <a:gd name="T1" fmla="*/ 7107 h 415"/>
                                                                      <a:gd name="T2" fmla="+- 0 7523 7107"/>
                                                                      <a:gd name="T3" fmla="*/ 7523 h 415"/>
                                                                    </a:gdLst>
                                                                    <a:ahLst/>
                                                                    <a:cxnLst>
                                                                      <a:cxn ang="0">
                                                                        <a:pos x="0" y="T1"/>
                                                                      </a:cxn>
                                                                      <a:cxn ang="0">
                                                                        <a:pos x="0" y="T3"/>
                                                                      </a:cxn>
                                                                    </a:cxnLst>
                                                                    <a:rect l="0" t="0" r="r" b="b"/>
                                                                    <a:pathLst>
                                                                      <a:path h="415">
                                                                        <a:moveTo>
                                                                          <a:pt x="0" y="0"/>
                                                                        </a:moveTo>
                                                                        <a:lnTo>
                                                                          <a:pt x="0" y="416"/>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 name="Group 204"/>
                                                                <wpg:cNvGrpSpPr>
                                                                  <a:grpSpLocks/>
                                                                </wpg:cNvGrpSpPr>
                                                                <wpg:grpSpPr bwMode="auto">
                                                                  <a:xfrm>
                                                                    <a:off x="1410" y="7523"/>
                                                                    <a:ext cx="0" cy="418"/>
                                                                    <a:chOff x="1410" y="7523"/>
                                                                    <a:chExt cx="0" cy="418"/>
                                                                  </a:xfrm>
                                                                </wpg:grpSpPr>
                                                                <wps:wsp>
                                                                  <wps:cNvPr id="45" name="Freeform 205"/>
                                                                  <wps:cNvSpPr>
                                                                    <a:spLocks/>
                                                                  </wps:cNvSpPr>
                                                                  <wps:spPr bwMode="auto">
                                                                    <a:xfrm>
                                                                      <a:off x="1410" y="7523"/>
                                                                      <a:ext cx="0" cy="418"/>
                                                                    </a:xfrm>
                                                                    <a:custGeom>
                                                                      <a:avLst/>
                                                                      <a:gdLst>
                                                                        <a:gd name="T0" fmla="+- 0 7523 7523"/>
                                                                        <a:gd name="T1" fmla="*/ 7523 h 418"/>
                                                                        <a:gd name="T2" fmla="+- 0 7940 7523"/>
                                                                        <a:gd name="T3" fmla="*/ 7940 h 418"/>
                                                                      </a:gdLst>
                                                                      <a:ahLst/>
                                                                      <a:cxnLst>
                                                                        <a:cxn ang="0">
                                                                          <a:pos x="0" y="T1"/>
                                                                        </a:cxn>
                                                                        <a:cxn ang="0">
                                                                          <a:pos x="0" y="T3"/>
                                                                        </a:cxn>
                                                                      </a:cxnLst>
                                                                      <a:rect l="0" t="0" r="r" b="b"/>
                                                                      <a:pathLst>
                                                                        <a:path h="418">
                                                                          <a:moveTo>
                                                                            <a:pt x="0" y="0"/>
                                                                          </a:moveTo>
                                                                          <a:lnTo>
                                                                            <a:pt x="0" y="417"/>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6" name="Group 206"/>
                                                                  <wpg:cNvGrpSpPr>
                                                                    <a:grpSpLocks/>
                                                                  </wpg:cNvGrpSpPr>
                                                                  <wpg:grpSpPr bwMode="auto">
                                                                    <a:xfrm>
                                                                      <a:off x="10499" y="7523"/>
                                                                      <a:ext cx="0" cy="418"/>
                                                                      <a:chOff x="10499" y="7523"/>
                                                                      <a:chExt cx="0" cy="418"/>
                                                                    </a:xfrm>
                                                                  </wpg:grpSpPr>
                                                                  <wps:wsp>
                                                                    <wps:cNvPr id="47" name="Freeform 207"/>
                                                                    <wps:cNvSpPr>
                                                                      <a:spLocks/>
                                                                    </wps:cNvSpPr>
                                                                    <wps:spPr bwMode="auto">
                                                                      <a:xfrm>
                                                                        <a:off x="10499" y="7523"/>
                                                                        <a:ext cx="0" cy="418"/>
                                                                      </a:xfrm>
                                                                      <a:custGeom>
                                                                        <a:avLst/>
                                                                        <a:gdLst>
                                                                          <a:gd name="T0" fmla="+- 0 7523 7523"/>
                                                                          <a:gd name="T1" fmla="*/ 7523 h 418"/>
                                                                          <a:gd name="T2" fmla="+- 0 7940 7523"/>
                                                                          <a:gd name="T3" fmla="*/ 7940 h 418"/>
                                                                        </a:gdLst>
                                                                        <a:ahLst/>
                                                                        <a:cxnLst>
                                                                          <a:cxn ang="0">
                                                                            <a:pos x="0" y="T1"/>
                                                                          </a:cxn>
                                                                          <a:cxn ang="0">
                                                                            <a:pos x="0" y="T3"/>
                                                                          </a:cxn>
                                                                        </a:cxnLst>
                                                                        <a:rect l="0" t="0" r="r" b="b"/>
                                                                        <a:pathLst>
                                                                          <a:path h="418">
                                                                            <a:moveTo>
                                                                              <a:pt x="0" y="0"/>
                                                                            </a:moveTo>
                                                                            <a:lnTo>
                                                                              <a:pt x="0" y="417"/>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8" name="Group 208"/>
                                                                    <wpg:cNvGrpSpPr>
                                                                      <a:grpSpLocks/>
                                                                    </wpg:cNvGrpSpPr>
                                                                    <wpg:grpSpPr bwMode="auto">
                                                                      <a:xfrm>
                                                                        <a:off x="1410" y="7940"/>
                                                                        <a:ext cx="0" cy="2448"/>
                                                                        <a:chOff x="1410" y="7940"/>
                                                                        <a:chExt cx="0" cy="2448"/>
                                                                      </a:xfrm>
                                                                    </wpg:grpSpPr>
                                                                    <wps:wsp>
                                                                      <wps:cNvPr id="49" name="Freeform 209"/>
                                                                      <wps:cNvSpPr>
                                                                        <a:spLocks/>
                                                                      </wps:cNvSpPr>
                                                                      <wps:spPr bwMode="auto">
                                                                        <a:xfrm>
                                                                          <a:off x="1410" y="7940"/>
                                                                          <a:ext cx="0" cy="2448"/>
                                                                        </a:xfrm>
                                                                        <a:custGeom>
                                                                          <a:avLst/>
                                                                          <a:gdLst>
                                                                            <a:gd name="T0" fmla="+- 0 7940 7940"/>
                                                                            <a:gd name="T1" fmla="*/ 7940 h 2448"/>
                                                                            <a:gd name="T2" fmla="+- 0 10389 7940"/>
                                                                            <a:gd name="T3" fmla="*/ 10389 h 2448"/>
                                                                          </a:gdLst>
                                                                          <a:ahLst/>
                                                                          <a:cxnLst>
                                                                            <a:cxn ang="0">
                                                                              <a:pos x="0" y="T1"/>
                                                                            </a:cxn>
                                                                            <a:cxn ang="0">
                                                                              <a:pos x="0" y="T3"/>
                                                                            </a:cxn>
                                                                          </a:cxnLst>
                                                                          <a:rect l="0" t="0" r="r" b="b"/>
                                                                          <a:pathLst>
                                                                            <a:path h="2448">
                                                                              <a:moveTo>
                                                                                <a:pt x="0" y="0"/>
                                                                              </a:moveTo>
                                                                              <a:lnTo>
                                                                                <a:pt x="0" y="244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0" name="Group 210"/>
                                                                      <wpg:cNvGrpSpPr>
                                                                        <a:grpSpLocks/>
                                                                      </wpg:cNvGrpSpPr>
                                                                      <wpg:grpSpPr bwMode="auto">
                                                                        <a:xfrm>
                                                                          <a:off x="10499" y="7940"/>
                                                                          <a:ext cx="0" cy="2448"/>
                                                                          <a:chOff x="10499" y="7940"/>
                                                                          <a:chExt cx="0" cy="2448"/>
                                                                        </a:xfrm>
                                                                      </wpg:grpSpPr>
                                                                      <wps:wsp>
                                                                        <wps:cNvPr id="51" name="Freeform 211"/>
                                                                        <wps:cNvSpPr>
                                                                          <a:spLocks/>
                                                                        </wps:cNvSpPr>
                                                                        <wps:spPr bwMode="auto">
                                                                          <a:xfrm>
                                                                            <a:off x="10499" y="7940"/>
                                                                            <a:ext cx="0" cy="2448"/>
                                                                          </a:xfrm>
                                                                          <a:custGeom>
                                                                            <a:avLst/>
                                                                            <a:gdLst>
                                                                              <a:gd name="T0" fmla="+- 0 7940 7940"/>
                                                                              <a:gd name="T1" fmla="*/ 7940 h 2448"/>
                                                                              <a:gd name="T2" fmla="+- 0 10389 7940"/>
                                                                              <a:gd name="T3" fmla="*/ 10389 h 2448"/>
                                                                            </a:gdLst>
                                                                            <a:ahLst/>
                                                                            <a:cxnLst>
                                                                              <a:cxn ang="0">
                                                                                <a:pos x="0" y="T1"/>
                                                                              </a:cxn>
                                                                              <a:cxn ang="0">
                                                                                <a:pos x="0" y="T3"/>
                                                                              </a:cxn>
                                                                            </a:cxnLst>
                                                                            <a:rect l="0" t="0" r="r" b="b"/>
                                                                            <a:pathLst>
                                                                              <a:path h="2448">
                                                                                <a:moveTo>
                                                                                  <a:pt x="0" y="0"/>
                                                                                </a:moveTo>
                                                                                <a:lnTo>
                                                                                  <a:pt x="0" y="244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2" name="Group 212"/>
                                                                        <wpg:cNvGrpSpPr>
                                                                          <a:grpSpLocks/>
                                                                        </wpg:cNvGrpSpPr>
                                                                        <wpg:grpSpPr bwMode="auto">
                                                                          <a:xfrm>
                                                                            <a:off x="1410" y="10389"/>
                                                                            <a:ext cx="0" cy="415"/>
                                                                            <a:chOff x="1410" y="10389"/>
                                                                            <a:chExt cx="0" cy="415"/>
                                                                          </a:xfrm>
                                                                        </wpg:grpSpPr>
                                                                        <wps:wsp>
                                                                          <wps:cNvPr id="53" name="Freeform 213"/>
                                                                          <wps:cNvSpPr>
                                                                            <a:spLocks/>
                                                                          </wps:cNvSpPr>
                                                                          <wps:spPr bwMode="auto">
                                                                            <a:xfrm>
                                                                              <a:off x="1410" y="10389"/>
                                                                              <a:ext cx="0" cy="415"/>
                                                                            </a:xfrm>
                                                                            <a:custGeom>
                                                                              <a:avLst/>
                                                                              <a:gdLst>
                                                                                <a:gd name="T0" fmla="+- 0 10389 10389"/>
                                                                                <a:gd name="T1" fmla="*/ 10389 h 415"/>
                                                                                <a:gd name="T2" fmla="+- 0 10804 10389"/>
                                                                                <a:gd name="T3" fmla="*/ 10804 h 415"/>
                                                                              </a:gdLst>
                                                                              <a:ahLst/>
                                                                              <a:cxnLst>
                                                                                <a:cxn ang="0">
                                                                                  <a:pos x="0" y="T1"/>
                                                                                </a:cxn>
                                                                                <a:cxn ang="0">
                                                                                  <a:pos x="0" y="T3"/>
                                                                                </a:cxn>
                                                                              </a:cxnLst>
                                                                              <a:rect l="0" t="0" r="r" b="b"/>
                                                                              <a:pathLst>
                                                                                <a:path h="415">
                                                                                  <a:moveTo>
                                                                                    <a:pt x="0" y="0"/>
                                                                                  </a:moveTo>
                                                                                  <a:lnTo>
                                                                                    <a:pt x="0" y="415"/>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4" name="Group 214"/>
                                                                          <wpg:cNvGrpSpPr>
                                                                            <a:grpSpLocks/>
                                                                          </wpg:cNvGrpSpPr>
                                                                          <wpg:grpSpPr bwMode="auto">
                                                                            <a:xfrm>
                                                                              <a:off x="10499" y="10389"/>
                                                                              <a:ext cx="0" cy="415"/>
                                                                              <a:chOff x="10499" y="10389"/>
                                                                              <a:chExt cx="0" cy="415"/>
                                                                            </a:xfrm>
                                                                          </wpg:grpSpPr>
                                                                          <wps:wsp>
                                                                            <wps:cNvPr id="55" name="Freeform 215"/>
                                                                            <wps:cNvSpPr>
                                                                              <a:spLocks/>
                                                                            </wps:cNvSpPr>
                                                                            <wps:spPr bwMode="auto">
                                                                              <a:xfrm>
                                                                                <a:off x="10499" y="10389"/>
                                                                                <a:ext cx="0" cy="415"/>
                                                                              </a:xfrm>
                                                                              <a:custGeom>
                                                                                <a:avLst/>
                                                                                <a:gdLst>
                                                                                  <a:gd name="T0" fmla="+- 0 10389 10389"/>
                                                                                  <a:gd name="T1" fmla="*/ 10389 h 415"/>
                                                                                  <a:gd name="T2" fmla="+- 0 10804 10389"/>
                                                                                  <a:gd name="T3" fmla="*/ 10804 h 415"/>
                                                                                </a:gdLst>
                                                                                <a:ahLst/>
                                                                                <a:cxnLst>
                                                                                  <a:cxn ang="0">
                                                                                    <a:pos x="0" y="T1"/>
                                                                                  </a:cxn>
                                                                                  <a:cxn ang="0">
                                                                                    <a:pos x="0" y="T3"/>
                                                                                  </a:cxn>
                                                                                </a:cxnLst>
                                                                                <a:rect l="0" t="0" r="r" b="b"/>
                                                                                <a:pathLst>
                                                                                  <a:path h="415">
                                                                                    <a:moveTo>
                                                                                      <a:pt x="0" y="0"/>
                                                                                    </a:moveTo>
                                                                                    <a:lnTo>
                                                                                      <a:pt x="0" y="415"/>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6" name="Group 216"/>
                                                                            <wpg:cNvGrpSpPr>
                                                                              <a:grpSpLocks/>
                                                                            </wpg:cNvGrpSpPr>
                                                                            <wpg:grpSpPr bwMode="auto">
                                                                              <a:xfrm>
                                                                                <a:off x="1410" y="10804"/>
                                                                                <a:ext cx="0" cy="415"/>
                                                                                <a:chOff x="1410" y="10804"/>
                                                                                <a:chExt cx="0" cy="415"/>
                                                                              </a:xfrm>
                                                                            </wpg:grpSpPr>
                                                                            <wps:wsp>
                                                                              <wps:cNvPr id="57" name="Freeform 217"/>
                                                                              <wps:cNvSpPr>
                                                                                <a:spLocks/>
                                                                              </wps:cNvSpPr>
                                                                              <wps:spPr bwMode="auto">
                                                                                <a:xfrm>
                                                                                  <a:off x="1410" y="10804"/>
                                                                                  <a:ext cx="0" cy="415"/>
                                                                                </a:xfrm>
                                                                                <a:custGeom>
                                                                                  <a:avLst/>
                                                                                  <a:gdLst>
                                                                                    <a:gd name="T0" fmla="+- 0 10804 10804"/>
                                                                                    <a:gd name="T1" fmla="*/ 10804 h 415"/>
                                                                                    <a:gd name="T2" fmla="+- 0 11219 10804"/>
                                                                                    <a:gd name="T3" fmla="*/ 11219 h 415"/>
                                                                                  </a:gdLst>
                                                                                  <a:ahLst/>
                                                                                  <a:cxnLst>
                                                                                    <a:cxn ang="0">
                                                                                      <a:pos x="0" y="T1"/>
                                                                                    </a:cxn>
                                                                                    <a:cxn ang="0">
                                                                                      <a:pos x="0" y="T3"/>
                                                                                    </a:cxn>
                                                                                  </a:cxnLst>
                                                                                  <a:rect l="0" t="0" r="r" b="b"/>
                                                                                  <a:pathLst>
                                                                                    <a:path h="415">
                                                                                      <a:moveTo>
                                                                                        <a:pt x="0" y="0"/>
                                                                                      </a:moveTo>
                                                                                      <a:lnTo>
                                                                                        <a:pt x="0" y="415"/>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8" name="Group 218"/>
                                                                              <wpg:cNvGrpSpPr>
                                                                                <a:grpSpLocks/>
                                                                              </wpg:cNvGrpSpPr>
                                                                              <wpg:grpSpPr bwMode="auto">
                                                                                <a:xfrm>
                                                                                  <a:off x="10499" y="10804"/>
                                                                                  <a:ext cx="0" cy="415"/>
                                                                                  <a:chOff x="10499" y="10804"/>
                                                                                  <a:chExt cx="0" cy="415"/>
                                                                                </a:xfrm>
                                                                              </wpg:grpSpPr>
                                                                              <wps:wsp>
                                                                                <wps:cNvPr id="59" name="Freeform 219"/>
                                                                                <wps:cNvSpPr>
                                                                                  <a:spLocks/>
                                                                                </wps:cNvSpPr>
                                                                                <wps:spPr bwMode="auto">
                                                                                  <a:xfrm>
                                                                                    <a:off x="10499" y="10804"/>
                                                                                    <a:ext cx="0" cy="415"/>
                                                                                  </a:xfrm>
                                                                                  <a:custGeom>
                                                                                    <a:avLst/>
                                                                                    <a:gdLst>
                                                                                      <a:gd name="T0" fmla="+- 0 10804 10804"/>
                                                                                      <a:gd name="T1" fmla="*/ 10804 h 415"/>
                                                                                      <a:gd name="T2" fmla="+- 0 11219 10804"/>
                                                                                      <a:gd name="T3" fmla="*/ 11219 h 415"/>
                                                                                    </a:gdLst>
                                                                                    <a:ahLst/>
                                                                                    <a:cxnLst>
                                                                                      <a:cxn ang="0">
                                                                                        <a:pos x="0" y="T1"/>
                                                                                      </a:cxn>
                                                                                      <a:cxn ang="0">
                                                                                        <a:pos x="0" y="T3"/>
                                                                                      </a:cxn>
                                                                                    </a:cxnLst>
                                                                                    <a:rect l="0" t="0" r="r" b="b"/>
                                                                                    <a:pathLst>
                                                                                      <a:path h="415">
                                                                                        <a:moveTo>
                                                                                          <a:pt x="0" y="0"/>
                                                                                        </a:moveTo>
                                                                                        <a:lnTo>
                                                                                          <a:pt x="0" y="415"/>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0" name="Group 220"/>
                                                                                <wpg:cNvGrpSpPr>
                                                                                  <a:grpSpLocks/>
                                                                                </wpg:cNvGrpSpPr>
                                                                                <wpg:grpSpPr bwMode="auto">
                                                                                  <a:xfrm>
                                                                                    <a:off x="1462" y="1622"/>
                                                                                    <a:ext cx="0" cy="13334"/>
                                                                                    <a:chOff x="1462" y="1622"/>
                                                                                    <a:chExt cx="0" cy="13334"/>
                                                                                  </a:xfrm>
                                                                                </wpg:grpSpPr>
                                                                                <wps:wsp>
                                                                                  <wps:cNvPr id="61" name="Freeform 221"/>
                                                                                  <wps:cNvSpPr>
                                                                                    <a:spLocks/>
                                                                                  </wps:cNvSpPr>
                                                                                  <wps:spPr bwMode="auto">
                                                                                    <a:xfrm>
                                                                                      <a:off x="1462" y="1622"/>
                                                                                      <a:ext cx="0" cy="13334"/>
                                                                                    </a:xfrm>
                                                                                    <a:custGeom>
                                                                                      <a:avLst/>
                                                                                      <a:gdLst>
                                                                                        <a:gd name="T0" fmla="+- 0 1622 1622"/>
                                                                                        <a:gd name="T1" fmla="*/ 1622 h 13334"/>
                                                                                        <a:gd name="T2" fmla="+- 0 14956 1622"/>
                                                                                        <a:gd name="T3" fmla="*/ 14956 h 13334"/>
                                                                                      </a:gdLst>
                                                                                      <a:ahLst/>
                                                                                      <a:cxnLst>
                                                                                        <a:cxn ang="0">
                                                                                          <a:pos x="0" y="T1"/>
                                                                                        </a:cxn>
                                                                                        <a:cxn ang="0">
                                                                                          <a:pos x="0" y="T3"/>
                                                                                        </a:cxn>
                                                                                      </a:cxnLst>
                                                                                      <a:rect l="0" t="0" r="r" b="b"/>
                                                                                      <a:pathLst>
                                                                                        <a:path h="13334">
                                                                                          <a:moveTo>
                                                                                            <a:pt x="0" y="0"/>
                                                                                          </a:moveTo>
                                                                                          <a:lnTo>
                                                                                            <a:pt x="0" y="1333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2" name="Group 222"/>
                                                                                  <wpg:cNvGrpSpPr>
                                                                                    <a:grpSpLocks/>
                                                                                  </wpg:cNvGrpSpPr>
                                                                                  <wpg:grpSpPr bwMode="auto">
                                                                                    <a:xfrm>
                                                                                      <a:off x="1410" y="11219"/>
                                                                                      <a:ext cx="0" cy="3723"/>
                                                                                      <a:chOff x="1410" y="11219"/>
                                                                                      <a:chExt cx="0" cy="3723"/>
                                                                                    </a:xfrm>
                                                                                  </wpg:grpSpPr>
                                                                                  <wps:wsp>
                                                                                    <wps:cNvPr id="63" name="Freeform 223"/>
                                                                                    <wps:cNvSpPr>
                                                                                      <a:spLocks/>
                                                                                    </wps:cNvSpPr>
                                                                                    <wps:spPr bwMode="auto">
                                                                                      <a:xfrm>
                                                                                        <a:off x="1410" y="11219"/>
                                                                                        <a:ext cx="0" cy="3723"/>
                                                                                      </a:xfrm>
                                                                                      <a:custGeom>
                                                                                        <a:avLst/>
                                                                                        <a:gdLst>
                                                                                          <a:gd name="T0" fmla="+- 0 11219 11219"/>
                                                                                          <a:gd name="T1" fmla="*/ 11219 h 3723"/>
                                                                                          <a:gd name="T2" fmla="+- 0 14942 11219"/>
                                                                                          <a:gd name="T3" fmla="*/ 14942 h 3723"/>
                                                                                        </a:gdLst>
                                                                                        <a:ahLst/>
                                                                                        <a:cxnLst>
                                                                                          <a:cxn ang="0">
                                                                                            <a:pos x="0" y="T1"/>
                                                                                          </a:cxn>
                                                                                          <a:cxn ang="0">
                                                                                            <a:pos x="0" y="T3"/>
                                                                                          </a:cxn>
                                                                                        </a:cxnLst>
                                                                                        <a:rect l="0" t="0" r="r" b="b"/>
                                                                                        <a:pathLst>
                                                                                          <a:path h="3723">
                                                                                            <a:moveTo>
                                                                                              <a:pt x="0" y="0"/>
                                                                                            </a:moveTo>
                                                                                            <a:lnTo>
                                                                                              <a:pt x="0" y="3723"/>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4" name="Group 224"/>
                                                                                    <wpg:cNvGrpSpPr>
                                                                                      <a:grpSpLocks/>
                                                                                    </wpg:cNvGrpSpPr>
                                                                                    <wpg:grpSpPr bwMode="auto">
                                                                                      <a:xfrm>
                                                                                        <a:off x="1410" y="14942"/>
                                                                                        <a:ext cx="0" cy="89"/>
                                                                                        <a:chOff x="1410" y="14942"/>
                                                                                        <a:chExt cx="0" cy="89"/>
                                                                                      </a:xfrm>
                                                                                    </wpg:grpSpPr>
                                                                                    <wps:wsp>
                                                                                      <wps:cNvPr id="65" name="Freeform 225"/>
                                                                                      <wps:cNvSpPr>
                                                                                        <a:spLocks/>
                                                                                      </wps:cNvSpPr>
                                                                                      <wps:spPr bwMode="auto">
                                                                                        <a:xfrm>
                                                                                          <a:off x="1410" y="14942"/>
                                                                                          <a:ext cx="0" cy="89"/>
                                                                                        </a:xfrm>
                                                                                        <a:custGeom>
                                                                                          <a:avLst/>
                                                                                          <a:gdLst>
                                                                                            <a:gd name="T0" fmla="+- 0 14942 14942"/>
                                                                                            <a:gd name="T1" fmla="*/ 14942 h 89"/>
                                                                                            <a:gd name="T2" fmla="+- 0 15031 14942"/>
                                                                                            <a:gd name="T3" fmla="*/ 15031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6" name="Group 226"/>
                                                                                      <wpg:cNvGrpSpPr>
                                                                                        <a:grpSpLocks/>
                                                                                      </wpg:cNvGrpSpPr>
                                                                                      <wpg:grpSpPr bwMode="auto">
                                                                                        <a:xfrm>
                                                                                          <a:off x="1380" y="15001"/>
                                                                                          <a:ext cx="89" cy="0"/>
                                                                                          <a:chOff x="1380" y="15001"/>
                                                                                          <a:chExt cx="89" cy="0"/>
                                                                                        </a:xfrm>
                                                                                      </wpg:grpSpPr>
                                                                                      <wps:wsp>
                                                                                        <wps:cNvPr id="67" name="Freeform 227"/>
                                                                                        <wps:cNvSpPr>
                                                                                          <a:spLocks/>
                                                                                        </wps:cNvSpPr>
                                                                                        <wps:spPr bwMode="auto">
                                                                                          <a:xfrm>
                                                                                            <a:off x="1380" y="15001"/>
                                                                                            <a:ext cx="89" cy="0"/>
                                                                                          </a:xfrm>
                                                                                          <a:custGeom>
                                                                                            <a:avLst/>
                                                                                            <a:gdLst>
                                                                                              <a:gd name="T0" fmla="+- 0 1380 1380"/>
                                                                                              <a:gd name="T1" fmla="*/ T0 w 89"/>
                                                                                              <a:gd name="T2" fmla="+- 0 1469 13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8" name="Group 228"/>
                                                                                        <wpg:cNvGrpSpPr>
                                                                                          <a:grpSpLocks/>
                                                                                        </wpg:cNvGrpSpPr>
                                                                                        <wpg:grpSpPr bwMode="auto">
                                                                                          <a:xfrm>
                                                                                            <a:off x="1469" y="15001"/>
                                                                                            <a:ext cx="8971" cy="0"/>
                                                                                            <a:chOff x="1469" y="15001"/>
                                                                                            <a:chExt cx="8971" cy="0"/>
                                                                                          </a:xfrm>
                                                                                        </wpg:grpSpPr>
                                                                                        <wps:wsp>
                                                                                          <wps:cNvPr id="69" name="Freeform 229"/>
                                                                                          <wps:cNvSpPr>
                                                                                            <a:spLocks/>
                                                                                          </wps:cNvSpPr>
                                                                                          <wps:spPr bwMode="auto">
                                                                                            <a:xfrm>
                                                                                              <a:off x="1469" y="15001"/>
                                                                                              <a:ext cx="8971" cy="0"/>
                                                                                            </a:xfrm>
                                                                                            <a:custGeom>
                                                                                              <a:avLst/>
                                                                                              <a:gdLst>
                                                                                                <a:gd name="T0" fmla="+- 0 1469 1469"/>
                                                                                                <a:gd name="T1" fmla="*/ T0 w 8971"/>
                                                                                                <a:gd name="T2" fmla="+- 0 10440 1469"/>
                                                                                                <a:gd name="T3" fmla="*/ T2 w 8971"/>
                                                                                              </a:gdLst>
                                                                                              <a:ahLst/>
                                                                                              <a:cxnLst>
                                                                                                <a:cxn ang="0">
                                                                                                  <a:pos x="T1" y="0"/>
                                                                                                </a:cxn>
                                                                                                <a:cxn ang="0">
                                                                                                  <a:pos x="T3" y="0"/>
                                                                                                </a:cxn>
                                                                                              </a:cxnLst>
                                                                                              <a:rect l="0" t="0" r="r" b="b"/>
                                                                                              <a:pathLst>
                                                                                                <a:path w="8971">
                                                                                                  <a:moveTo>
                                                                                                    <a:pt x="0" y="0"/>
                                                                                                  </a:moveTo>
                                                                                                  <a:lnTo>
                                                                                                    <a:pt x="8971"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0" name="Group 230"/>
                                                                                          <wpg:cNvGrpSpPr>
                                                                                            <a:grpSpLocks/>
                                                                                          </wpg:cNvGrpSpPr>
                                                                                          <wpg:grpSpPr bwMode="auto">
                                                                                            <a:xfrm>
                                                                                              <a:off x="1469" y="14949"/>
                                                                                              <a:ext cx="8971" cy="0"/>
                                                                                              <a:chOff x="1469" y="14949"/>
                                                                                              <a:chExt cx="8971" cy="0"/>
                                                                                            </a:xfrm>
                                                                                          </wpg:grpSpPr>
                                                                                          <wps:wsp>
                                                                                            <wps:cNvPr id="71" name="Freeform 231"/>
                                                                                            <wps:cNvSpPr>
                                                                                              <a:spLocks/>
                                                                                            </wps:cNvSpPr>
                                                                                            <wps:spPr bwMode="auto">
                                                                                              <a:xfrm>
                                                                                                <a:off x="1469" y="14949"/>
                                                                                                <a:ext cx="8971" cy="0"/>
                                                                                              </a:xfrm>
                                                                                              <a:custGeom>
                                                                                                <a:avLst/>
                                                                                                <a:gdLst>
                                                                                                  <a:gd name="T0" fmla="+- 0 1469 1469"/>
                                                                                                  <a:gd name="T1" fmla="*/ T0 w 8971"/>
                                                                                                  <a:gd name="T2" fmla="+- 0 10440 1469"/>
                                                                                                  <a:gd name="T3" fmla="*/ T2 w 8971"/>
                                                                                                </a:gdLst>
                                                                                                <a:ahLst/>
                                                                                                <a:cxnLst>
                                                                                                  <a:cxn ang="0">
                                                                                                    <a:pos x="T1" y="0"/>
                                                                                                  </a:cxn>
                                                                                                  <a:cxn ang="0">
                                                                                                    <a:pos x="T3" y="0"/>
                                                                                                  </a:cxn>
                                                                                                </a:cxnLst>
                                                                                                <a:rect l="0" t="0" r="r" b="b"/>
                                                                                                <a:pathLst>
                                                                                                  <a:path w="8971">
                                                                                                    <a:moveTo>
                                                                                                      <a:pt x="0" y="0"/>
                                                                                                    </a:moveTo>
                                                                                                    <a:lnTo>
                                                                                                      <a:pt x="897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2" name="Group 232"/>
                                                                                            <wpg:cNvGrpSpPr>
                                                                                              <a:grpSpLocks/>
                                                                                            </wpg:cNvGrpSpPr>
                                                                                            <wpg:grpSpPr bwMode="auto">
                                                                                              <a:xfrm>
                                                                                                <a:off x="10499" y="11219"/>
                                                                                                <a:ext cx="0" cy="3723"/>
                                                                                                <a:chOff x="10499" y="11219"/>
                                                                                                <a:chExt cx="0" cy="3723"/>
                                                                                              </a:xfrm>
                                                                                            </wpg:grpSpPr>
                                                                                            <wps:wsp>
                                                                                              <wps:cNvPr id="73" name="Freeform 233"/>
                                                                                              <wps:cNvSpPr>
                                                                                                <a:spLocks/>
                                                                                              </wps:cNvSpPr>
                                                                                              <wps:spPr bwMode="auto">
                                                                                                <a:xfrm>
                                                                                                  <a:off x="10499" y="11219"/>
                                                                                                  <a:ext cx="0" cy="3723"/>
                                                                                                </a:xfrm>
                                                                                                <a:custGeom>
                                                                                                  <a:avLst/>
                                                                                                  <a:gdLst>
                                                                                                    <a:gd name="T0" fmla="+- 0 11219 11219"/>
                                                                                                    <a:gd name="T1" fmla="*/ 11219 h 3723"/>
                                                                                                    <a:gd name="T2" fmla="+- 0 14942 11219"/>
                                                                                                    <a:gd name="T3" fmla="*/ 14942 h 3723"/>
                                                                                                  </a:gdLst>
                                                                                                  <a:ahLst/>
                                                                                                  <a:cxnLst>
                                                                                                    <a:cxn ang="0">
                                                                                                      <a:pos x="0" y="T1"/>
                                                                                                    </a:cxn>
                                                                                                    <a:cxn ang="0">
                                                                                                      <a:pos x="0" y="T3"/>
                                                                                                    </a:cxn>
                                                                                                  </a:cxnLst>
                                                                                                  <a:rect l="0" t="0" r="r" b="b"/>
                                                                                                  <a:pathLst>
                                                                                                    <a:path h="3723">
                                                                                                      <a:moveTo>
                                                                                                        <a:pt x="0" y="0"/>
                                                                                                      </a:moveTo>
                                                                                                      <a:lnTo>
                                                                                                        <a:pt x="0" y="3723"/>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4" name="Group 234"/>
                                                                                              <wpg:cNvGrpSpPr>
                                                                                                <a:grpSpLocks/>
                                                                                              </wpg:cNvGrpSpPr>
                                                                                              <wpg:grpSpPr bwMode="auto">
                                                                                                <a:xfrm>
                                                                                                  <a:off x="10447" y="1622"/>
                                                                                                  <a:ext cx="0" cy="13334"/>
                                                                                                  <a:chOff x="10447" y="1622"/>
                                                                                                  <a:chExt cx="0" cy="13334"/>
                                                                                                </a:xfrm>
                                                                                              </wpg:grpSpPr>
                                                                                              <wps:wsp>
                                                                                                <wps:cNvPr id="75" name="Freeform 235"/>
                                                                                                <wps:cNvSpPr>
                                                                                                  <a:spLocks/>
                                                                                                </wps:cNvSpPr>
                                                                                                <wps:spPr bwMode="auto">
                                                                                                  <a:xfrm>
                                                                                                    <a:off x="10447" y="1622"/>
                                                                                                    <a:ext cx="0" cy="13334"/>
                                                                                                  </a:xfrm>
                                                                                                  <a:custGeom>
                                                                                                    <a:avLst/>
                                                                                                    <a:gdLst>
                                                                                                      <a:gd name="T0" fmla="+- 0 1622 1622"/>
                                                                                                      <a:gd name="T1" fmla="*/ 1622 h 13334"/>
                                                                                                      <a:gd name="T2" fmla="+- 0 14956 1622"/>
                                                                                                      <a:gd name="T3" fmla="*/ 14956 h 13334"/>
                                                                                                    </a:gdLst>
                                                                                                    <a:ahLst/>
                                                                                                    <a:cxnLst>
                                                                                                      <a:cxn ang="0">
                                                                                                        <a:pos x="0" y="T1"/>
                                                                                                      </a:cxn>
                                                                                                      <a:cxn ang="0">
                                                                                                        <a:pos x="0" y="T3"/>
                                                                                                      </a:cxn>
                                                                                                    </a:cxnLst>
                                                                                                    <a:rect l="0" t="0" r="r" b="b"/>
                                                                                                    <a:pathLst>
                                                                                                      <a:path h="13334">
                                                                                                        <a:moveTo>
                                                                                                          <a:pt x="0" y="0"/>
                                                                                                        </a:moveTo>
                                                                                                        <a:lnTo>
                                                                                                          <a:pt x="0" y="1333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6" name="Group 236"/>
                                                                                                <wpg:cNvGrpSpPr>
                                                                                                  <a:grpSpLocks/>
                                                                                                </wpg:cNvGrpSpPr>
                                                                                                <wpg:grpSpPr bwMode="auto">
                                                                                                  <a:xfrm>
                                                                                                    <a:off x="10499" y="14942"/>
                                                                                                    <a:ext cx="0" cy="89"/>
                                                                                                    <a:chOff x="10499" y="14942"/>
                                                                                                    <a:chExt cx="0" cy="89"/>
                                                                                                  </a:xfrm>
                                                                                                </wpg:grpSpPr>
                                                                                                <wps:wsp>
                                                                                                  <wps:cNvPr id="77" name="Freeform 237"/>
                                                                                                  <wps:cNvSpPr>
                                                                                                    <a:spLocks/>
                                                                                                  </wps:cNvSpPr>
                                                                                                  <wps:spPr bwMode="auto">
                                                                                                    <a:xfrm>
                                                                                                      <a:off x="10499" y="14942"/>
                                                                                                      <a:ext cx="0" cy="89"/>
                                                                                                    </a:xfrm>
                                                                                                    <a:custGeom>
                                                                                                      <a:avLst/>
                                                                                                      <a:gdLst>
                                                                                                        <a:gd name="T0" fmla="+- 0 14942 14942"/>
                                                                                                        <a:gd name="T1" fmla="*/ 14942 h 89"/>
                                                                                                        <a:gd name="T2" fmla="+- 0 15031 14942"/>
                                                                                                        <a:gd name="T3" fmla="*/ 15031 h 89"/>
                                                                                                      </a:gdLst>
                                                                                                      <a:ahLst/>
                                                                                                      <a:cxnLst>
                                                                                                        <a:cxn ang="0">
                                                                                                          <a:pos x="0" y="T1"/>
                                                                                                        </a:cxn>
                                                                                                        <a:cxn ang="0">
                                                                                                          <a:pos x="0" y="T3"/>
                                                                                                        </a:cxn>
                                                                                                      </a:cxnLst>
                                                                                                      <a:rect l="0" t="0" r="r" b="b"/>
                                                                                                      <a:pathLst>
                                                                                                        <a:path h="89">
                                                                                                          <a:moveTo>
                                                                                                            <a:pt x="0" y="0"/>
                                                                                                          </a:moveTo>
                                                                                                          <a:lnTo>
                                                                                                            <a:pt x="0" y="8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8" name="Group 238"/>
                                                                                                  <wpg:cNvGrpSpPr>
                                                                                                    <a:grpSpLocks/>
                                                                                                  </wpg:cNvGrpSpPr>
                                                                                                  <wpg:grpSpPr bwMode="auto">
                                                                                                    <a:xfrm>
                                                                                                      <a:off x="10440" y="15001"/>
                                                                                                      <a:ext cx="89" cy="0"/>
                                                                                                      <a:chOff x="10440" y="15001"/>
                                                                                                      <a:chExt cx="89" cy="0"/>
                                                                                                    </a:xfrm>
                                                                                                  </wpg:grpSpPr>
                                                                                                  <wps:wsp>
                                                                                                    <wps:cNvPr id="79" name="Freeform 239"/>
                                                                                                    <wps:cNvSpPr>
                                                                                                      <a:spLocks/>
                                                                                                    </wps:cNvSpPr>
                                                                                                    <wps:spPr bwMode="auto">
                                                                                                      <a:xfrm>
                                                                                                        <a:off x="10440" y="15001"/>
                                                                                                        <a:ext cx="89" cy="0"/>
                                                                                                      </a:xfrm>
                                                                                                      <a:custGeom>
                                                                                                        <a:avLst/>
                                                                                                        <a:gdLst>
                                                                                                          <a:gd name="T0" fmla="+- 0 10440 10440"/>
                                                                                                          <a:gd name="T1" fmla="*/ T0 w 89"/>
                                                                                                          <a:gd name="T2" fmla="+- 0 10529 1044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id="Group 163" o:spid="_x0000_s1026" style="position:absolute;margin-left:79.45pt;margin-top:71.95pt;width:460.5pt;height:693.15pt;z-index:-251658240;mso-position-horizontal-relative:page;mso-position-vertical-relative:page" coordorigin="1349,1517" coordsize="9210,1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">
                <v:group id="Group 164" o:spid="_x0000_s1027" style="position:absolute;left:1410;top:1548;width:0;height:91" coordorigin="1410,1548" coordsize="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165" o:spid="_x0000_s1028" style="position:absolute;left:1410;top:1548;width:0;height:91;visibility:visible;mso-wrap-style:square;v-text-anchor:top" coordsize="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4IscAA&#10;AADaAAAADwAAAGRycy9kb3ducmV2LnhtbESPQYvCMBSE78L+h/AW9mZThVXpGkUWBcFTq94fzbMt&#10;27yUJFvbf28EweMwM98w6+1gWtGT841lBbMkBUFcWt1wpeByPkxXIHxA1thaJgUjedhuPiZrzLS9&#10;c059ESoRIewzVFCH0GVS+rImgz6xHXH0btYZDFG6SmqH9wg3rZyn6UIabDgu1NjRb03lX/FvFMyv&#10;eXror2PfVcV+RHlb5uPJKfX1Oex+QAQawjv8ah+1gm94Xok3QG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4IscAAAADaAAAADwAAAAAAAAAAAAAAAACYAgAAZHJzL2Rvd25y&#10;ZXYueG1sUEsFBgAAAAAEAAQA9QAAAIUDAAAAAA==&#10;" path="m,l,91e" filled="f" strokeweight="3.1pt">
                    <v:path arrowok="t" o:connecttype="custom" o:connectlocs="0,1548;0,1639" o:connectangles="0,0"/>
                  </v:shape>
                  <v:group id="Group 166" o:spid="_x0000_s1029" style="position:absolute;left:1380;top:1578;width:89;height:0" coordorigin="1380,1578" coordsize="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67" o:spid="_x0000_s1030" style="position:absolute;left:1380;top:1578;width:89;height:0;visibility:visible;mso-wrap-style:square;v-text-anchor:top" coordsize="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E08MIA&#10;AADaAAAADwAAAGRycy9kb3ducmV2LnhtbESP3YrCMBSE74V9h3AW9k5TF6lSjSILgiCu+IPXh+TY&#10;FpuT0sS2+/YbQfBymJlvmMWqt5VoqfGlYwXjUQKCWDtTcq7gct4MZyB8QDZYOSYFf+RhtfwYLDAz&#10;ruMjtaeQiwhhn6GCIoQ6k9Lrgiz6kauJo3dzjcUQZZNL02AX4baS30mSSoslx4UCa/opSN9PD6sg&#10;1ZtfMzmcrxM9S32y6/bj9rFX6uuzX89BBOrDO/xqb42CKTyvxBs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ETTwwgAAANoAAAAPAAAAAAAAAAAAAAAAAJgCAABkcnMvZG93&#10;bnJldi54bWxQSwUGAAAAAAQABAD1AAAAhwMAAAAA&#10;" path="m,l89,e" filled="f" strokeweight="3.1pt">
                      <v:path arrowok="t" o:connecttype="custom" o:connectlocs="0,0;89,0" o:connectangles="0,0"/>
                    </v:shape>
                    <v:group id="Group 168" o:spid="_x0000_s1031" style="position:absolute;left:1469;top:1578;width:8971;height:0" coordorigin="1469,1578" coordsize="89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69" o:spid="_x0000_s1032" style="position:absolute;left:1469;top:1578;width:8971;height:0;visibility:visible;mso-wrap-style:square;v-text-anchor:top" coordsize="8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MoPsQA&#10;AADaAAAADwAAAGRycy9kb3ducmV2LnhtbESPQWvCQBSE74L/YXmCF6mbepCaZpWgFDxZTUR6fM2+&#10;JqHZtyG7auqvd4WCx2FmvmGSVW8acaHO1ZYVvE4jEMSF1TWXCo75x8sbCOeRNTaWScEfOVgth4ME&#10;Y22vfKBL5ksRIOxiVFB538ZSuqIig25qW+Lg/djOoA+yK6Xu8BrgppGzKJpLgzWHhQpbWldU/GZn&#10;oyDrt5P688y3Xfq9j075V5663Uap8ahP30F46v0z/N/eagULeFwJN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jKD7EAAAA2gAAAA8AAAAAAAAAAAAAAAAAmAIAAGRycy9k&#10;b3ducmV2LnhtbFBLBQYAAAAABAAEAPUAAACJAwAAAAA=&#10;" path="m,l8971,e" filled="f" strokeweight="3.1pt">
                        <v:path arrowok="t" o:connecttype="custom" o:connectlocs="0,0;8971,0" o:connectangles="0,0"/>
                      </v:shape>
                      <v:group id="Group 170" o:spid="_x0000_s1033" style="position:absolute;left:1469;top:1630;width:8971;height:0" coordorigin="1469,1630" coordsize="89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71" o:spid="_x0000_s1034" style="position:absolute;left:1469;top:1630;width:8971;height:0;visibility:visible;mso-wrap-style:square;v-text-anchor:top" coordsize="8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uu5MEA&#10;AADbAAAADwAAAGRycy9kb3ducmV2LnhtbERPTYvCMBC9C/sfwgheRFMXkbWalkUUBPei7sXb2Ixt&#10;sZmUJmurv34jCN7m8T5nmXamEjdqXGlZwWQcgSDOrC45V/B73Iy+QDiPrLGyTAru5CBNPnpLjLVt&#10;eU+3g89FCGEXo4LC+zqW0mUFGXRjWxMH7mIbgz7AJpe6wTaEm0p+RtFMGiw5NBRY06qg7Hr4MwrO&#10;/Djpx/rn3l6GbrdxVk9Pc63UoN99L0B46vxb/HJvdZg/gecv4QCZ/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LruTBAAAA2wAAAA8AAAAAAAAAAAAAAAAAmAIAAGRycy9kb3du&#10;cmV2LnhtbFBLBQYAAAAABAAEAPUAAACGAwAAAAA=&#10;" path="m,l8971,e" filled="f" strokeweight=".82pt">
                          <v:path arrowok="t" o:connecttype="custom" o:connectlocs="0,0;8971,0" o:connectangles="0,0"/>
                        </v:shape>
                        <v:group id="Group 172" o:spid="_x0000_s1035" style="position:absolute;left:10499;top:1548;width:0;height:91" coordorigin="10499,1548" coordsize="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73" o:spid="_x0000_s1036" style="position:absolute;left:10499;top:1548;width:0;height:91;visibility:visible;mso-wrap-style:square;v-text-anchor:top" coordsize="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QX9b8A&#10;AADbAAAADwAAAGRycy9kb3ducmV2LnhtbERPyWrDMBC9F/IPYgK5NXISaIsTJYRQQ6Enu/V9sMYL&#10;sUZGUrz8fVUo9DaPt87pMptejOR8Z1nBbpuAIK6s7rhR8P2VPb+B8AFZY2+ZFCzk4XJePZ0w1Xbi&#10;nMYiNCKGsE9RQRvCkErpq5YM+q0diCNXW2cwROgaqR1OMdz0cp8kL9Jgx7GhxYFuLVX34mEU7Ms8&#10;ycZyGYemeF9Q1q/58umU2qzn6xFEoDn8i//cHzrOP8DvL/EAef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RBf1vwAAANsAAAAPAAAAAAAAAAAAAAAAAJgCAABkcnMvZG93bnJl&#10;di54bWxQSwUGAAAAAAQABAD1AAAAhAMAAAAA&#10;" path="m,l,91e" filled="f" strokeweight="3.1pt">
                            <v:path arrowok="t" o:connecttype="custom" o:connectlocs="0,1548;0,1639" o:connectangles="0,0"/>
                          </v:shape>
                          <v:group id="Group 174" o:spid="_x0000_s1037" style="position:absolute;left:10440;top:1578;width:89;height:0" coordorigin="10440,1578" coordsize="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75" o:spid="_x0000_s1038" style="position:absolute;left:10440;top:1578;width:89;height:0;visibility:visible;mso-wrap-style:square;v-text-anchor:top" coordsize="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NUmcAA&#10;AADbAAAADwAAAGRycy9kb3ducmV2LnhtbERP24rCMBB9F/Yfwizsm6YuWqQaRRYEQVzxgs9DMrbF&#10;ZlKa2Hb/fiMIvs3hXGex6m0lWmp86VjBeJSAINbOlJwruJw3wxkIH5ANVo5JwR95WC0/BgvMjOv4&#10;SO0p5CKGsM9QQRFCnUnpdUEW/cjVxJG7ucZiiLDJpWmwi+G2kt9JkkqLJceGAmv6KUjfTw+rINWb&#10;XzM5nK8TPUt9suv24/axV+rrs1/PQQTqw1v8cm9NnD+F5y/x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GNUmcAAAADbAAAADwAAAAAAAAAAAAAAAACYAgAAZHJzL2Rvd25y&#10;ZXYueG1sUEsFBgAAAAAEAAQA9QAAAIUDAAAAAA==&#10;" path="m,l89,e" filled="f" strokeweight="3.1pt">
                              <v:path arrowok="t" o:connecttype="custom" o:connectlocs="0,0;89,0" o:connectangles="0,0"/>
                            </v:shape>
                            <v:group id="Group 176" o:spid="_x0000_s1039" style="position:absolute;left:1410;top:1639;width:0;height:574" coordorigin="1410,1639" coordsize="0,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77" o:spid="_x0000_s1040" style="position:absolute;left:1410;top:1639;width:0;height:574;visibility:visible;mso-wrap-style:square;v-text-anchor:top" coordsize="0,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0BA8EA&#10;AADbAAAADwAAAGRycy9kb3ducmV2LnhtbERPTWsCMRC9F/wPYQRvNasHLatRVBB6WChu9eBt2Iy7&#10;0c1kSdJ1+++bQqG3ebzPWW8H24qefDCOFcymGQjiymnDtYLz5/H1DUSIyBpbx6TgmwJsN6OXNeba&#10;PflEfRlrkUI45KigibHLpQxVQxbD1HXEibs5bzEm6GupPT5TuG3lPMsW0qLh1NBgR4eGqkf5ZRXM&#10;l1c8Ff6i78PH/lAaU/SFK5SajIfdCkSkIf6L/9zvOs1fwu8v6Q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9AQPBAAAA2wAAAA8AAAAAAAAAAAAAAAAAmAIAAGRycy9kb3du&#10;cmV2LnhtbFBLBQYAAAAABAAEAPUAAACGAwAAAAA=&#10;" path="m,l,574e" filled="f" strokeweight="3.1pt">
                                <v:path arrowok="t" o:connecttype="custom" o:connectlocs="0,1639;0,2213" o:connectangles="0,0"/>
                              </v:shape>
                              <v:group id="Group 178" o:spid="_x0000_s1041" style="position:absolute;left:10499;top:1639;width:0;height:574" coordorigin="10499,1639" coordsize="0,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79" o:spid="_x0000_s1042" style="position:absolute;left:10499;top:1639;width:0;height:574;visibility:visible;mso-wrap-style:square;v-text-anchor:top" coordsize="0,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4w6sIA&#10;AADbAAAADwAAAGRycy9kb3ducmV2LnhtbERPTWsCMRC9F/wPYYTealYPra5GUUHwsFBc7aG3YTPu&#10;pt1MliSu23/fFAre5vE+Z7UZbCt68sE4VjCdZCCIK6cN1wou58PLHESIyBpbx6TghwJs1qOnFeba&#10;3flEfRlrkUI45KigibHLpQxVQxbDxHXEibs6bzEm6GupPd5TuG3lLMtepUXDqaHBjvYNVd/lzSqY&#10;vX3iqfAf+mt43+1LY4q+cIVSz+NhuwQRaYgP8b/7qNP8Bfz9kg6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jDqwgAAANsAAAAPAAAAAAAAAAAAAAAAAJgCAABkcnMvZG93&#10;bnJldi54bWxQSwUGAAAAAAQABAD1AAAAhwMAAAAA&#10;" path="m,l,574e" filled="f" strokeweight="3.1pt">
                                  <v:path arrowok="t" o:connecttype="custom" o:connectlocs="0,1639;0,2213" o:connectangles="0,0"/>
                                </v:shape>
                                <v:group id="Group 180" o:spid="_x0000_s1043" style="position:absolute;left:1410;top:2213;width:0;height:1666" coordorigin="1410,2213" coordsize="0,1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181" o:spid="_x0000_s1044" style="position:absolute;left:1410;top:2213;width:0;height:1666;visibility:visible;mso-wrap-style:square;v-text-anchor:top" coordsize="0,1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sifsMA&#10;AADbAAAADwAAAGRycy9kb3ducmV2LnhtbESPT4vCMBTE74LfITzBm6ZVWKQaRQUXd2HBfwePz+bZ&#10;FJuX0mS1++03guBxmJnfMLNFaytxp8aXjhWkwwQEce50yYWC03EzmIDwAVlj5ZgU/JGHxbzbmWGm&#10;3YP3dD+EQkQI+wwVmBDqTEqfG7Loh64mjt7VNRZDlE0hdYOPCLeVHCXJh7RYclwwWNPaUH47/FoF&#10;y+u3+Rrvtj+T5Jw6vKw+/U5apfq9djkFEagN7/CrvdUKRik8v8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sifsMAAADbAAAADwAAAAAAAAAAAAAAAACYAgAAZHJzL2Rv&#10;d25yZXYueG1sUEsFBgAAAAAEAAQA9QAAAIgDAAAAAA==&#10;" path="m,l,1666e" filled="f" strokeweight="3.1pt">
                                    <v:path arrowok="t" o:connecttype="custom" o:connectlocs="0,2213;0,3879" o:connectangles="0,0"/>
                                  </v:shape>
                                  <v:group id="Group 182" o:spid="_x0000_s1045" style="position:absolute;left:10499;top:2213;width:0;height:1666" coordorigin="10499,2213" coordsize="0,1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183" o:spid="_x0000_s1046" style="position:absolute;left:10499;top:2213;width:0;height:1666;visibility:visible;mso-wrap-style:square;v-text-anchor:top" coordsize="0,1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ZksQA&#10;AADbAAAADwAAAGRycy9kb3ducmV2LnhtbESPQWsCMRSE7wX/Q3iCt5pVoSxbo6jQogVhqx56fN08&#10;N0s3L0sSdf33plDocZiZb5j5sretuJIPjWMFk3EGgrhyuuFawen49pyDCBFZY+uYFNwpwHIxeJpj&#10;od2NP+l6iLVIEA4FKjAxdoWUoTJkMYxdR5y8s/MWY5K+ltrjLcFtK6dZ9iItNpwWDHa0MVT9HC5W&#10;wer8YXazcrvPs6+Jw+/1eyilVWo07FevICL18T/8195qBdMZ/H5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VGZLEAAAA2wAAAA8AAAAAAAAAAAAAAAAAmAIAAGRycy9k&#10;b3ducmV2LnhtbFBLBQYAAAAABAAEAPUAAACJAwAAAAA=&#10;" path="m,l,1666e" filled="f" strokeweight="3.1pt">
                                      <v:path arrowok="t" o:connecttype="custom" o:connectlocs="0,2213;0,3879" o:connectangles="0,0"/>
                                    </v:shape>
                                    <v:group id="Group 184" o:spid="_x0000_s1047" style="position:absolute;left:1410;top:3879;width:0;height:1820" coordorigin="1410,3879" coordsize="0,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185" o:spid="_x0000_s1048" style="position:absolute;left:1410;top:3879;width:0;height:1820;visibility:visible;mso-wrap-style:square;v-text-anchor:top" coordsize="0,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lLz8UA&#10;AADbAAAADwAAAGRycy9kb3ducmV2LnhtbESPT2vCQBTE74LfYXmFXqRuqihtmo1Ii+C1/qO9vWZf&#10;kzTZtyG7JvHbdwXB4zAzv2GS1WBq0VHrSssKnqcRCOLM6pJzBYf95ukFhPPIGmvLpOBCDlbpeJRg&#10;rG3Pn9TtfC4ChF2MCgrvm1hKlxVk0E1tQxy8X9sa9EG2udQt9gFuajmLoqU0WHJYKLCh94Kyanc2&#10;CibV9q8/utP3vDv+fNi6q77Ma6XU48OwfgPhafD38K291QpmC7h+CT9Ap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vPxQAAANsAAAAPAAAAAAAAAAAAAAAAAJgCAABkcnMv&#10;ZG93bnJldi54bWxQSwUGAAAAAAQABAD1AAAAigMAAAAA&#10;" path="m,l,1820e" filled="f" strokeweight="3.1pt">
                                        <v:path arrowok="t" o:connecttype="custom" o:connectlocs="0,3879;0,5699" o:connectangles="0,0"/>
                                      </v:shape>
                                      <v:group id="Group 186" o:spid="_x0000_s1049" style="position:absolute;left:10499;top:3879;width:0;height:1820" coordorigin="10499,3879" coordsize="0,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187" o:spid="_x0000_s1050" style="position:absolute;left:10499;top:3879;width:0;height:1820;visibility:visible;mso-wrap-style:square;v-text-anchor:top" coordsize="0,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wI8UA&#10;AADbAAAADwAAAGRycy9kb3ducmV2LnhtbESPT2vCQBTE74LfYXmFXqRuqqBtmo1Ii+C1/qO9vWZf&#10;kzTZtyG7JvHbdwXB4zAzv2GS1WBq0VHrSssKnqcRCOLM6pJzBYf95ukFhPPIGmvLpOBCDlbpeJRg&#10;rG3Pn9TtfC4ChF2MCgrvm1hKlxVk0E1tQxy8X9sa9EG2udQt9gFuajmLooU0WHJYKLCh94Kyanc2&#10;CibV9q8/utP3vDv+fNi6q77Ma6XU48OwfgPhafD38K291QpmS7h+CT9Ap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3AjxQAAANsAAAAPAAAAAAAAAAAAAAAAAJgCAABkcnMv&#10;ZG93bnJldi54bWxQSwUGAAAAAAQABAD1AAAAigMAAAAA&#10;" path="m,l,1820e" filled="f" strokeweight="3.1pt">
                                          <v:path arrowok="t" o:connecttype="custom" o:connectlocs="0,3879;0,5699" o:connectangles="0,0"/>
                                        </v:shape>
                                        <v:group id="Group 188" o:spid="_x0000_s1051" style="position:absolute;left:1410;top:5699;width:0;height:509" coordorigin="1410,5699" coordsize="0,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189" o:spid="_x0000_s1052" style="position:absolute;left:1410;top:5699;width:0;height:509;visibility:visible;mso-wrap-style:square;v-text-anchor:top" coordsize="0,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q/qMUA&#10;AADbAAAADwAAAGRycy9kb3ducmV2LnhtbESP0WrCQBRE34X+w3IFX6Ru6kOpMavYgtpSJGjzAZfs&#10;Ndk2ezdkV03+vlso+DjMzBkmW/e2EVfqvHGs4GmWgCAunTZcKSi+to8vIHxA1tg4JgUDeVivHkYZ&#10;ptrd+EjXU6hEhLBPUUEdQptK6cuaLPqZa4mjd3adxRBlV0nd4S3CbSPnSfIsLRqOCzW29FZT+XO6&#10;WAUfeR8WJn/93uvPiymmg2kPu0GpybjfLEEE6sM9/N9+1wrmC/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r+oxQAAANsAAAAPAAAAAAAAAAAAAAAAAJgCAABkcnMv&#10;ZG93bnJldi54bWxQSwUGAAAAAAQABAD1AAAAigMAAAAA&#10;" path="m,l,508e" filled="f" strokeweight="3.1pt">
                                            <v:path arrowok="t" o:connecttype="custom" o:connectlocs="0,5699;0,6207" o:connectangles="0,0"/>
                                          </v:shape>
                                          <v:group id="Group 190" o:spid="_x0000_s1053" style="position:absolute;left:10499;top:5699;width:0;height:509" coordorigin="10499,5699" coordsize="0,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191" o:spid="_x0000_s1054" style="position:absolute;left:10499;top:5699;width:0;height:509;visibility:visible;mso-wrap-style:square;v-text-anchor:top" coordsize="0,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Ulc8UA&#10;AADbAAAADwAAAGRycy9kb3ducmV2LnhtbESP3WoCMRSE74W+QziF3ohmrSB1NYoWqhYp4s8DHDbH&#10;3bSbk2UTdfftG0HwcpiZb5jpvLGluFLtjWMFg34Cgjhz2nCu4HT86n2A8AFZY+mYFLTkYT576Uwx&#10;1e7Ge7oeQi4ihH2KCooQqlRKnxVk0fddRRy9s6sthijrXOoabxFuS/meJCNp0XBcKLCiz4Kyv8PF&#10;KvjeNWFsdsvftd5ezKnbmupn1Sr19tosJiACNeEZfrQ3WsFwAPcv8Qf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SVzxQAAANsAAAAPAAAAAAAAAAAAAAAAAJgCAABkcnMv&#10;ZG93bnJldi54bWxQSwUGAAAAAAQABAD1AAAAigMAAAAA&#10;" path="m,l,508e" filled="f" strokeweight="3.1pt">
                                              <v:path arrowok="t" o:connecttype="custom" o:connectlocs="0,5699;0,6207" o:connectangles="0,0"/>
                                            </v:shape>
                                            <v:group id="Group 192" o:spid="_x0000_s1055" style="position:absolute;left:1410;top:6207;width:0;height:506" coordorigin="1410,6207" coordsize="0,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193" o:spid="_x0000_s1056" style="position:absolute;left:1410;top:6207;width:0;height:506;visibility:visible;mso-wrap-style:square;v-text-anchor:top" coordsize="0,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zbS8UA&#10;AADbAAAADwAAAGRycy9kb3ducmV2LnhtbESP3WrCQBSE7wu+w3IK3kizqUK1aVYpgkVFBG17f5o9&#10;+cHs2ZDdxujTuwWhl8PMfMOki97UoqPWVZYVPEcxCOLM6ooLBV+fq6cZCOeRNdaWScGFHCzmg4cU&#10;E23PfKDu6AsRIOwSVFB63yRSuqwkgy6yDXHwctsa9EG2hdQtngPc1HIcxy/SYMVhocSGliVlp+Ov&#10;UeAuG739+Kmmo9n31W7N3vWv+U6p4WP//gbCU+//w/f2WiuYTODvS/g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7NtLxQAAANsAAAAPAAAAAAAAAAAAAAAAAJgCAABkcnMv&#10;ZG93bnJldi54bWxQSwUGAAAAAAQABAD1AAAAigMAAAAA&#10;" path="m,l,507e" filled="f" strokeweight="3.1pt">
                                                <v:path arrowok="t" o:connecttype="custom" o:connectlocs="0,6207;0,6714" o:connectangles="0,0"/>
                                              </v:shape>
                                              <v:group id="Group 194" o:spid="_x0000_s1057" style="position:absolute;left:10499;top:6207;width:0;height:506" coordorigin="10499,6207" coordsize="0,5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195" o:spid="_x0000_s1058" style="position:absolute;left:10499;top:6207;width:0;height:506;visibility:visible;mso-wrap-style:square;v-text-anchor:top" coordsize="0,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nmpMUA&#10;AADbAAAADwAAAGRycy9kb3ducmV2LnhtbESP3WrCQBSE7wt9h+UIvRHd2OJfdBOk0NJKEYx6f8we&#10;k9Ds2ZDdauzTdwWhl8PMfMMs087U4kytqywrGA0jEMS51RUXCva7t8EMhPPIGmvLpOBKDtLk8WGJ&#10;sbYX3tI584UIEHYxKii9b2IpXV6SQTe0DXHwTrY16INsC6lbvAS4qeVzFE2kwYrDQokNvZaUf2c/&#10;RoG7fur1+7Ga9meHX7s2G9fNT19KPfW61QKEp87/h+/tD63gZQy3L+EH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eakxQAAANsAAAAPAAAAAAAAAAAAAAAAAJgCAABkcnMv&#10;ZG93bnJldi54bWxQSwUGAAAAAAQABAD1AAAAigMAAAAA&#10;" path="m,l,507e" filled="f" strokeweight="3.1pt">
                                                  <v:path arrowok="t" o:connecttype="custom" o:connectlocs="0,6207;0,6714" o:connectangles="0,0"/>
                                                </v:shape>
                                                <v:group id="Group 196" o:spid="_x0000_s1059" style="position:absolute;left:1410;top:6714;width:0;height:394" coordorigin="1410,6714" coordsize="0,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197" o:spid="_x0000_s1060" style="position:absolute;left:1410;top:6714;width:0;height:394;visibility:visible;mso-wrap-style:square;v-text-anchor:top" coordsize="0,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QAFsMA&#10;AADbAAAADwAAAGRycy9kb3ducmV2LnhtbESPQUsDMRSE74L/ITyhN5u4lapr02ILC3ps68Xbc/Oa&#10;LG5elk26u/57IxR6HGbmG2a1mXwrBupjE1jDw1yBIK6Dadhq+DxW988gYkI22AYmDb8UYbO+vVlh&#10;acLIexoOyYoM4ViiBpdSV0oZa0ce4zx0xNk7hd5jyrK30vQ4ZrhvZaHUUnpsOC847GjnqP45nL2G&#10;ytvipOz48aWGbXQv2+Lxu/Jaz+6mt1cQiaZ0DV/a70bD4gn+v+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QAFsMAAADbAAAADwAAAAAAAAAAAAAAAACYAgAAZHJzL2Rv&#10;d25yZXYueG1sUEsFBgAAAAAEAAQA9QAAAIgDAAAAAA==&#10;" path="m,l,393e" filled="f" strokeweight="3.1pt">
                                                    <v:path arrowok="t" o:connecttype="custom" o:connectlocs="0,6714;0,7107" o:connectangles="0,0"/>
                                                  </v:shape>
                                                  <v:group id="Group 198" o:spid="_x0000_s1061" style="position:absolute;left:10499;top:6714;width:0;height:394" coordorigin="10499,6714" coordsize="0,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199" o:spid="_x0000_s1062" style="position:absolute;left:10499;top:6714;width:0;height:394;visibility:visible;mso-wrap-style:square;v-text-anchor:top" coordsize="0,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cx/8MA&#10;AADbAAAADwAAAGRycy9kb3ducmV2LnhtbESPwWrDMBBE74H+g9hCb4lUN5TGjRKagiE9Jumlt621&#10;kUytlbFU2/n7KhDocZiZN8x6O/lWDNTHJrCGx4UCQVwH07DV8Hmq5i8gYkI22AYmDReKsN3czdZY&#10;mjDygYZjsiJDOJaowaXUlVLG2pHHuAgdcfbOofeYsuytND2OGe5bWSj1LD02nBccdvTuqP45/noN&#10;lbfFWdnx40sNu+hWu2L5XXmtH+6nt1cQiab0H76190bD0wqu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cx/8MAAADbAAAADwAAAAAAAAAAAAAAAACYAgAAZHJzL2Rv&#10;d25yZXYueG1sUEsFBgAAAAAEAAQA9QAAAIgDAAAAAA==&#10;" path="m,l,393e" filled="f" strokeweight="3.1pt">
                                                      <v:path arrowok="t" o:connecttype="custom" o:connectlocs="0,6714;0,7107" o:connectangles="0,0"/>
                                                    </v:shape>
                                                    <v:group id="Group 200" o:spid="_x0000_s1063" style="position:absolute;left:1410;top:7107;width:0;height:415" coordorigin="1410,7107" coordsize="0,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201" o:spid="_x0000_s1064" style="position:absolute;left:1410;top:7107;width:0;height:415;visibility:visible;mso-wrap-style:square;v-text-anchor:top" coordsize="0,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XWeMYA&#10;AADbAAAADwAAAGRycy9kb3ducmV2LnhtbESPQWvCQBSE7wX/w/IEb3VjDFZSVwlWxUMPanvo8ZF9&#10;TYLZt+nuatJ/3y0Uehxm5htmtRlMK+7kfGNZwWyagCAurW64UvD+tn9cgvABWWNrmRR8k4fNevSw&#10;wlzbns90v4RKRAj7HBXUIXS5lL6syaCf2o44ep/WGQxRukpqh32Em1amSbKQBhuOCzV2tK2pvF5u&#10;RkFxen3ZLbIGU/cxXx5v/vB0/jooNRkPxTOIQEP4D/+1j1pBNoPfL/E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XWeMYAAADbAAAADwAAAAAAAAAAAAAAAACYAgAAZHJz&#10;L2Rvd25yZXYueG1sUEsFBgAAAAAEAAQA9QAAAIsDAAAAAA==&#10;" path="m,l,416e" filled="f" strokeweight="3.1pt">
                                                        <v:path arrowok="t" o:connecttype="custom" o:connectlocs="0,7107;0,7523" o:connectangles="0,0"/>
                                                      </v:shape>
                                                      <v:group id="Group 202" o:spid="_x0000_s1065" style="position:absolute;left:10499;top:7107;width:0;height:415" coordorigin="10499,7107" coordsize="0,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203" o:spid="_x0000_s1066" style="position:absolute;left:10499;top:7107;width:0;height:415;visibility:visible;mso-wrap-style:square;v-text-anchor:top" coordsize="0,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tlMQA&#10;AADbAAAADwAAAGRycy9kb3ducmV2LnhtbESPS4sCMRCE7wv7H0IveNPMqqiMRhFfeNiDr4PHZtLO&#10;DDvpjEnU8d+bBWGPRVV9RU1mjanEnZwvLSv47iQgiDOrS84VnI7r9giED8gaK8uk4EkeZtPPjwmm&#10;2j54T/dDyEWEsE9RQRFCnUrps4IM+o6tiaN3sc5giNLlUjt8RLipZDdJBtJgyXGhwJoWBWW/h5tR&#10;MN/9LFeDfoldd+6Ntje/Ge6vG6VaX818DCJQE/7D7/ZWK+j34O9L/AF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r7ZTEAAAA2wAAAA8AAAAAAAAAAAAAAAAAmAIAAGRycy9k&#10;b3ducmV2LnhtbFBLBQYAAAAABAAEAPUAAACJAwAAAAA=&#10;" path="m,l,416e" filled="f" strokeweight="3.1pt">
                                                          <v:path arrowok="t" o:connecttype="custom" o:connectlocs="0,7107;0,7523" o:connectangles="0,0"/>
                                                        </v:shape>
                                                        <v:group id="Group 204" o:spid="_x0000_s1067" style="position:absolute;left:1410;top:7523;width:0;height:418" coordorigin="1410,7523" coordsize="0,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205" o:spid="_x0000_s1068" style="position:absolute;left:1410;top:7523;width:0;height:418;visibility:visible;mso-wrap-style:square;v-text-anchor:top" coordsize="0,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p88QA&#10;AADbAAAADwAAAGRycy9kb3ducmV2LnhtbESPT2vCQBTE74V+h+UVetNNpVaJrhKihR4s4r/7M/tM&#10;QrNvw+7WxG/fFYQeh5n5DTNf9qYRV3K+tqzgbZiAIC6srrlUcDx8DqYgfEDW2FgmBTfysFw8P80x&#10;1bbjHV33oRQRwj5FBVUIbSqlLyoy6Ie2JY7exTqDIUpXSu2wi3DTyFGSfEiDNceFClvKKyp+9r9G&#10;gVt/TzZ6tZXj7nby54zzdXbKlXp96bMZiEB9+A8/2l9awfsY7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m6fPEAAAA2wAAAA8AAAAAAAAAAAAAAAAAmAIAAGRycy9k&#10;b3ducmV2LnhtbFBLBQYAAAAABAAEAPUAAACJAwAAAAA=&#10;" path="m,l,417e" filled="f" strokeweight="3.1pt">
                                                            <v:path arrowok="t" o:connecttype="custom" o:connectlocs="0,7523;0,7940" o:connectangles="0,0"/>
                                                          </v:shape>
                                                          <v:group id="Group 206" o:spid="_x0000_s1069" style="position:absolute;left:10499;top:7523;width:0;height:418" coordorigin="10499,7523" coordsize="0,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207" o:spid="_x0000_s1070" style="position:absolute;left:10499;top:7523;width:0;height:418;visibility:visible;mso-wrap-style:square;v-text-anchor:top" coordsize="0,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jSH8QA&#10;AADbAAAADwAAAGRycy9kb3ducmV2LnhtbESPQWvCQBSE70L/w/KE3urGUpsSXSWkCh4sUlvvz+xr&#10;Epp9G3a3Jv57Vyh4HGbmG2axGkwrzuR8Y1nBdJKAIC6tbrhS8P21eXoD4QOyxtYyKbiQh9XyYbTA&#10;TNueP+l8CJWIEPYZKqhD6DIpfVmTQT+xHXH0fqwzGKJ0ldQO+wg3rXxOkldpsOG4UGNHRU3l7+HP&#10;KHDrj3Sn3/dy1l+O/pRzsc6PhVKP4yGfgwg0hHv4v73VCl5SuH2JP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40h/EAAAA2wAAAA8AAAAAAAAAAAAAAAAAmAIAAGRycy9k&#10;b3ducmV2LnhtbFBLBQYAAAAABAAEAPUAAACJAwAAAAA=&#10;" path="m,l,417e" filled="f" strokeweight="3.1pt">
                                                              <v:path arrowok="t" o:connecttype="custom" o:connectlocs="0,7523;0,7940" o:connectangles="0,0"/>
                                                            </v:shape>
                                                            <v:group id="Group 208" o:spid="_x0000_s1071" style="position:absolute;left:1410;top:7940;width:0;height:2448" coordorigin="1410,7940" coordsize="0,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209" o:spid="_x0000_s1072" style="position:absolute;left:1410;top:7940;width:0;height:2448;visibility:visible;mso-wrap-style:square;v-text-anchor:top" coordsize="0,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07icQA&#10;AADbAAAADwAAAGRycy9kb3ducmV2LnhtbESPzW7CMBCE75X6DtZW4lac8icIMaitRIFbS/sAq3hJ&#10;osTrYLsk9OlrJCSOo5n5RpOte9OIMzlfWVbwMkxAEOdWV1wo+PnePM9B+ICssbFMCi7kYb16fMgw&#10;1bbjLzofQiEihH2KCsoQ2lRKn5dk0A9tSxy9o3UGQ5SukNphF+GmkaMkmUmDFceFElt6LymvD79G&#10;wXRm+MO+7cd/28VpW7u2m2+qT6UGT/3rEkSgPtzDt/ZOK5gs4Po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9O4nEAAAA2wAAAA8AAAAAAAAAAAAAAAAAmAIAAGRycy9k&#10;b3ducmV2LnhtbFBLBQYAAAAABAAEAPUAAACJAwAAAAA=&#10;" path="m,l,2449e" filled="f" strokeweight="3.1pt">
                                                                <v:path arrowok="t" o:connecttype="custom" o:connectlocs="0,7940;0,10389" o:connectangles="0,0"/>
                                                              </v:shape>
                                                              <v:group id="Group 210" o:spid="_x0000_s1073" style="position:absolute;left:10499;top:7940;width:0;height:2448" coordorigin="10499,7940" coordsize="0,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211" o:spid="_x0000_s1074" style="position:absolute;left:10499;top:7940;width:0;height:2448;visibility:visible;mso-wrap-style:square;v-text-anchor:top" coordsize="0,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hUsMA&#10;AADbAAAADwAAAGRycy9kb3ducmV2LnhtbESPzW7CMBCE70i8g7VIvYFDqyIIGEQrAeXG3wOs4iWJ&#10;iNfBdkno09dISBxHM9+MZrZoTSVu5HxpWcFwkIAgzqwuOVdwOq76YxA+IGusLJOCO3lYzLudGaba&#10;Nryn2yHkIpawT1FBEUKdSumzggz6ga2Jo3e2zmCI0uVSO2xiuanke5KMpMGS40KBNX0XlF0Ov0bB&#10;58jw2n5tP/42k+vm4upmvCp3Sr312uUURKA2vMJP+kdHbgiPL/E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KhUsMAAADbAAAADwAAAAAAAAAAAAAAAACYAgAAZHJzL2Rv&#10;d25yZXYueG1sUEsFBgAAAAAEAAQA9QAAAIgDAAAAAA==&#10;" path="m,l,2449e" filled="f" strokeweight="3.1pt">
                                                                  <v:path arrowok="t" o:connecttype="custom" o:connectlocs="0,7940;0,10389" o:connectangles="0,0"/>
                                                                </v:shape>
                                                                <v:group id="Group 212" o:spid="_x0000_s1075" style="position:absolute;left:1410;top:10389;width:0;height:415" coordorigin="1410,10389" coordsize="0,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213" o:spid="_x0000_s1076" style="position:absolute;left:1410;top:10389;width:0;height:415;visibility:visible;mso-wrap-style:square;v-text-anchor:top" coordsize="0,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7ScQA&#10;AADbAAAADwAAAGRycy9kb3ducmV2LnhtbESPQWsCMRSE7wX/Q3hCbzWrViurUcSqePCgtoceH5vn&#10;7uLmZU2ibv+9EQSPw8x8w0xmjanElZwvLSvodhIQxJnVJecKfn9WHyMQPiBrrCyTgn/yMJu23iaY&#10;anvjPV0PIRcRwj5FBUUIdSqlzwoy6Du2Jo7e0TqDIUqXS+3wFuGmkr0kGUqDJceFAmtaFJSdDhej&#10;YL7bfi+HnyX23F9/tLn49df+vFbqvd3MxyACNeEVfrY3WsGgD48v8Qf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ye0nEAAAA2wAAAA8AAAAAAAAAAAAAAAAAmAIAAGRycy9k&#10;b3ducmV2LnhtbFBLBQYAAAAABAAEAPUAAACJAwAAAAA=&#10;" path="m,l,415e" filled="f" strokeweight="3.1pt">
                                                                    <v:path arrowok="t" o:connecttype="custom" o:connectlocs="0,10389;0,10804" o:connectangles="0,0"/>
                                                                  </v:shape>
                                                                  <v:group id="Group 214" o:spid="_x0000_s1077" style="position:absolute;left:10499;top:10389;width:0;height:415" coordorigin="10499,10389" coordsize="0,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215" o:spid="_x0000_s1078" style="position:absolute;left:10499;top:10389;width:0;height:415;visibility:visible;mso-wrap-style:square;v-text-anchor:top" coordsize="0,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GpsQA&#10;AADbAAAADwAAAGRycy9kb3ducmV2LnhtbESPQWsCMRSE74L/ITzBm2bVamU1ilQrHjxU20OPj81z&#10;d3Hzsk2irv/eCEKPw8x8w8yXjanElZwvLSsY9BMQxJnVJecKfr4/e1MQPiBrrCyTgjt5WC7arTmm&#10;2t74QNdjyEWEsE9RQRFCnUrps4IM+r6tiaN3ss5giNLlUju8Rbip5DBJJtJgyXGhwJo+CsrOx4tR&#10;sPrarzeTtxKH7nc03V389v3wt1Wq22lWMxCBmvAffrV3WsF4DM8v8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RqbEAAAA2wAAAA8AAAAAAAAAAAAAAAAAmAIAAGRycy9k&#10;b3ducmV2LnhtbFBLBQYAAAAABAAEAPUAAACJAwAAAAA=&#10;" path="m,l,415e" filled="f" strokeweight="3.1pt">
                                                                      <v:path arrowok="t" o:connecttype="custom" o:connectlocs="0,10389;0,10804" o:connectangles="0,0"/>
                                                                    </v:shape>
                                                                    <v:group id="Group 216" o:spid="_x0000_s1079" style="position:absolute;left:1410;top:10804;width:0;height:415" coordorigin="1410,10804" coordsize="0,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217" o:spid="_x0000_s1080" style="position:absolute;left:1410;top:10804;width:0;height:415;visibility:visible;mso-wrap-style:square;v-text-anchor:top" coordsize="0,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9SsUA&#10;AADbAAAADwAAAGRycy9kb3ducmV2LnhtbESPS2/CMBCE70j9D9Yi9QYOtDwUMAhBizhw4HXguIqX&#10;JCJep7aB9N/XlZA4jmbmG8103phK3Mn50rKCXjcBQZxZXXKu4HT87oxB+ICssbJMCn7Jw3z21ppi&#10;qu2D93Q/hFxECPsUFRQh1KmUPivIoO/amjh6F+sMhihdLrXDR4SbSvaTZCgNlhwXCqxpWVB2PdyM&#10;gsVuu/oafpbYd+eP8ebm16P9z1qp93azmIAI1IRX+NneaAWDEfx/i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X1KxQAAANsAAAAPAAAAAAAAAAAAAAAAAJgCAABkcnMv&#10;ZG93bnJldi54bWxQSwUGAAAAAAQABAD1AAAAigMAAAAA&#10;" path="m,l,415e" filled="f" strokeweight="3.1pt">
                                                                        <v:path arrowok="t" o:connecttype="custom" o:connectlocs="0,10804;0,11219" o:connectangles="0,0"/>
                                                                      </v:shape>
                                                                      <v:group id="Group 218" o:spid="_x0000_s1081" style="position:absolute;left:10499;top:10804;width:0;height:415" coordorigin="10499,10804" coordsize="0,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219" o:spid="_x0000_s1082" style="position:absolute;left:10499;top:10804;width:0;height:415;visibility:visible;mso-wrap-style:square;v-text-anchor:top" coordsize="0,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Mo8YA&#10;AADbAAAADwAAAGRycy9kb3ducmV2LnhtbESPwW7CMBBE70j8g7VIvYEDbSlNYxAqFHHgUGgPPa7i&#10;bRIRr1PbgfD3GKkSx9HMvNFki87U4kTOV5YVjEcJCOLc6ooLBd9fH8MZCB+QNdaWScGFPCzm/V6G&#10;qbZn3tPpEAoRIexTVFCG0KRS+rwkg35kG+Lo/VpnMETpCqkdniPc1HKSJFNpsOK4UGJD7yXlx0Nr&#10;FCw/d6v19KnCift5nG1bv3nZ/22Uehh0yzcQgbpwD/+3t1rB8yvcvsQf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pMo8YAAADbAAAADwAAAAAAAAAAAAAAAACYAgAAZHJz&#10;L2Rvd25yZXYueG1sUEsFBgAAAAAEAAQA9QAAAIsDAAAAAA==&#10;" path="m,l,415e" filled="f" strokeweight="3.1pt">
                                                                          <v:path arrowok="t" o:connecttype="custom" o:connectlocs="0,10804;0,11219" o:connectangles="0,0"/>
                                                                        </v:shape>
                                                                        <v:group id="Group 220" o:spid="_x0000_s1083" style="position:absolute;left:1462;top:1622;width:0;height:13334" coordorigin="1462,1622" coordsize="0,13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221" o:spid="_x0000_s1084" style="position:absolute;left:1462;top:1622;width:0;height:13334;visibility:visible;mso-wrap-style:square;v-text-anchor:top" coordsize="0,1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Q8f8UA&#10;AADbAAAADwAAAGRycy9kb3ducmV2LnhtbESP3WoCMRSE74W+QziCdzWrqMhqFGmxiEJL/QG9OyTH&#10;3aWbk+0m6vr2plDwcpiZb5jpvLGluFLtC8cKet0EBLF2puBMwX63fB2D8AHZYOmYFNzJw3z20ppi&#10;atyNv+m6DZmIEPYpKshDqFIpvc7Jou+6ijh6Z1dbDFHWmTQ13iLclrKfJCNpseC4kGNFbznpn+3F&#10;KjiVh3ebraUuNlJ//Q4/j2bwMVCq024WExCBmvAM/7dXRsGoB39f4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Dx/xQAAANsAAAAPAAAAAAAAAAAAAAAAAJgCAABkcnMv&#10;ZG93bnJldi54bWxQSwUGAAAAAAQABAD1AAAAigMAAAAA&#10;" path="m,l,13334e" filled="f" strokeweight=".82pt">
                                                                            <v:path arrowok="t" o:connecttype="custom" o:connectlocs="0,1622;0,14956" o:connectangles="0,0"/>
                                                                          </v:shape>
                                                                          <v:group id="Group 222" o:spid="_x0000_s1085" style="position:absolute;left:1410;top:11219;width:0;height:3723" coordorigin="1410,11219" coordsize="0,3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223" o:spid="_x0000_s1086" style="position:absolute;left:1410;top:11219;width:0;height:3723;visibility:visible;mso-wrap-style:square;v-text-anchor:top" coordsize="0,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rKMIA&#10;AADbAAAADwAAAGRycy9kb3ducmV2LnhtbESPQWvCQBSE7wX/w/IEL2I2MSAluhENKD0VqvX+yD6T&#10;aPZtyK4x/vtuodDjMDPfMJvtaFoxUO8aywqSKAZBXFrdcKXg+3xYvINwHllja5kUvMjBNp+8bTDT&#10;9slfNJx8JQKEXYYKau+7TEpX1mTQRbYjDt7V9gZ9kH0ldY/PADetXMbxShpsOCzU2FFRU3k/PYwC&#10;2h8bK++p/SyORXobaY7JZa7UbDru1iA8jf4//Nf+0ApWKfx+CT9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lKsowgAAANsAAAAPAAAAAAAAAAAAAAAAAJgCAABkcnMvZG93&#10;bnJldi54bWxQSwUGAAAAAAQABAD1AAAAhwMAAAAA&#10;" path="m,l,3723e" filled="f" strokeweight="3.1pt">
                                                                              <v:path arrowok="t" o:connecttype="custom" o:connectlocs="0,11219;0,14942" o:connectangles="0,0"/>
                                                                            </v:shape>
                                                                            <v:group id="Group 224" o:spid="_x0000_s1087" style="position:absolute;left:1410;top:14942;width:0;height:89" coordorigin="1410,14942" coordsize="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225" o:spid="_x0000_s1088" style="position:absolute;left:1410;top:14942;width:0;height:89;visibility:visible;mso-wrap-style:square;v-text-anchor:top" coordsize="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IHsQA&#10;AADbAAAADwAAAGRycy9kb3ducmV2LnhtbESPQWvCQBSE7wX/w/IKXopuLFYkdRURi1KKoBHPj+xr&#10;Nk32bchuNP57t1DocZiZb5jFqre1uFLrS8cKJuMEBHHudMmFgnP2MZqD8AFZY+2YFNzJw2o5eFpg&#10;qt2Nj3Q9hUJECPsUFZgQmlRKnxuy6MeuIY7et2sthijbQuoWbxFua/maJDNpseS4YLChjaG8OnVW&#10;wWc4/LxUWdZdqq/tdDflu5l0pVLD5379DiJQH/7Df+29VjB7g98v8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8yB7EAAAA2wAAAA8AAAAAAAAAAAAAAAAAmAIAAGRycy9k&#10;b3ducmV2LnhtbFBLBQYAAAAABAAEAPUAAACJAwAAAAA=&#10;" path="m,l,89e" filled="f" strokeweight="3.1pt">
                                                                                <v:path arrowok="t" o:connecttype="custom" o:connectlocs="0,14942;0,15031" o:connectangles="0,0"/>
                                                                              </v:shape>
                                                                              <v:group id="Group 226" o:spid="_x0000_s1089" style="position:absolute;left:1380;top:15001;width:89;height:0" coordorigin="1380,15001" coordsize="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227" o:spid="_x0000_s1090" style="position:absolute;left:1380;top:15001;width:89;height:0;visibility:visible;mso-wrap-style:square;v-text-anchor:top" coordsize="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CMIA&#10;AADbAAAADwAAAGRycy9kb3ducmV2LnhtbESP3YrCMBSE74V9h3AW9k5TF6lSjSILgiCu+IPXh+TY&#10;FpuT0sS2+/YbQfBymPlmmMWqt5VoqfGlYwXjUQKCWDtTcq7gct4MZyB8QDZYOSYFf+RhtfwYLDAz&#10;ruMjtaeQi1jCPkMFRQh1JqXXBVn0I1cTR+/mGoshyiaXpsEulttKfidJKi2WHBcKrOmnIH0/PayC&#10;VG9+zeRwvk70LPXJrtuP28deqa/Pfj0HEagP7/CL3prITe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wIwgAAANsAAAAPAAAAAAAAAAAAAAAAAJgCAABkcnMvZG93&#10;bnJldi54bWxQSwUGAAAAAAQABAD1AAAAhwMAAAAA&#10;" path="m,l89,e" filled="f" strokeweight="3.1pt">
                                                                                  <v:path arrowok="t" o:connecttype="custom" o:connectlocs="0,0;89,0" o:connectangles="0,0"/>
                                                                                </v:shape>
                                                                                <v:group id="Group 228" o:spid="_x0000_s1091" style="position:absolute;left:1469;top:15001;width:8971;height:0" coordorigin="1469,15001" coordsize="89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229" o:spid="_x0000_s1092" style="position:absolute;left:1469;top:15001;width:8971;height:0;visibility:visible;mso-wrap-style:square;v-text-anchor:top" coordsize="8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jbSsUA&#10;AADbAAAADwAAAGRycy9kb3ducmV2LnhtbESPQWvCQBSE7wX/w/KEXkrd2IPUmDUEpeDJ1kSKx9fs&#10;axLMvg3Zjab99V2h4HGYmW+YJB1NKy7Uu8aygvksAkFcWt1wpeBYvD2/gnAeWWNrmRT8kIN0PXlI&#10;MNb2yge65L4SAcIuRgW1910spStrMuhmtiMO3rftDfog+0rqHq8Bblr5EkULabDhsFBjR5uaynM+&#10;GAX5uHtq3gf+3WdfH9FncSoyt98q9TgdsxUIT6O/h//bO61gsYTbl/A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NtKxQAAANsAAAAPAAAAAAAAAAAAAAAAAJgCAABkcnMv&#10;ZG93bnJldi54bWxQSwUGAAAAAAQABAD1AAAAigMAAAAA&#10;" path="m,l8971,e" filled="f" strokeweight="3.1pt">
                                                                                    <v:path arrowok="t" o:connecttype="custom" o:connectlocs="0,0;8971,0" o:connectangles="0,0"/>
                                                                                  </v:shape>
                                                                                  <v:group id="Group 230" o:spid="_x0000_s1093" style="position:absolute;left:1469;top:14949;width:8971;height:0" coordorigin="1469,14949" coordsize="89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231" o:spid="_x0000_s1094" style="position:absolute;left:1469;top:14949;width:8971;height:0;visibility:visible;mso-wrap-style:square;v-text-anchor:top" coordsize="8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RLRMUA&#10;AADbAAAADwAAAGRycy9kb3ducmV2LnhtbESPT2vCQBTE7wW/w/IEL8VslFJrmlVEFIT2ovaS22v2&#10;5Q9m34bsaqKfvlso9DjMzG+YdD2YRtyoc7VlBbMoBkGcW11zqeDrvJ++gXAeWWNjmRTcycF6NXpK&#10;MdG25yPdTr4UAcIuQQWV920ipcsrMugi2xIHr7CdQR9kV0rdYR/gppHzOH6VBmsOCxW2tK0ov5yu&#10;RsE3PzL92H3e++LZfeyd1S/ZUis1GQ+bdxCeBv8f/msftILFDH6/hB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VEtExQAAANsAAAAPAAAAAAAAAAAAAAAAAJgCAABkcnMv&#10;ZG93bnJldi54bWxQSwUGAAAAAAQABAD1AAAAigMAAAAA&#10;" path="m,l8971,e" filled="f" strokeweight=".82pt">
                                                                                      <v:path arrowok="t" o:connecttype="custom" o:connectlocs="0,0;8971,0" o:connectangles="0,0"/>
                                                                                    </v:shape>
                                                                                    <v:group id="Group 232" o:spid="_x0000_s1095" style="position:absolute;left:10499;top:11219;width:0;height:3723" coordorigin="10499,11219" coordsize="0,3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Freeform 233" o:spid="_x0000_s1096" style="position:absolute;left:10499;top:11219;width:0;height:3723;visibility:visible;mso-wrap-style:square;v-text-anchor:top" coordsize="0,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099cMA&#10;AADbAAAADwAAAGRycy9kb3ducmV2LnhtbESPT2vCQBTE7wW/w/IEL6KbGKgSXUUDDT0V6p/7I/tM&#10;otm3IbtN0m/fLRR6HGbmN8zuMJpG9NS52rKCeBmBIC6srrlUcL28LTYgnEfW2FgmBd/k4LCfvOww&#10;1XbgT+rPvhQBwi5FBZX3bSqlKyoy6Ja2JQ7e3XYGfZBdKXWHQ4CbRq6i6FUarDksVNhSVlHxPH8Z&#10;BXTKayufif3I8ix5jDTH+DZXajYdj1sQnkb/H/5rv2sF6wR+v4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099cMAAADbAAAADwAAAAAAAAAAAAAAAACYAgAAZHJzL2Rv&#10;d25yZXYueG1sUEsFBgAAAAAEAAQA9QAAAIgDAAAAAA==&#10;" path="m,l,3723e" filled="f" strokeweight="3.1pt">
                                                                                        <v:path arrowok="t" o:connecttype="custom" o:connectlocs="0,11219;0,14942" o:connectangles="0,0"/>
                                                                                      </v:shape>
                                                                                      <v:group id="Group 234" o:spid="_x0000_s1097" style="position:absolute;left:10447;top:1622;width:0;height:13334" coordorigin="10447,1622" coordsize="0,13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235" o:spid="_x0000_s1098" style="position:absolute;left:10447;top:1622;width:0;height:13334;visibility:visible;mso-wrap-style:square;v-text-anchor:top" coordsize="0,1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socUA&#10;AADbAAAADwAAAGRycy9kb3ducmV2LnhtbESPQWsCMRSE7wX/Q3iCt5q1aC2rUaRikRaUrhbq7ZE8&#10;dxc3L+sm1e2/N4WCx2FmvmGm89ZW4kKNLx0rGPQTEMTamZJzBfvd6vEFhA/IBivHpOCXPMxnnYcp&#10;psZd+ZMuWchFhLBPUUERQp1K6XVBFn3f1cTRO7rGYoiyyaVp8BrhtpJPSfIsLZYcFwqs6bUgfcp+&#10;rIJD9bW0+bvU5YfU2/No822Gb0Olet12MQERqA338H97bRSMR/D3Jf4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qyhxQAAANsAAAAPAAAAAAAAAAAAAAAAAJgCAABkcnMv&#10;ZG93bnJldi54bWxQSwUGAAAAAAQABAD1AAAAigMAAAAA&#10;" path="m,l,13334e" filled="f" strokeweight=".82pt">
                                                                                          <v:path arrowok="t" o:connecttype="custom" o:connectlocs="0,1622;0,14956" o:connectangles="0,0"/>
                                                                                        </v:shape>
                                                                                        <v:group id="Group 236" o:spid="_x0000_s1099" style="position:absolute;left:10499;top:14942;width:0;height:89" coordorigin="10499,14942" coordsize="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237" o:spid="_x0000_s1100" style="position:absolute;left:10499;top:14942;width:0;height:89;visibility:visible;mso-wrap-style:square;v-text-anchor:top" coordsize="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tlL8QA&#10;AADbAAAADwAAAGRycy9kb3ducmV2LnhtbESPQWvCQBSE7wX/w/IKXopuLFIldRURi1KKoBHPj+xr&#10;Nk32bchuNP57t1DocZiZb5jFqre1uFLrS8cKJuMEBHHudMmFgnP2MZqD8AFZY+2YFNzJw2o5eFpg&#10;qt2Nj3Q9hUJECPsUFZgQmlRKnxuy6MeuIY7et2sthijbQuoWbxFua/maJG/SYslxwWBDG0N5deqs&#10;gs9w+Hmpsqy7VF/b6W7KdzPpSqWGz/36HUSgPvyH/9p7rWA2g98v8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7ZS/EAAAA2wAAAA8AAAAAAAAAAAAAAAAAmAIAAGRycy9k&#10;b3ducmV2LnhtbFBLBQYAAAAABAAEAPUAAACJAwAAAAA=&#10;" path="m,l,89e" filled="f" strokeweight="3.1pt">
                                                                                            <v:path arrowok="t" o:connecttype="custom" o:connectlocs="0,14942;0,15031" o:connectangles="0,0"/>
                                                                                          </v:shape>
                                                                                          <v:group id="Group 238" o:spid="_x0000_s1101" style="position:absolute;left:10440;top:15001;width:89;height:0" coordorigin="10440,15001" coordsize="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Freeform 239" o:spid="_x0000_s1102" style="position:absolute;left:10440;top:15001;width:89;height:0;visibility:visible;mso-wrap-style:square;v-text-anchor:top" coordsize="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G7PMQA&#10;AADbAAAADwAAAGRycy9kb3ducmV2LnhtbESPzWrDMBCE74W8g9hAb43sENzEiRxKIRAoSckPOS/S&#10;1ja1VsZSbPftq0Chx2FmvmE229E2oqfO144VpLMEBLF2puZSwfWye1mC8AHZYOOYFPyQh20xedpg&#10;btzAJ+rPoRQRwj5HBVUIbS6l1xVZ9DPXEkfvy3UWQ5RdKU2HQ4TbRs6TJJMWa44LFbb0XpH+Pt+t&#10;gkzvjmbxebkt9DLzycdwSPv7Qann6fi2BhFoDP/hv/beKHhdweN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xuzzEAAAA2wAAAA8AAAAAAAAAAAAAAAAAmAIAAGRycy9k&#10;b3ducmV2LnhtbFBLBQYAAAAABAAEAPUAAACJAwAAAAA=&#10;" path="m,l89,e" filled="f" strokeweight="3.1pt">
                                                                                              <v:path arrowok="t" o:connecttype="custom" o:connectlocs="0,0;89,0" o:connectangles="0,0"/>
                                                                                            </v:shape>
                                                                                          </v:group>
                                                                                        </v:group>
                                                                                      </v:group>
                                                                                    </v:group>
                                                                                  </v:group>
                                                                                </v:group>
                                                                              </v:group>
                                                                            </v:group>
                                                                          </v:group>
                                                                        </v:group>
                                                                      </v:group>
                                                                    </v:group>
                                                                  </v:group>
                                                                </v:group>
                                                              </v:group>
                                                            </v:group>
                                                          </v:group>
                                                        </v:group>
                                                      </v:group>
                                                    </v:group>
                                                  </v:group>
                                                </v:group>
                                              </v:group>
                                            </v:group>
                                          </v:group>
                                        </v:group>
                                      </v:group>
                                    </v:group>
                                  </v:group>
                                </v:group>
                              </v:group>
                            </v:group>
                          </v:group>
                        </v:group>
                      </v:group>
                    </v:group>
                  </v:group>
                </v:group>
                <w10:wrap anchorx="page" anchory="page"/>
              </v:group>
            </w:pict>
          </mc:Fallback>
        </mc:AlternateContent>
      </w:r>
    </w:p>
    <w:p w:rsidR="009329CB" w:rsidRPr="002C442A" w:rsidRDefault="009329CB">
      <w:pPr>
        <w:spacing w:line="200" w:lineRule="exact"/>
      </w:pPr>
    </w:p>
    <w:p w:rsidR="009329CB" w:rsidRPr="002C442A" w:rsidRDefault="00001127">
      <w:pPr>
        <w:spacing w:line="260" w:lineRule="exact"/>
        <w:ind w:left="2010" w:right="2012"/>
        <w:jc w:val="center"/>
        <w:rPr>
          <w:sz w:val="24"/>
          <w:szCs w:val="24"/>
        </w:rPr>
      </w:pPr>
      <w:r w:rsidRPr="002C442A">
        <w:rPr>
          <w:b/>
          <w:position w:val="-1"/>
          <w:sz w:val="24"/>
          <w:szCs w:val="24"/>
        </w:rPr>
        <w:t>Đ</w:t>
      </w:r>
      <w:r w:rsidRPr="002C442A">
        <w:rPr>
          <w:b/>
          <w:spacing w:val="-1"/>
          <w:position w:val="-1"/>
          <w:sz w:val="24"/>
          <w:szCs w:val="24"/>
        </w:rPr>
        <w:t>Ạ</w:t>
      </w:r>
      <w:r w:rsidRPr="002C442A">
        <w:rPr>
          <w:b/>
          <w:position w:val="-1"/>
          <w:sz w:val="24"/>
          <w:szCs w:val="24"/>
        </w:rPr>
        <w:t>I H</w:t>
      </w:r>
      <w:r w:rsidRPr="002C442A">
        <w:rPr>
          <w:b/>
          <w:spacing w:val="1"/>
          <w:position w:val="-1"/>
          <w:sz w:val="24"/>
          <w:szCs w:val="24"/>
        </w:rPr>
        <w:t>Ọ</w:t>
      </w:r>
      <w:r w:rsidRPr="002C442A">
        <w:rPr>
          <w:b/>
          <w:position w:val="-1"/>
          <w:sz w:val="24"/>
          <w:szCs w:val="24"/>
        </w:rPr>
        <w:t xml:space="preserve">C QUỐC </w:t>
      </w:r>
      <w:r w:rsidRPr="002C442A">
        <w:rPr>
          <w:b/>
          <w:spacing w:val="-2"/>
          <w:position w:val="-1"/>
          <w:sz w:val="24"/>
          <w:szCs w:val="24"/>
        </w:rPr>
        <w:t>G</w:t>
      </w:r>
      <w:r w:rsidRPr="002C442A">
        <w:rPr>
          <w:b/>
          <w:position w:val="-1"/>
          <w:sz w:val="24"/>
          <w:szCs w:val="24"/>
        </w:rPr>
        <w:t>IA</w:t>
      </w:r>
      <w:r w:rsidRPr="002C442A">
        <w:rPr>
          <w:b/>
          <w:spacing w:val="2"/>
          <w:position w:val="-1"/>
          <w:sz w:val="24"/>
          <w:szCs w:val="24"/>
        </w:rPr>
        <w:t xml:space="preserve"> </w:t>
      </w:r>
      <w:r w:rsidRPr="002C442A">
        <w:rPr>
          <w:b/>
          <w:position w:val="-1"/>
          <w:sz w:val="24"/>
          <w:szCs w:val="24"/>
        </w:rPr>
        <w:t>T</w:t>
      </w:r>
      <w:r w:rsidRPr="002C442A">
        <w:rPr>
          <w:b/>
          <w:spacing w:val="-3"/>
          <w:position w:val="-1"/>
          <w:sz w:val="24"/>
          <w:szCs w:val="24"/>
        </w:rPr>
        <w:t>P</w:t>
      </w:r>
      <w:r w:rsidRPr="002C442A">
        <w:rPr>
          <w:b/>
          <w:position w:val="-1"/>
          <w:sz w:val="24"/>
          <w:szCs w:val="24"/>
        </w:rPr>
        <w:t>. HỒ</w:t>
      </w:r>
      <w:r w:rsidRPr="002C442A">
        <w:rPr>
          <w:b/>
          <w:spacing w:val="1"/>
          <w:position w:val="-1"/>
          <w:sz w:val="24"/>
          <w:szCs w:val="24"/>
        </w:rPr>
        <w:t xml:space="preserve"> </w:t>
      </w:r>
      <w:r w:rsidRPr="002C442A">
        <w:rPr>
          <w:b/>
          <w:position w:val="-1"/>
          <w:sz w:val="24"/>
          <w:szCs w:val="24"/>
        </w:rPr>
        <w:t xml:space="preserve">CHÍ </w:t>
      </w:r>
      <w:r w:rsidRPr="002C442A">
        <w:rPr>
          <w:b/>
          <w:spacing w:val="-1"/>
          <w:position w:val="-1"/>
          <w:sz w:val="24"/>
          <w:szCs w:val="24"/>
        </w:rPr>
        <w:t>M</w:t>
      </w:r>
      <w:r w:rsidRPr="002C442A">
        <w:rPr>
          <w:b/>
          <w:position w:val="-1"/>
          <w:sz w:val="24"/>
          <w:szCs w:val="24"/>
        </w:rPr>
        <w:t>INH</w:t>
      </w:r>
    </w:p>
    <w:p w:rsidR="009329CB" w:rsidRPr="002C442A" w:rsidRDefault="009329CB">
      <w:pPr>
        <w:spacing w:before="6" w:line="180" w:lineRule="exact"/>
        <w:rPr>
          <w:sz w:val="18"/>
          <w:szCs w:val="18"/>
        </w:rPr>
      </w:pPr>
    </w:p>
    <w:p w:rsidR="009329CB" w:rsidRPr="002C442A" w:rsidRDefault="00001127">
      <w:pPr>
        <w:spacing w:before="32" w:line="359" w:lineRule="auto"/>
        <w:ind w:left="2079" w:right="2076" w:hanging="3"/>
        <w:jc w:val="center"/>
        <w:rPr>
          <w:sz w:val="22"/>
          <w:szCs w:val="22"/>
        </w:rPr>
      </w:pPr>
      <w:r w:rsidRPr="002C442A">
        <w:rPr>
          <w:i/>
          <w:spacing w:val="-2"/>
          <w:sz w:val="22"/>
          <w:szCs w:val="22"/>
        </w:rPr>
        <w:t>(</w:t>
      </w:r>
      <w:r w:rsidRPr="002C442A">
        <w:rPr>
          <w:i/>
          <w:spacing w:val="1"/>
          <w:sz w:val="22"/>
          <w:szCs w:val="22"/>
        </w:rPr>
        <w:t>I</w:t>
      </w:r>
      <w:r w:rsidRPr="002C442A">
        <w:rPr>
          <w:i/>
          <w:sz w:val="22"/>
          <w:szCs w:val="22"/>
        </w:rPr>
        <w:t>n hoa cỡ</w:t>
      </w:r>
      <w:r w:rsidRPr="002C442A">
        <w:rPr>
          <w:i/>
          <w:spacing w:val="-2"/>
          <w:sz w:val="22"/>
          <w:szCs w:val="22"/>
        </w:rPr>
        <w:t xml:space="preserve"> </w:t>
      </w:r>
      <w:r w:rsidRPr="002C442A">
        <w:rPr>
          <w:i/>
          <w:sz w:val="22"/>
          <w:szCs w:val="22"/>
        </w:rPr>
        <w:t>chữ 12,</w:t>
      </w:r>
      <w:r w:rsidRPr="002C442A">
        <w:rPr>
          <w:i/>
          <w:spacing w:val="-2"/>
          <w:sz w:val="22"/>
          <w:szCs w:val="22"/>
        </w:rPr>
        <w:t xml:space="preserve"> </w:t>
      </w:r>
      <w:r w:rsidRPr="002C442A">
        <w:rPr>
          <w:i/>
          <w:spacing w:val="1"/>
          <w:sz w:val="22"/>
          <w:szCs w:val="22"/>
        </w:rPr>
        <w:t>f</w:t>
      </w:r>
      <w:r w:rsidRPr="002C442A">
        <w:rPr>
          <w:i/>
          <w:sz w:val="22"/>
          <w:szCs w:val="22"/>
        </w:rPr>
        <w:t>o</w:t>
      </w:r>
      <w:r w:rsidRPr="002C442A">
        <w:rPr>
          <w:i/>
          <w:spacing w:val="-2"/>
          <w:sz w:val="22"/>
          <w:szCs w:val="22"/>
        </w:rPr>
        <w:t>n</w:t>
      </w:r>
      <w:r w:rsidRPr="002C442A">
        <w:rPr>
          <w:i/>
          <w:sz w:val="22"/>
          <w:szCs w:val="22"/>
        </w:rPr>
        <w:t>t</w:t>
      </w:r>
      <w:r w:rsidRPr="002C442A">
        <w:rPr>
          <w:i/>
          <w:spacing w:val="1"/>
          <w:sz w:val="22"/>
          <w:szCs w:val="22"/>
        </w:rPr>
        <w:t xml:space="preserve"> </w:t>
      </w:r>
      <w:r w:rsidRPr="002C442A">
        <w:rPr>
          <w:i/>
          <w:sz w:val="22"/>
          <w:szCs w:val="22"/>
        </w:rPr>
        <w:t>chữ</w:t>
      </w:r>
      <w:r w:rsidRPr="002C442A">
        <w:rPr>
          <w:i/>
          <w:spacing w:val="-2"/>
          <w:sz w:val="22"/>
          <w:szCs w:val="22"/>
        </w:rPr>
        <w:t xml:space="preserve"> </w:t>
      </w:r>
      <w:r w:rsidRPr="002C442A">
        <w:rPr>
          <w:i/>
          <w:sz w:val="22"/>
          <w:szCs w:val="22"/>
        </w:rPr>
        <w:t>Times New</w:t>
      </w:r>
      <w:r w:rsidRPr="002C442A">
        <w:rPr>
          <w:i/>
          <w:spacing w:val="-1"/>
          <w:sz w:val="22"/>
          <w:szCs w:val="22"/>
        </w:rPr>
        <w:t xml:space="preserve"> </w:t>
      </w:r>
      <w:r w:rsidRPr="002C442A">
        <w:rPr>
          <w:i/>
          <w:sz w:val="22"/>
          <w:szCs w:val="22"/>
        </w:rPr>
        <w:t>Ro</w:t>
      </w:r>
      <w:r w:rsidRPr="002C442A">
        <w:rPr>
          <w:i/>
          <w:spacing w:val="-2"/>
          <w:sz w:val="22"/>
          <w:szCs w:val="22"/>
        </w:rPr>
        <w:t>ma</w:t>
      </w:r>
      <w:r w:rsidRPr="002C442A">
        <w:rPr>
          <w:i/>
          <w:sz w:val="22"/>
          <w:szCs w:val="22"/>
        </w:rPr>
        <w:t xml:space="preserve">n) </w:t>
      </w:r>
      <w:r w:rsidRPr="002C442A">
        <w:rPr>
          <w:b/>
          <w:w w:val="94"/>
          <w:sz w:val="28"/>
          <w:szCs w:val="28"/>
        </w:rPr>
        <w:t>T</w:t>
      </w:r>
      <w:r w:rsidRPr="002C442A">
        <w:rPr>
          <w:b/>
          <w:spacing w:val="-1"/>
          <w:w w:val="94"/>
          <w:sz w:val="28"/>
          <w:szCs w:val="28"/>
        </w:rPr>
        <w:t>R</w:t>
      </w:r>
      <w:r w:rsidR="006335DA">
        <w:rPr>
          <w:b/>
          <w:w w:val="94"/>
          <w:sz w:val="28"/>
          <w:szCs w:val="28"/>
        </w:rPr>
        <w:t>Ư</w:t>
      </w:r>
      <w:r w:rsidRPr="002C442A">
        <w:rPr>
          <w:b/>
          <w:w w:val="94"/>
          <w:sz w:val="28"/>
          <w:szCs w:val="28"/>
        </w:rPr>
        <w:t>Ờ</w:t>
      </w:r>
      <w:r w:rsidRPr="002C442A">
        <w:rPr>
          <w:b/>
          <w:spacing w:val="-1"/>
          <w:w w:val="94"/>
          <w:sz w:val="28"/>
          <w:szCs w:val="28"/>
        </w:rPr>
        <w:t>N</w:t>
      </w:r>
      <w:r w:rsidRPr="002C442A">
        <w:rPr>
          <w:b/>
          <w:w w:val="94"/>
          <w:sz w:val="28"/>
          <w:szCs w:val="28"/>
        </w:rPr>
        <w:t>G</w:t>
      </w:r>
      <w:r w:rsidRPr="002C442A">
        <w:rPr>
          <w:b/>
          <w:spacing w:val="12"/>
          <w:w w:val="94"/>
          <w:sz w:val="28"/>
          <w:szCs w:val="28"/>
        </w:rPr>
        <w:t xml:space="preserve"> </w:t>
      </w:r>
      <w:r w:rsidRPr="002C442A">
        <w:rPr>
          <w:b/>
          <w:spacing w:val="-2"/>
          <w:sz w:val="28"/>
          <w:szCs w:val="28"/>
        </w:rPr>
        <w:t>Đ</w:t>
      </w:r>
      <w:r w:rsidRPr="002C442A">
        <w:rPr>
          <w:b/>
          <w:spacing w:val="-1"/>
          <w:sz w:val="28"/>
          <w:szCs w:val="28"/>
        </w:rPr>
        <w:t>Ạ</w:t>
      </w:r>
      <w:r w:rsidRPr="002C442A">
        <w:rPr>
          <w:b/>
          <w:sz w:val="28"/>
          <w:szCs w:val="28"/>
        </w:rPr>
        <w:t>I</w:t>
      </w:r>
      <w:r w:rsidRPr="002C442A">
        <w:rPr>
          <w:b/>
          <w:spacing w:val="1"/>
          <w:sz w:val="28"/>
          <w:szCs w:val="28"/>
        </w:rPr>
        <w:t xml:space="preserve"> </w:t>
      </w:r>
      <w:r w:rsidRPr="002C442A">
        <w:rPr>
          <w:b/>
          <w:sz w:val="28"/>
          <w:szCs w:val="28"/>
        </w:rPr>
        <w:t>H</w:t>
      </w:r>
      <w:r w:rsidRPr="002C442A">
        <w:rPr>
          <w:b/>
          <w:spacing w:val="-3"/>
          <w:sz w:val="28"/>
          <w:szCs w:val="28"/>
        </w:rPr>
        <w:t>Ọ</w:t>
      </w:r>
      <w:r w:rsidRPr="002C442A">
        <w:rPr>
          <w:b/>
          <w:sz w:val="28"/>
          <w:szCs w:val="28"/>
        </w:rPr>
        <w:t>C</w:t>
      </w:r>
      <w:r w:rsidRPr="002C442A">
        <w:rPr>
          <w:b/>
          <w:spacing w:val="-1"/>
          <w:sz w:val="28"/>
          <w:szCs w:val="28"/>
        </w:rPr>
        <w:t xml:space="preserve"> </w:t>
      </w:r>
      <w:r w:rsidRPr="002C442A">
        <w:rPr>
          <w:b/>
          <w:sz w:val="28"/>
          <w:szCs w:val="28"/>
        </w:rPr>
        <w:t>B</w:t>
      </w:r>
      <w:r w:rsidRPr="002C442A">
        <w:rPr>
          <w:b/>
          <w:spacing w:val="-2"/>
          <w:sz w:val="28"/>
          <w:szCs w:val="28"/>
        </w:rPr>
        <w:t>Á</w:t>
      </w:r>
      <w:r w:rsidRPr="002C442A">
        <w:rPr>
          <w:b/>
          <w:spacing w:val="-1"/>
          <w:sz w:val="28"/>
          <w:szCs w:val="28"/>
        </w:rPr>
        <w:t>C</w:t>
      </w:r>
      <w:r w:rsidRPr="002C442A">
        <w:rPr>
          <w:b/>
          <w:sz w:val="28"/>
          <w:szCs w:val="28"/>
        </w:rPr>
        <w:t xml:space="preserve">H KHOA </w:t>
      </w:r>
      <w:r w:rsidRPr="002C442A">
        <w:rPr>
          <w:i/>
          <w:spacing w:val="-2"/>
          <w:sz w:val="22"/>
          <w:szCs w:val="22"/>
        </w:rPr>
        <w:t>(</w:t>
      </w:r>
      <w:r w:rsidRPr="002C442A">
        <w:rPr>
          <w:i/>
          <w:spacing w:val="1"/>
          <w:sz w:val="22"/>
          <w:szCs w:val="22"/>
        </w:rPr>
        <w:t>I</w:t>
      </w:r>
      <w:r w:rsidRPr="002C442A">
        <w:rPr>
          <w:i/>
          <w:sz w:val="22"/>
          <w:szCs w:val="22"/>
        </w:rPr>
        <w:t>n hoa cỡ</w:t>
      </w:r>
      <w:r w:rsidRPr="002C442A">
        <w:rPr>
          <w:i/>
          <w:spacing w:val="-2"/>
          <w:sz w:val="22"/>
          <w:szCs w:val="22"/>
        </w:rPr>
        <w:t xml:space="preserve"> </w:t>
      </w:r>
      <w:r w:rsidRPr="002C442A">
        <w:rPr>
          <w:i/>
          <w:sz w:val="22"/>
          <w:szCs w:val="22"/>
        </w:rPr>
        <w:t>chữ 14,</w:t>
      </w:r>
      <w:r w:rsidRPr="002C442A">
        <w:rPr>
          <w:i/>
          <w:spacing w:val="-2"/>
          <w:sz w:val="22"/>
          <w:szCs w:val="22"/>
        </w:rPr>
        <w:t xml:space="preserve"> </w:t>
      </w:r>
      <w:r w:rsidRPr="002C442A">
        <w:rPr>
          <w:i/>
          <w:spacing w:val="1"/>
          <w:sz w:val="22"/>
          <w:szCs w:val="22"/>
        </w:rPr>
        <w:t>f</w:t>
      </w:r>
      <w:r w:rsidRPr="002C442A">
        <w:rPr>
          <w:i/>
          <w:sz w:val="22"/>
          <w:szCs w:val="22"/>
        </w:rPr>
        <w:t>o</w:t>
      </w:r>
      <w:r w:rsidRPr="002C442A">
        <w:rPr>
          <w:i/>
          <w:spacing w:val="-2"/>
          <w:sz w:val="22"/>
          <w:szCs w:val="22"/>
        </w:rPr>
        <w:t>n</w:t>
      </w:r>
      <w:r w:rsidRPr="002C442A">
        <w:rPr>
          <w:i/>
          <w:sz w:val="22"/>
          <w:szCs w:val="22"/>
        </w:rPr>
        <w:t>t</w:t>
      </w:r>
      <w:r w:rsidRPr="002C442A">
        <w:rPr>
          <w:i/>
          <w:spacing w:val="1"/>
          <w:sz w:val="22"/>
          <w:szCs w:val="22"/>
        </w:rPr>
        <w:t xml:space="preserve"> </w:t>
      </w:r>
      <w:r w:rsidRPr="002C442A">
        <w:rPr>
          <w:i/>
          <w:sz w:val="22"/>
          <w:szCs w:val="22"/>
        </w:rPr>
        <w:t>chữ</w:t>
      </w:r>
      <w:r w:rsidRPr="002C442A">
        <w:rPr>
          <w:i/>
          <w:spacing w:val="-2"/>
          <w:sz w:val="22"/>
          <w:szCs w:val="22"/>
        </w:rPr>
        <w:t xml:space="preserve"> </w:t>
      </w:r>
      <w:r w:rsidRPr="002C442A">
        <w:rPr>
          <w:i/>
          <w:sz w:val="22"/>
          <w:szCs w:val="22"/>
        </w:rPr>
        <w:t>Times New</w:t>
      </w:r>
      <w:r w:rsidRPr="002C442A">
        <w:rPr>
          <w:i/>
          <w:spacing w:val="-1"/>
          <w:sz w:val="22"/>
          <w:szCs w:val="22"/>
        </w:rPr>
        <w:t xml:space="preserve"> </w:t>
      </w:r>
      <w:r w:rsidRPr="002C442A">
        <w:rPr>
          <w:i/>
          <w:sz w:val="22"/>
          <w:szCs w:val="22"/>
        </w:rPr>
        <w:t>Ro</w:t>
      </w:r>
      <w:r w:rsidRPr="002C442A">
        <w:rPr>
          <w:i/>
          <w:spacing w:val="-2"/>
          <w:sz w:val="22"/>
          <w:szCs w:val="22"/>
        </w:rPr>
        <w:t>ma</w:t>
      </w:r>
      <w:r w:rsidRPr="002C442A">
        <w:rPr>
          <w:i/>
          <w:sz w:val="22"/>
          <w:szCs w:val="22"/>
        </w:rPr>
        <w:t>n)</w:t>
      </w:r>
    </w:p>
    <w:p w:rsidR="009329CB" w:rsidRPr="002C442A" w:rsidRDefault="00001127">
      <w:pPr>
        <w:spacing w:before="22"/>
        <w:ind w:left="2677" w:right="2682"/>
        <w:jc w:val="center"/>
        <w:rPr>
          <w:sz w:val="24"/>
          <w:szCs w:val="24"/>
        </w:rPr>
      </w:pP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r w:rsidRPr="002C442A">
        <w:rPr>
          <w:b/>
          <w:spacing w:val="1"/>
          <w:sz w:val="24"/>
          <w:szCs w:val="24"/>
        </w:rPr>
        <w:t>-</w:t>
      </w:r>
      <w:r w:rsidRPr="002C442A">
        <w:rPr>
          <w:b/>
          <w:sz w:val="24"/>
          <w:szCs w:val="24"/>
        </w:rPr>
        <w:t>-</w:t>
      </w:r>
    </w:p>
    <w:p w:rsidR="009329CB" w:rsidRPr="002C442A" w:rsidRDefault="009329CB">
      <w:pPr>
        <w:spacing w:before="2" w:line="140" w:lineRule="exact"/>
        <w:rPr>
          <w:sz w:val="14"/>
          <w:szCs w:val="14"/>
        </w:rPr>
      </w:pPr>
    </w:p>
    <w:p w:rsidR="009329CB" w:rsidRPr="002C442A" w:rsidRDefault="004B321D">
      <w:pPr>
        <w:ind w:left="3434"/>
      </w:pPr>
      <w:r>
        <w:rPr>
          <w:noProof/>
        </w:rPr>
        <w:drawing>
          <wp:inline distT="0" distB="0" distL="0" distR="0">
            <wp:extent cx="1057275" cy="1066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7275" cy="1066800"/>
                    </a:xfrm>
                    <a:prstGeom prst="rect">
                      <a:avLst/>
                    </a:prstGeom>
                    <a:noFill/>
                    <a:ln>
                      <a:noFill/>
                    </a:ln>
                  </pic:spPr>
                </pic:pic>
              </a:graphicData>
            </a:graphic>
          </wp:inline>
        </w:drawing>
      </w: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before="8" w:line="240" w:lineRule="exact"/>
        <w:rPr>
          <w:sz w:val="24"/>
          <w:szCs w:val="24"/>
        </w:rPr>
      </w:pPr>
    </w:p>
    <w:p w:rsidR="009329CB" w:rsidRPr="002C442A" w:rsidRDefault="00001127">
      <w:pPr>
        <w:ind w:left="2496" w:right="2501"/>
        <w:jc w:val="center"/>
        <w:rPr>
          <w:sz w:val="32"/>
          <w:szCs w:val="32"/>
        </w:rPr>
      </w:pPr>
      <w:r w:rsidRPr="002C442A">
        <w:rPr>
          <w:b/>
          <w:spacing w:val="-1"/>
          <w:sz w:val="32"/>
          <w:szCs w:val="32"/>
        </w:rPr>
        <w:t>H</w:t>
      </w:r>
      <w:r w:rsidRPr="002C442A">
        <w:rPr>
          <w:b/>
          <w:sz w:val="32"/>
          <w:szCs w:val="32"/>
        </w:rPr>
        <w:t>Ọ</w:t>
      </w:r>
      <w:r w:rsidRPr="002C442A">
        <w:rPr>
          <w:b/>
          <w:spacing w:val="-5"/>
          <w:sz w:val="32"/>
          <w:szCs w:val="32"/>
        </w:rPr>
        <w:t xml:space="preserve"> </w:t>
      </w:r>
      <w:r w:rsidRPr="002C442A">
        <w:rPr>
          <w:b/>
          <w:sz w:val="32"/>
          <w:szCs w:val="32"/>
        </w:rPr>
        <w:t>VÀ</w:t>
      </w:r>
      <w:r w:rsidRPr="002C442A">
        <w:rPr>
          <w:b/>
          <w:spacing w:val="-4"/>
          <w:sz w:val="32"/>
          <w:szCs w:val="32"/>
        </w:rPr>
        <w:t xml:space="preserve"> </w:t>
      </w:r>
      <w:r w:rsidRPr="002C442A">
        <w:rPr>
          <w:b/>
          <w:sz w:val="32"/>
          <w:szCs w:val="32"/>
        </w:rPr>
        <w:t>TÊN</w:t>
      </w:r>
      <w:r w:rsidRPr="002C442A">
        <w:rPr>
          <w:b/>
          <w:spacing w:val="-5"/>
          <w:sz w:val="32"/>
          <w:szCs w:val="32"/>
        </w:rPr>
        <w:t xml:space="preserve"> </w:t>
      </w:r>
      <w:r w:rsidRPr="002C442A">
        <w:rPr>
          <w:b/>
          <w:spacing w:val="1"/>
          <w:sz w:val="32"/>
          <w:szCs w:val="32"/>
        </w:rPr>
        <w:t>HỌ</w:t>
      </w:r>
      <w:r w:rsidRPr="002C442A">
        <w:rPr>
          <w:b/>
          <w:sz w:val="32"/>
          <w:szCs w:val="32"/>
        </w:rPr>
        <w:t>C</w:t>
      </w:r>
      <w:r w:rsidRPr="002C442A">
        <w:rPr>
          <w:b/>
          <w:spacing w:val="-7"/>
          <w:sz w:val="32"/>
          <w:szCs w:val="32"/>
        </w:rPr>
        <w:t xml:space="preserve"> </w:t>
      </w:r>
      <w:r w:rsidRPr="002C442A">
        <w:rPr>
          <w:b/>
          <w:w w:val="99"/>
          <w:sz w:val="32"/>
          <w:szCs w:val="32"/>
        </w:rPr>
        <w:t>VIÊN</w:t>
      </w:r>
    </w:p>
    <w:p w:rsidR="009329CB" w:rsidRPr="002C442A" w:rsidRDefault="009329CB">
      <w:pPr>
        <w:spacing w:before="3" w:line="120" w:lineRule="exact"/>
        <w:rPr>
          <w:sz w:val="13"/>
          <w:szCs w:val="13"/>
        </w:rPr>
      </w:pPr>
    </w:p>
    <w:p w:rsidR="009329CB" w:rsidRPr="002C442A" w:rsidRDefault="00001127">
      <w:pPr>
        <w:spacing w:line="240" w:lineRule="exact"/>
        <w:ind w:left="2146" w:right="2145"/>
        <w:jc w:val="center"/>
        <w:rPr>
          <w:sz w:val="22"/>
          <w:szCs w:val="22"/>
        </w:rPr>
      </w:pPr>
      <w:r w:rsidRPr="002C442A">
        <w:rPr>
          <w:i/>
          <w:spacing w:val="-2"/>
          <w:position w:val="-1"/>
          <w:sz w:val="22"/>
          <w:szCs w:val="22"/>
        </w:rPr>
        <w:t>(</w:t>
      </w:r>
      <w:r w:rsidRPr="002C442A">
        <w:rPr>
          <w:i/>
          <w:spacing w:val="1"/>
          <w:position w:val="-1"/>
          <w:sz w:val="22"/>
          <w:szCs w:val="22"/>
        </w:rPr>
        <w:t>I</w:t>
      </w:r>
      <w:r w:rsidRPr="002C442A">
        <w:rPr>
          <w:i/>
          <w:position w:val="-1"/>
          <w:sz w:val="22"/>
          <w:szCs w:val="22"/>
        </w:rPr>
        <w:t>n hoa cỡ</w:t>
      </w:r>
      <w:r w:rsidRPr="002C442A">
        <w:rPr>
          <w:i/>
          <w:spacing w:val="-2"/>
          <w:position w:val="-1"/>
          <w:sz w:val="22"/>
          <w:szCs w:val="22"/>
        </w:rPr>
        <w:t xml:space="preserve"> </w:t>
      </w:r>
      <w:r w:rsidRPr="002C442A">
        <w:rPr>
          <w:i/>
          <w:position w:val="-1"/>
          <w:sz w:val="22"/>
          <w:szCs w:val="22"/>
        </w:rPr>
        <w:t>chữ 16,</w:t>
      </w:r>
      <w:r w:rsidRPr="002C442A">
        <w:rPr>
          <w:i/>
          <w:spacing w:val="-2"/>
          <w:position w:val="-1"/>
          <w:sz w:val="22"/>
          <w:szCs w:val="22"/>
        </w:rPr>
        <w:t xml:space="preserve"> </w:t>
      </w:r>
      <w:r w:rsidRPr="002C442A">
        <w:rPr>
          <w:i/>
          <w:spacing w:val="1"/>
          <w:position w:val="-1"/>
          <w:sz w:val="22"/>
          <w:szCs w:val="22"/>
        </w:rPr>
        <w:t>f</w:t>
      </w:r>
      <w:r w:rsidRPr="002C442A">
        <w:rPr>
          <w:i/>
          <w:position w:val="-1"/>
          <w:sz w:val="22"/>
          <w:szCs w:val="22"/>
        </w:rPr>
        <w:t>o</w:t>
      </w:r>
      <w:r w:rsidRPr="002C442A">
        <w:rPr>
          <w:i/>
          <w:spacing w:val="-2"/>
          <w:position w:val="-1"/>
          <w:sz w:val="22"/>
          <w:szCs w:val="22"/>
        </w:rPr>
        <w:t>n</w:t>
      </w:r>
      <w:r w:rsidRPr="002C442A">
        <w:rPr>
          <w:i/>
          <w:position w:val="-1"/>
          <w:sz w:val="22"/>
          <w:szCs w:val="22"/>
        </w:rPr>
        <w:t>t</w:t>
      </w:r>
      <w:r w:rsidRPr="002C442A">
        <w:rPr>
          <w:i/>
          <w:spacing w:val="1"/>
          <w:position w:val="-1"/>
          <w:sz w:val="22"/>
          <w:szCs w:val="22"/>
        </w:rPr>
        <w:t xml:space="preserve"> </w:t>
      </w:r>
      <w:r w:rsidRPr="002C442A">
        <w:rPr>
          <w:i/>
          <w:position w:val="-1"/>
          <w:sz w:val="22"/>
          <w:szCs w:val="22"/>
        </w:rPr>
        <w:t>chữ</w:t>
      </w:r>
      <w:r w:rsidRPr="002C442A">
        <w:rPr>
          <w:i/>
          <w:spacing w:val="-2"/>
          <w:position w:val="-1"/>
          <w:sz w:val="22"/>
          <w:szCs w:val="22"/>
        </w:rPr>
        <w:t xml:space="preserve"> </w:t>
      </w:r>
      <w:r w:rsidRPr="002C442A">
        <w:rPr>
          <w:i/>
          <w:position w:val="-1"/>
          <w:sz w:val="22"/>
          <w:szCs w:val="22"/>
        </w:rPr>
        <w:t>Times New</w:t>
      </w:r>
      <w:r w:rsidRPr="002C442A">
        <w:rPr>
          <w:i/>
          <w:spacing w:val="-1"/>
          <w:position w:val="-1"/>
          <w:sz w:val="22"/>
          <w:szCs w:val="22"/>
        </w:rPr>
        <w:t xml:space="preserve"> </w:t>
      </w:r>
      <w:r w:rsidRPr="002C442A">
        <w:rPr>
          <w:i/>
          <w:position w:val="-1"/>
          <w:sz w:val="22"/>
          <w:szCs w:val="22"/>
        </w:rPr>
        <w:t>Ro</w:t>
      </w:r>
      <w:r w:rsidRPr="002C442A">
        <w:rPr>
          <w:i/>
          <w:spacing w:val="-2"/>
          <w:position w:val="-1"/>
          <w:sz w:val="22"/>
          <w:szCs w:val="22"/>
        </w:rPr>
        <w:t>ma</w:t>
      </w:r>
      <w:r w:rsidRPr="002C442A">
        <w:rPr>
          <w:i/>
          <w:position w:val="-1"/>
          <w:sz w:val="22"/>
          <w:szCs w:val="22"/>
        </w:rPr>
        <w:t>n)</w:t>
      </w:r>
    </w:p>
    <w:p w:rsidR="009329CB" w:rsidRPr="002C442A" w:rsidRDefault="009329CB">
      <w:pPr>
        <w:spacing w:before="8" w:line="160" w:lineRule="exact"/>
        <w:rPr>
          <w:sz w:val="16"/>
          <w:szCs w:val="16"/>
        </w:rPr>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9329CB" w:rsidRPr="002C442A" w:rsidRDefault="009329CB">
      <w:pPr>
        <w:spacing w:line="200" w:lineRule="exact"/>
      </w:pPr>
    </w:p>
    <w:p w:rsidR="00890EA3" w:rsidRDefault="00001127">
      <w:pPr>
        <w:spacing w:before="13" w:line="307" w:lineRule="auto"/>
        <w:ind w:left="1447" w:right="1448"/>
        <w:jc w:val="center"/>
        <w:rPr>
          <w:b/>
          <w:sz w:val="36"/>
          <w:szCs w:val="36"/>
        </w:rPr>
      </w:pPr>
      <w:r w:rsidRPr="002C442A">
        <w:rPr>
          <w:b/>
          <w:sz w:val="36"/>
          <w:szCs w:val="36"/>
        </w:rPr>
        <w:t xml:space="preserve">TÊN ĐỀ TÀI </w:t>
      </w:r>
    </w:p>
    <w:p w:rsidR="00EF4639" w:rsidRPr="002C442A" w:rsidRDefault="00001127">
      <w:pPr>
        <w:spacing w:before="13" w:line="307" w:lineRule="auto"/>
        <w:ind w:left="1447" w:right="1448"/>
        <w:jc w:val="center"/>
        <w:rPr>
          <w:i/>
          <w:sz w:val="22"/>
          <w:szCs w:val="22"/>
        </w:rPr>
      </w:pPr>
      <w:r w:rsidRPr="002C442A">
        <w:rPr>
          <w:i/>
          <w:spacing w:val="-2"/>
          <w:sz w:val="22"/>
          <w:szCs w:val="22"/>
        </w:rPr>
        <w:t>(</w:t>
      </w:r>
      <w:r w:rsidRPr="002C442A">
        <w:rPr>
          <w:i/>
          <w:spacing w:val="1"/>
          <w:sz w:val="22"/>
          <w:szCs w:val="22"/>
        </w:rPr>
        <w:t>I</w:t>
      </w:r>
      <w:r w:rsidRPr="002C442A">
        <w:rPr>
          <w:i/>
          <w:sz w:val="22"/>
          <w:szCs w:val="22"/>
        </w:rPr>
        <w:t>n hoa cỡ</w:t>
      </w:r>
      <w:r w:rsidRPr="002C442A">
        <w:rPr>
          <w:i/>
          <w:spacing w:val="-2"/>
          <w:sz w:val="22"/>
          <w:szCs w:val="22"/>
        </w:rPr>
        <w:t xml:space="preserve"> </w:t>
      </w:r>
      <w:r w:rsidRPr="002C442A">
        <w:rPr>
          <w:i/>
          <w:sz w:val="22"/>
          <w:szCs w:val="22"/>
        </w:rPr>
        <w:t>chữ 1</w:t>
      </w:r>
      <w:r w:rsidRPr="002C442A">
        <w:rPr>
          <w:i/>
          <w:spacing w:val="-2"/>
          <w:sz w:val="22"/>
          <w:szCs w:val="22"/>
        </w:rPr>
        <w:t>4</w:t>
      </w:r>
      <w:r w:rsidRPr="002C442A">
        <w:rPr>
          <w:i/>
          <w:spacing w:val="1"/>
          <w:sz w:val="22"/>
          <w:szCs w:val="22"/>
        </w:rPr>
        <w:t>-</w:t>
      </w:r>
      <w:r w:rsidRPr="002C442A">
        <w:rPr>
          <w:i/>
          <w:sz w:val="22"/>
          <w:szCs w:val="22"/>
        </w:rPr>
        <w:t>18,</w:t>
      </w:r>
      <w:r w:rsidRPr="002C442A">
        <w:rPr>
          <w:i/>
          <w:spacing w:val="-2"/>
          <w:sz w:val="22"/>
          <w:szCs w:val="22"/>
        </w:rPr>
        <w:t xml:space="preserve"> </w:t>
      </w:r>
      <w:r w:rsidRPr="002C442A">
        <w:rPr>
          <w:i/>
          <w:spacing w:val="1"/>
          <w:sz w:val="22"/>
          <w:szCs w:val="22"/>
        </w:rPr>
        <w:t>f</w:t>
      </w:r>
      <w:r w:rsidRPr="002C442A">
        <w:rPr>
          <w:i/>
          <w:sz w:val="22"/>
          <w:szCs w:val="22"/>
        </w:rPr>
        <w:t>ont</w:t>
      </w:r>
      <w:r w:rsidRPr="002C442A">
        <w:rPr>
          <w:i/>
          <w:spacing w:val="-4"/>
          <w:sz w:val="22"/>
          <w:szCs w:val="22"/>
        </w:rPr>
        <w:t xml:space="preserve"> </w:t>
      </w:r>
      <w:r w:rsidRPr="002C442A">
        <w:rPr>
          <w:i/>
          <w:sz w:val="22"/>
          <w:szCs w:val="22"/>
        </w:rPr>
        <w:t>chữ Ti</w:t>
      </w:r>
      <w:r w:rsidRPr="002C442A">
        <w:rPr>
          <w:i/>
          <w:spacing w:val="-1"/>
          <w:sz w:val="22"/>
          <w:szCs w:val="22"/>
        </w:rPr>
        <w:t>m</w:t>
      </w:r>
      <w:r w:rsidRPr="002C442A">
        <w:rPr>
          <w:i/>
          <w:spacing w:val="-2"/>
          <w:sz w:val="22"/>
          <w:szCs w:val="22"/>
        </w:rPr>
        <w:t>e</w:t>
      </w:r>
      <w:r w:rsidRPr="002C442A">
        <w:rPr>
          <w:i/>
          <w:sz w:val="22"/>
          <w:szCs w:val="22"/>
        </w:rPr>
        <w:t>s New</w:t>
      </w:r>
      <w:r w:rsidRPr="002C442A">
        <w:rPr>
          <w:i/>
          <w:spacing w:val="-1"/>
          <w:sz w:val="22"/>
          <w:szCs w:val="22"/>
        </w:rPr>
        <w:t xml:space="preserve"> </w:t>
      </w:r>
      <w:r w:rsidRPr="002C442A">
        <w:rPr>
          <w:i/>
          <w:sz w:val="22"/>
          <w:szCs w:val="22"/>
        </w:rPr>
        <w:t>Ro</w:t>
      </w:r>
      <w:r w:rsidRPr="002C442A">
        <w:rPr>
          <w:i/>
          <w:spacing w:val="-2"/>
          <w:sz w:val="22"/>
          <w:szCs w:val="22"/>
        </w:rPr>
        <w:t>m</w:t>
      </w:r>
      <w:r w:rsidRPr="002C442A">
        <w:rPr>
          <w:i/>
          <w:sz w:val="22"/>
          <w:szCs w:val="22"/>
        </w:rPr>
        <w:t>a</w:t>
      </w:r>
      <w:r w:rsidRPr="002C442A">
        <w:rPr>
          <w:i/>
          <w:spacing w:val="1"/>
          <w:sz w:val="22"/>
          <w:szCs w:val="22"/>
        </w:rPr>
        <w:t>n</w:t>
      </w:r>
      <w:r w:rsidRPr="002C442A">
        <w:rPr>
          <w:i/>
          <w:sz w:val="22"/>
          <w:szCs w:val="22"/>
        </w:rPr>
        <w:t xml:space="preserve">) </w:t>
      </w:r>
    </w:p>
    <w:p w:rsidR="009329CB" w:rsidRPr="002C442A" w:rsidRDefault="00001127" w:rsidP="006335DA">
      <w:pPr>
        <w:spacing w:before="13" w:line="307" w:lineRule="auto"/>
        <w:ind w:left="1447" w:right="1448"/>
        <w:jc w:val="center"/>
        <w:rPr>
          <w:sz w:val="22"/>
          <w:szCs w:val="22"/>
        </w:rPr>
      </w:pPr>
      <w:r w:rsidRPr="002C442A">
        <w:rPr>
          <w:spacing w:val="-1"/>
          <w:sz w:val="22"/>
          <w:szCs w:val="22"/>
        </w:rPr>
        <w:t>NG</w:t>
      </w:r>
      <w:r w:rsidRPr="002C442A">
        <w:rPr>
          <w:spacing w:val="1"/>
          <w:sz w:val="22"/>
          <w:szCs w:val="22"/>
        </w:rPr>
        <w:t>À</w:t>
      </w:r>
      <w:r w:rsidRPr="002C442A">
        <w:rPr>
          <w:spacing w:val="-1"/>
          <w:sz w:val="22"/>
          <w:szCs w:val="22"/>
        </w:rPr>
        <w:t>N</w:t>
      </w:r>
      <w:r w:rsidRPr="002C442A">
        <w:rPr>
          <w:sz w:val="22"/>
          <w:szCs w:val="22"/>
        </w:rPr>
        <w:t>H</w:t>
      </w:r>
      <w:r w:rsidRPr="002C442A">
        <w:rPr>
          <w:spacing w:val="-1"/>
          <w:sz w:val="22"/>
          <w:szCs w:val="22"/>
        </w:rPr>
        <w:t xml:space="preserve"> </w:t>
      </w:r>
      <w:r w:rsidRPr="002C442A">
        <w:rPr>
          <w:sz w:val="22"/>
          <w:szCs w:val="22"/>
        </w:rPr>
        <w:t xml:space="preserve">:    </w:t>
      </w:r>
      <w:r w:rsidRPr="002C442A">
        <w:rPr>
          <w:spacing w:val="6"/>
          <w:sz w:val="22"/>
          <w:szCs w:val="22"/>
        </w:rPr>
        <w:t xml:space="preserve"> </w:t>
      </w:r>
      <w:r w:rsidRPr="002C442A">
        <w:rPr>
          <w:spacing w:val="1"/>
          <w:sz w:val="22"/>
          <w:szCs w:val="22"/>
        </w:rPr>
        <w:t>K</w:t>
      </w:r>
      <w:r w:rsidRPr="002C442A">
        <w:rPr>
          <w:spacing w:val="-1"/>
          <w:sz w:val="22"/>
          <w:szCs w:val="22"/>
        </w:rPr>
        <w:t>HO</w:t>
      </w:r>
      <w:r w:rsidRPr="002C442A">
        <w:rPr>
          <w:sz w:val="22"/>
          <w:szCs w:val="22"/>
        </w:rPr>
        <w:t>A</w:t>
      </w:r>
      <w:r w:rsidRPr="002C442A">
        <w:rPr>
          <w:spacing w:val="-1"/>
          <w:sz w:val="22"/>
          <w:szCs w:val="22"/>
        </w:rPr>
        <w:t xml:space="preserve"> HỌ</w:t>
      </w:r>
      <w:r w:rsidRPr="002C442A">
        <w:rPr>
          <w:sz w:val="22"/>
          <w:szCs w:val="22"/>
        </w:rPr>
        <w:t>C</w:t>
      </w:r>
      <w:r w:rsidRPr="002C442A">
        <w:rPr>
          <w:spacing w:val="-1"/>
          <w:sz w:val="22"/>
          <w:szCs w:val="22"/>
        </w:rPr>
        <w:t xml:space="preserve"> </w:t>
      </w:r>
      <w:r w:rsidRPr="002C442A">
        <w:rPr>
          <w:sz w:val="22"/>
          <w:szCs w:val="22"/>
        </w:rPr>
        <w:t>MÁY</w:t>
      </w:r>
      <w:r w:rsidRPr="002C442A">
        <w:rPr>
          <w:spacing w:val="-1"/>
          <w:sz w:val="22"/>
          <w:szCs w:val="22"/>
        </w:rPr>
        <w:t xml:space="preserve"> </w:t>
      </w:r>
      <w:r w:rsidRPr="002C442A">
        <w:rPr>
          <w:spacing w:val="2"/>
          <w:sz w:val="22"/>
          <w:szCs w:val="22"/>
        </w:rPr>
        <w:t>T</w:t>
      </w:r>
      <w:r w:rsidRPr="002C442A">
        <w:rPr>
          <w:spacing w:val="-4"/>
          <w:sz w:val="22"/>
          <w:szCs w:val="22"/>
        </w:rPr>
        <w:t>Í</w:t>
      </w:r>
      <w:r w:rsidRPr="002C442A">
        <w:rPr>
          <w:spacing w:val="-1"/>
          <w:sz w:val="22"/>
          <w:szCs w:val="22"/>
        </w:rPr>
        <w:t>N</w:t>
      </w:r>
      <w:r w:rsidRPr="002C442A">
        <w:rPr>
          <w:sz w:val="22"/>
          <w:szCs w:val="22"/>
        </w:rPr>
        <w:t>H</w:t>
      </w:r>
    </w:p>
    <w:p w:rsidR="009329CB" w:rsidRPr="002C442A" w:rsidRDefault="00001127" w:rsidP="006335DA">
      <w:pPr>
        <w:spacing w:line="260" w:lineRule="exact"/>
        <w:jc w:val="center"/>
        <w:rPr>
          <w:sz w:val="24"/>
          <w:szCs w:val="24"/>
        </w:rPr>
      </w:pPr>
      <w:r w:rsidRPr="002C442A">
        <w:rPr>
          <w:sz w:val="24"/>
          <w:szCs w:val="24"/>
        </w:rPr>
        <w:t>MÃ N</w:t>
      </w:r>
      <w:r w:rsidRPr="002C442A">
        <w:rPr>
          <w:spacing w:val="-1"/>
          <w:sz w:val="24"/>
          <w:szCs w:val="24"/>
        </w:rPr>
        <w:t>G</w:t>
      </w:r>
      <w:r w:rsidRPr="002C442A">
        <w:rPr>
          <w:spacing w:val="2"/>
          <w:sz w:val="24"/>
          <w:szCs w:val="24"/>
        </w:rPr>
        <w:t>À</w:t>
      </w:r>
      <w:r w:rsidRPr="002C442A">
        <w:rPr>
          <w:sz w:val="24"/>
          <w:szCs w:val="24"/>
        </w:rPr>
        <w:t>NH: 60.48.01</w:t>
      </w:r>
      <w:r w:rsidR="00EF4639" w:rsidRPr="002C442A">
        <w:rPr>
          <w:sz w:val="24"/>
          <w:szCs w:val="24"/>
        </w:rPr>
        <w:t>.01</w:t>
      </w:r>
    </w:p>
    <w:p w:rsidR="009329CB" w:rsidRPr="002C442A" w:rsidRDefault="009329CB">
      <w:pPr>
        <w:spacing w:before="1" w:line="140" w:lineRule="exact"/>
        <w:rPr>
          <w:sz w:val="14"/>
          <w:szCs w:val="14"/>
        </w:rPr>
      </w:pPr>
    </w:p>
    <w:p w:rsidR="009329CB" w:rsidRPr="002C442A" w:rsidRDefault="00001127">
      <w:pPr>
        <w:ind w:left="2171" w:right="2113"/>
        <w:jc w:val="center"/>
        <w:rPr>
          <w:sz w:val="22"/>
          <w:szCs w:val="22"/>
        </w:rPr>
      </w:pPr>
      <w:r w:rsidRPr="002C442A">
        <w:rPr>
          <w:i/>
          <w:spacing w:val="-2"/>
          <w:sz w:val="22"/>
          <w:szCs w:val="22"/>
        </w:rPr>
        <w:t>(</w:t>
      </w:r>
      <w:r w:rsidRPr="002C442A">
        <w:rPr>
          <w:i/>
          <w:spacing w:val="1"/>
          <w:sz w:val="22"/>
          <w:szCs w:val="22"/>
        </w:rPr>
        <w:t>I</w:t>
      </w:r>
      <w:r w:rsidRPr="002C442A">
        <w:rPr>
          <w:i/>
          <w:sz w:val="22"/>
          <w:szCs w:val="22"/>
        </w:rPr>
        <w:t>n hoa cỡ</w:t>
      </w:r>
      <w:r w:rsidRPr="002C442A">
        <w:rPr>
          <w:i/>
          <w:spacing w:val="-2"/>
          <w:sz w:val="22"/>
          <w:szCs w:val="22"/>
        </w:rPr>
        <w:t xml:space="preserve"> </w:t>
      </w:r>
      <w:r w:rsidRPr="002C442A">
        <w:rPr>
          <w:i/>
          <w:sz w:val="22"/>
          <w:szCs w:val="22"/>
        </w:rPr>
        <w:t>chữ 12,</w:t>
      </w:r>
      <w:r w:rsidRPr="002C442A">
        <w:rPr>
          <w:i/>
          <w:spacing w:val="-2"/>
          <w:sz w:val="22"/>
          <w:szCs w:val="22"/>
        </w:rPr>
        <w:t xml:space="preserve"> </w:t>
      </w:r>
      <w:r w:rsidRPr="002C442A">
        <w:rPr>
          <w:i/>
          <w:spacing w:val="1"/>
          <w:sz w:val="22"/>
          <w:szCs w:val="22"/>
        </w:rPr>
        <w:t>f</w:t>
      </w:r>
      <w:r w:rsidRPr="002C442A">
        <w:rPr>
          <w:i/>
          <w:sz w:val="22"/>
          <w:szCs w:val="22"/>
        </w:rPr>
        <w:t>o</w:t>
      </w:r>
      <w:r w:rsidRPr="002C442A">
        <w:rPr>
          <w:i/>
          <w:spacing w:val="-2"/>
          <w:sz w:val="22"/>
          <w:szCs w:val="22"/>
        </w:rPr>
        <w:t>n</w:t>
      </w:r>
      <w:r w:rsidRPr="002C442A">
        <w:rPr>
          <w:i/>
          <w:sz w:val="22"/>
          <w:szCs w:val="22"/>
        </w:rPr>
        <w:t>t</w:t>
      </w:r>
      <w:r w:rsidRPr="002C442A">
        <w:rPr>
          <w:i/>
          <w:spacing w:val="1"/>
          <w:sz w:val="22"/>
          <w:szCs w:val="22"/>
        </w:rPr>
        <w:t xml:space="preserve"> </w:t>
      </w:r>
      <w:r w:rsidRPr="002C442A">
        <w:rPr>
          <w:i/>
          <w:sz w:val="22"/>
          <w:szCs w:val="22"/>
        </w:rPr>
        <w:t>c</w:t>
      </w:r>
      <w:r w:rsidRPr="002C442A">
        <w:rPr>
          <w:i/>
          <w:spacing w:val="-2"/>
          <w:sz w:val="22"/>
          <w:szCs w:val="22"/>
        </w:rPr>
        <w:t>h</w:t>
      </w:r>
      <w:r w:rsidRPr="002C442A">
        <w:rPr>
          <w:i/>
          <w:sz w:val="22"/>
          <w:szCs w:val="22"/>
        </w:rPr>
        <w:t xml:space="preserve">ữ </w:t>
      </w:r>
      <w:r w:rsidRPr="002C442A">
        <w:rPr>
          <w:i/>
          <w:spacing w:val="-1"/>
          <w:sz w:val="22"/>
          <w:szCs w:val="22"/>
        </w:rPr>
        <w:t>T</w:t>
      </w:r>
      <w:r w:rsidRPr="002C442A">
        <w:rPr>
          <w:i/>
          <w:spacing w:val="1"/>
          <w:sz w:val="22"/>
          <w:szCs w:val="22"/>
        </w:rPr>
        <w:t>i</w:t>
      </w:r>
      <w:r w:rsidRPr="002C442A">
        <w:rPr>
          <w:i/>
          <w:spacing w:val="-1"/>
          <w:sz w:val="22"/>
          <w:szCs w:val="22"/>
        </w:rPr>
        <w:t>m</w:t>
      </w:r>
      <w:r w:rsidRPr="002C442A">
        <w:rPr>
          <w:i/>
          <w:sz w:val="22"/>
          <w:szCs w:val="22"/>
        </w:rPr>
        <w:t>es</w:t>
      </w:r>
      <w:r w:rsidRPr="002C442A">
        <w:rPr>
          <w:i/>
          <w:spacing w:val="1"/>
          <w:sz w:val="22"/>
          <w:szCs w:val="22"/>
        </w:rPr>
        <w:t xml:space="preserve"> </w:t>
      </w:r>
      <w:r w:rsidRPr="002C442A">
        <w:rPr>
          <w:i/>
          <w:spacing w:val="-1"/>
          <w:sz w:val="22"/>
          <w:szCs w:val="22"/>
        </w:rPr>
        <w:t>N</w:t>
      </w:r>
      <w:r w:rsidRPr="002C442A">
        <w:rPr>
          <w:i/>
          <w:sz w:val="22"/>
          <w:szCs w:val="22"/>
        </w:rPr>
        <w:t xml:space="preserve">ew </w:t>
      </w:r>
      <w:r w:rsidRPr="002C442A">
        <w:rPr>
          <w:i/>
          <w:spacing w:val="-1"/>
          <w:sz w:val="22"/>
          <w:szCs w:val="22"/>
        </w:rPr>
        <w:t>R</w:t>
      </w:r>
      <w:r w:rsidRPr="002C442A">
        <w:rPr>
          <w:i/>
          <w:sz w:val="22"/>
          <w:szCs w:val="22"/>
        </w:rPr>
        <w:t>o</w:t>
      </w:r>
      <w:r w:rsidRPr="002C442A">
        <w:rPr>
          <w:i/>
          <w:spacing w:val="-1"/>
          <w:sz w:val="22"/>
          <w:szCs w:val="22"/>
        </w:rPr>
        <w:t>m</w:t>
      </w:r>
      <w:r w:rsidRPr="002C442A">
        <w:rPr>
          <w:i/>
          <w:spacing w:val="-2"/>
          <w:sz w:val="22"/>
          <w:szCs w:val="22"/>
        </w:rPr>
        <w:t>a</w:t>
      </w:r>
      <w:r w:rsidRPr="002C442A">
        <w:rPr>
          <w:i/>
          <w:sz w:val="22"/>
          <w:szCs w:val="22"/>
        </w:rPr>
        <w:t>n)</w:t>
      </w:r>
    </w:p>
    <w:p w:rsidR="009329CB" w:rsidRPr="002C442A" w:rsidRDefault="00001127">
      <w:pPr>
        <w:spacing w:before="95" w:line="820" w:lineRule="exact"/>
        <w:ind w:left="2356" w:right="2358"/>
        <w:jc w:val="center"/>
        <w:rPr>
          <w:sz w:val="24"/>
          <w:szCs w:val="24"/>
        </w:rPr>
      </w:pPr>
      <w:r w:rsidRPr="002C442A">
        <w:rPr>
          <w:b/>
          <w:sz w:val="24"/>
          <w:szCs w:val="24"/>
        </w:rPr>
        <w:t xml:space="preserve">ĐỀ </w:t>
      </w:r>
      <w:r w:rsidRPr="002C442A">
        <w:rPr>
          <w:b/>
          <w:w w:val="93"/>
          <w:sz w:val="24"/>
          <w:szCs w:val="24"/>
        </w:rPr>
        <w:t>C</w:t>
      </w:r>
      <w:r w:rsidR="002C442A">
        <w:rPr>
          <w:b/>
          <w:w w:val="93"/>
          <w:sz w:val="24"/>
          <w:szCs w:val="24"/>
        </w:rPr>
        <w:t>ƯƠ</w:t>
      </w:r>
      <w:r w:rsidRPr="002C442A">
        <w:rPr>
          <w:b/>
          <w:w w:val="93"/>
          <w:sz w:val="24"/>
          <w:szCs w:val="24"/>
        </w:rPr>
        <w:t>NG</w:t>
      </w:r>
      <w:r w:rsidRPr="002C442A">
        <w:rPr>
          <w:b/>
          <w:spacing w:val="6"/>
          <w:w w:val="93"/>
          <w:sz w:val="24"/>
          <w:szCs w:val="24"/>
        </w:rPr>
        <w:t xml:space="preserve"> </w:t>
      </w:r>
      <w:r w:rsidRPr="002C442A">
        <w:rPr>
          <w:b/>
          <w:sz w:val="24"/>
          <w:szCs w:val="24"/>
        </w:rPr>
        <w:t>LU</w:t>
      </w:r>
      <w:r w:rsidRPr="002C442A">
        <w:rPr>
          <w:b/>
          <w:spacing w:val="-1"/>
          <w:sz w:val="24"/>
          <w:szCs w:val="24"/>
        </w:rPr>
        <w:t>Ậ</w:t>
      </w:r>
      <w:r w:rsidRPr="002C442A">
        <w:rPr>
          <w:b/>
          <w:sz w:val="24"/>
          <w:szCs w:val="24"/>
        </w:rPr>
        <w:t xml:space="preserve">N </w:t>
      </w:r>
      <w:r w:rsidRPr="002C442A">
        <w:rPr>
          <w:b/>
          <w:spacing w:val="-1"/>
          <w:sz w:val="24"/>
          <w:szCs w:val="24"/>
        </w:rPr>
        <w:t>V</w:t>
      </w:r>
      <w:r w:rsidRPr="002C442A">
        <w:rPr>
          <w:b/>
          <w:spacing w:val="2"/>
          <w:sz w:val="24"/>
          <w:szCs w:val="24"/>
        </w:rPr>
        <w:t>Ă</w:t>
      </w:r>
      <w:r w:rsidRPr="002C442A">
        <w:rPr>
          <w:b/>
          <w:sz w:val="24"/>
          <w:szCs w:val="24"/>
        </w:rPr>
        <w:t>N THẠC</w:t>
      </w:r>
      <w:r w:rsidRPr="002C442A">
        <w:rPr>
          <w:b/>
          <w:spacing w:val="-1"/>
          <w:sz w:val="24"/>
          <w:szCs w:val="24"/>
        </w:rPr>
        <w:t xml:space="preserve"> </w:t>
      </w:r>
      <w:r w:rsidRPr="002C442A">
        <w:rPr>
          <w:b/>
          <w:spacing w:val="1"/>
          <w:sz w:val="24"/>
          <w:szCs w:val="24"/>
        </w:rPr>
        <w:t>S</w:t>
      </w:r>
      <w:r w:rsidRPr="002C442A">
        <w:rPr>
          <w:b/>
          <w:sz w:val="24"/>
          <w:szCs w:val="24"/>
        </w:rPr>
        <w:t>Ĩ N</w:t>
      </w:r>
      <w:r w:rsidRPr="002C442A">
        <w:rPr>
          <w:b/>
          <w:spacing w:val="-2"/>
          <w:sz w:val="24"/>
          <w:szCs w:val="24"/>
        </w:rPr>
        <w:t>G</w:t>
      </w:r>
      <w:r w:rsidR="006335DA">
        <w:rPr>
          <w:b/>
          <w:spacing w:val="1"/>
          <w:w w:val="75"/>
          <w:sz w:val="24"/>
          <w:szCs w:val="24"/>
        </w:rPr>
        <w:t>Ư</w:t>
      </w:r>
      <w:r w:rsidRPr="002C442A">
        <w:rPr>
          <w:b/>
          <w:sz w:val="24"/>
          <w:szCs w:val="24"/>
        </w:rPr>
        <w:t xml:space="preserve">ỜI </w:t>
      </w:r>
      <w:r w:rsidRPr="002C442A">
        <w:rPr>
          <w:b/>
          <w:spacing w:val="1"/>
          <w:sz w:val="24"/>
          <w:szCs w:val="24"/>
        </w:rPr>
        <w:t>H</w:t>
      </w:r>
      <w:r w:rsidR="006335DA">
        <w:rPr>
          <w:b/>
          <w:spacing w:val="1"/>
          <w:w w:val="75"/>
          <w:sz w:val="24"/>
          <w:szCs w:val="24"/>
        </w:rPr>
        <w:t>Ư</w:t>
      </w:r>
      <w:r w:rsidRPr="002C442A">
        <w:rPr>
          <w:b/>
          <w:sz w:val="24"/>
          <w:szCs w:val="24"/>
        </w:rPr>
        <w:t>ỚNG</w:t>
      </w:r>
      <w:r w:rsidRPr="002C442A">
        <w:rPr>
          <w:b/>
          <w:spacing w:val="-2"/>
          <w:sz w:val="24"/>
          <w:szCs w:val="24"/>
        </w:rPr>
        <w:t xml:space="preserve"> </w:t>
      </w:r>
      <w:r w:rsidRPr="002C442A">
        <w:rPr>
          <w:b/>
          <w:sz w:val="24"/>
          <w:szCs w:val="24"/>
        </w:rPr>
        <w:t>D</w:t>
      </w:r>
      <w:r w:rsidRPr="002C442A">
        <w:rPr>
          <w:b/>
          <w:spacing w:val="-1"/>
          <w:sz w:val="24"/>
          <w:szCs w:val="24"/>
        </w:rPr>
        <w:t>Ẫ</w:t>
      </w:r>
      <w:r w:rsidRPr="002C442A">
        <w:rPr>
          <w:b/>
          <w:sz w:val="24"/>
          <w:szCs w:val="24"/>
        </w:rPr>
        <w:t>N</w:t>
      </w:r>
      <w:r w:rsidRPr="002C442A">
        <w:rPr>
          <w:b/>
          <w:spacing w:val="2"/>
          <w:sz w:val="24"/>
          <w:szCs w:val="24"/>
        </w:rPr>
        <w:t xml:space="preserve"> </w:t>
      </w:r>
      <w:r w:rsidRPr="002C442A">
        <w:rPr>
          <w:b/>
          <w:spacing w:val="-2"/>
          <w:sz w:val="24"/>
          <w:szCs w:val="24"/>
        </w:rPr>
        <w:t>K</w:t>
      </w:r>
      <w:r w:rsidRPr="002C442A">
        <w:rPr>
          <w:b/>
          <w:sz w:val="24"/>
          <w:szCs w:val="24"/>
        </w:rPr>
        <w:t>H</w:t>
      </w:r>
      <w:r w:rsidRPr="002C442A">
        <w:rPr>
          <w:b/>
          <w:spacing w:val="1"/>
          <w:sz w:val="24"/>
          <w:szCs w:val="24"/>
        </w:rPr>
        <w:t>O</w:t>
      </w:r>
      <w:r w:rsidRPr="002C442A">
        <w:rPr>
          <w:b/>
          <w:sz w:val="24"/>
          <w:szCs w:val="24"/>
        </w:rPr>
        <w:t>A HỌC</w:t>
      </w:r>
    </w:p>
    <w:p w:rsidR="009329CB" w:rsidRPr="002C442A" w:rsidRDefault="00001127">
      <w:pPr>
        <w:spacing w:before="19"/>
        <w:ind w:left="2146" w:right="2145"/>
        <w:jc w:val="center"/>
        <w:rPr>
          <w:sz w:val="22"/>
          <w:szCs w:val="22"/>
        </w:rPr>
      </w:pPr>
      <w:r w:rsidRPr="002C442A">
        <w:rPr>
          <w:i/>
          <w:spacing w:val="-2"/>
          <w:sz w:val="22"/>
          <w:szCs w:val="22"/>
        </w:rPr>
        <w:t>(</w:t>
      </w:r>
      <w:r w:rsidRPr="002C442A">
        <w:rPr>
          <w:i/>
          <w:spacing w:val="1"/>
          <w:sz w:val="22"/>
          <w:szCs w:val="22"/>
        </w:rPr>
        <w:t>I</w:t>
      </w:r>
      <w:r w:rsidRPr="002C442A">
        <w:rPr>
          <w:i/>
          <w:sz w:val="22"/>
          <w:szCs w:val="22"/>
        </w:rPr>
        <w:t>n hoa cỡ</w:t>
      </w:r>
      <w:r w:rsidRPr="002C442A">
        <w:rPr>
          <w:i/>
          <w:spacing w:val="-2"/>
          <w:sz w:val="22"/>
          <w:szCs w:val="22"/>
        </w:rPr>
        <w:t xml:space="preserve"> </w:t>
      </w:r>
      <w:r w:rsidRPr="002C442A">
        <w:rPr>
          <w:i/>
          <w:sz w:val="22"/>
          <w:szCs w:val="22"/>
        </w:rPr>
        <w:t>chữ 12,</w:t>
      </w:r>
      <w:r w:rsidRPr="002C442A">
        <w:rPr>
          <w:i/>
          <w:spacing w:val="-2"/>
          <w:sz w:val="22"/>
          <w:szCs w:val="22"/>
        </w:rPr>
        <w:t xml:space="preserve"> </w:t>
      </w:r>
      <w:r w:rsidRPr="002C442A">
        <w:rPr>
          <w:i/>
          <w:spacing w:val="1"/>
          <w:sz w:val="22"/>
          <w:szCs w:val="22"/>
        </w:rPr>
        <w:t>f</w:t>
      </w:r>
      <w:r w:rsidRPr="002C442A">
        <w:rPr>
          <w:i/>
          <w:sz w:val="22"/>
          <w:szCs w:val="22"/>
        </w:rPr>
        <w:t>o</w:t>
      </w:r>
      <w:r w:rsidRPr="002C442A">
        <w:rPr>
          <w:i/>
          <w:spacing w:val="-2"/>
          <w:sz w:val="22"/>
          <w:szCs w:val="22"/>
        </w:rPr>
        <w:t>n</w:t>
      </w:r>
      <w:r w:rsidRPr="002C442A">
        <w:rPr>
          <w:i/>
          <w:sz w:val="22"/>
          <w:szCs w:val="22"/>
        </w:rPr>
        <w:t>t</w:t>
      </w:r>
      <w:r w:rsidRPr="002C442A">
        <w:rPr>
          <w:i/>
          <w:spacing w:val="1"/>
          <w:sz w:val="22"/>
          <w:szCs w:val="22"/>
        </w:rPr>
        <w:t xml:space="preserve"> </w:t>
      </w:r>
      <w:r w:rsidRPr="002C442A">
        <w:rPr>
          <w:i/>
          <w:sz w:val="22"/>
          <w:szCs w:val="22"/>
        </w:rPr>
        <w:t>chữ</w:t>
      </w:r>
      <w:r w:rsidRPr="002C442A">
        <w:rPr>
          <w:i/>
          <w:spacing w:val="-2"/>
          <w:sz w:val="22"/>
          <w:szCs w:val="22"/>
        </w:rPr>
        <w:t xml:space="preserve"> </w:t>
      </w:r>
      <w:r w:rsidRPr="002C442A">
        <w:rPr>
          <w:i/>
          <w:sz w:val="22"/>
          <w:szCs w:val="22"/>
        </w:rPr>
        <w:t>Times New</w:t>
      </w:r>
      <w:r w:rsidRPr="002C442A">
        <w:rPr>
          <w:i/>
          <w:spacing w:val="-1"/>
          <w:sz w:val="22"/>
          <w:szCs w:val="22"/>
        </w:rPr>
        <w:t xml:space="preserve"> </w:t>
      </w:r>
      <w:r w:rsidRPr="002C442A">
        <w:rPr>
          <w:i/>
          <w:sz w:val="22"/>
          <w:szCs w:val="22"/>
        </w:rPr>
        <w:t>Ro</w:t>
      </w:r>
      <w:r w:rsidRPr="002C442A">
        <w:rPr>
          <w:i/>
          <w:spacing w:val="-2"/>
          <w:sz w:val="22"/>
          <w:szCs w:val="22"/>
        </w:rPr>
        <w:t>ma</w:t>
      </w:r>
      <w:r w:rsidRPr="002C442A">
        <w:rPr>
          <w:i/>
          <w:sz w:val="22"/>
          <w:szCs w:val="22"/>
        </w:rPr>
        <w:t>n)</w:t>
      </w:r>
    </w:p>
    <w:p w:rsidR="009329CB" w:rsidRPr="002C442A" w:rsidRDefault="009329CB">
      <w:pPr>
        <w:spacing w:line="200" w:lineRule="exact"/>
      </w:pPr>
    </w:p>
    <w:p w:rsidR="009329CB" w:rsidRDefault="009329CB">
      <w:pPr>
        <w:spacing w:before="17" w:line="260" w:lineRule="exact"/>
        <w:rPr>
          <w:sz w:val="26"/>
          <w:szCs w:val="26"/>
        </w:rPr>
      </w:pPr>
    </w:p>
    <w:p w:rsidR="00890EA3" w:rsidRDefault="00890EA3">
      <w:pPr>
        <w:spacing w:before="17" w:line="260" w:lineRule="exact"/>
        <w:rPr>
          <w:sz w:val="26"/>
          <w:szCs w:val="26"/>
        </w:rPr>
      </w:pPr>
    </w:p>
    <w:p w:rsidR="00890EA3" w:rsidRDefault="00890EA3">
      <w:pPr>
        <w:spacing w:before="17" w:line="260" w:lineRule="exact"/>
        <w:rPr>
          <w:sz w:val="26"/>
          <w:szCs w:val="26"/>
        </w:rPr>
      </w:pPr>
    </w:p>
    <w:p w:rsidR="00890EA3" w:rsidRDefault="00890EA3">
      <w:pPr>
        <w:spacing w:before="17" w:line="260" w:lineRule="exact"/>
        <w:rPr>
          <w:sz w:val="26"/>
          <w:szCs w:val="26"/>
        </w:rPr>
      </w:pPr>
    </w:p>
    <w:p w:rsidR="00890EA3" w:rsidRDefault="00890EA3">
      <w:pPr>
        <w:spacing w:before="17" w:line="260" w:lineRule="exact"/>
        <w:rPr>
          <w:sz w:val="26"/>
          <w:szCs w:val="26"/>
        </w:rPr>
      </w:pPr>
    </w:p>
    <w:p w:rsidR="00C22C64" w:rsidRPr="002C442A" w:rsidRDefault="00C22C64">
      <w:pPr>
        <w:spacing w:before="17" w:line="260" w:lineRule="exact"/>
        <w:rPr>
          <w:sz w:val="26"/>
          <w:szCs w:val="26"/>
        </w:rPr>
      </w:pPr>
    </w:p>
    <w:p w:rsidR="009329CB" w:rsidRPr="002C442A" w:rsidRDefault="00001127">
      <w:pPr>
        <w:ind w:left="3072" w:right="3071"/>
        <w:jc w:val="center"/>
        <w:rPr>
          <w:sz w:val="22"/>
          <w:szCs w:val="22"/>
        </w:rPr>
      </w:pPr>
      <w:r w:rsidRPr="002C442A">
        <w:rPr>
          <w:spacing w:val="2"/>
          <w:sz w:val="22"/>
          <w:szCs w:val="22"/>
        </w:rPr>
        <w:t>T</w:t>
      </w:r>
      <w:r w:rsidRPr="002C442A">
        <w:rPr>
          <w:sz w:val="22"/>
          <w:szCs w:val="22"/>
        </w:rPr>
        <w:t>ÊN</w:t>
      </w:r>
      <w:r w:rsidRPr="002C442A">
        <w:rPr>
          <w:spacing w:val="-4"/>
          <w:sz w:val="22"/>
          <w:szCs w:val="22"/>
        </w:rPr>
        <w:t xml:space="preserve"> </w:t>
      </w:r>
      <w:r w:rsidRPr="002C442A">
        <w:rPr>
          <w:spacing w:val="2"/>
          <w:sz w:val="22"/>
          <w:szCs w:val="22"/>
        </w:rPr>
        <w:t>T</w:t>
      </w:r>
      <w:r w:rsidRPr="002C442A">
        <w:rPr>
          <w:spacing w:val="-1"/>
          <w:sz w:val="22"/>
          <w:szCs w:val="22"/>
        </w:rPr>
        <w:t>HÀN</w:t>
      </w:r>
      <w:r w:rsidRPr="002C442A">
        <w:rPr>
          <w:sz w:val="22"/>
          <w:szCs w:val="22"/>
        </w:rPr>
        <w:t>H</w:t>
      </w:r>
      <w:r w:rsidRPr="002C442A">
        <w:rPr>
          <w:spacing w:val="-1"/>
          <w:sz w:val="22"/>
          <w:szCs w:val="22"/>
        </w:rPr>
        <w:t xml:space="preserve"> </w:t>
      </w:r>
      <w:r w:rsidRPr="002C442A">
        <w:rPr>
          <w:sz w:val="22"/>
          <w:szCs w:val="22"/>
        </w:rPr>
        <w:t>P</w:t>
      </w:r>
      <w:r w:rsidRPr="002C442A">
        <w:rPr>
          <w:spacing w:val="-1"/>
          <w:sz w:val="22"/>
          <w:szCs w:val="22"/>
        </w:rPr>
        <w:t>H</w:t>
      </w:r>
      <w:r w:rsidRPr="002C442A">
        <w:rPr>
          <w:spacing w:val="2"/>
          <w:sz w:val="22"/>
          <w:szCs w:val="22"/>
        </w:rPr>
        <w:t>Ố</w:t>
      </w:r>
      <w:r w:rsidRPr="002C442A">
        <w:rPr>
          <w:spacing w:val="-4"/>
          <w:sz w:val="22"/>
          <w:szCs w:val="22"/>
        </w:rPr>
        <w:t>-</w:t>
      </w:r>
      <w:r w:rsidRPr="002C442A">
        <w:rPr>
          <w:spacing w:val="-1"/>
          <w:sz w:val="22"/>
          <w:szCs w:val="22"/>
        </w:rPr>
        <w:t>NĂ</w:t>
      </w:r>
      <w:r w:rsidRPr="002C442A">
        <w:rPr>
          <w:sz w:val="22"/>
          <w:szCs w:val="22"/>
        </w:rPr>
        <w:t>M</w:t>
      </w:r>
    </w:p>
    <w:p w:rsidR="009329CB" w:rsidRDefault="00001127">
      <w:pPr>
        <w:spacing w:before="62"/>
        <w:ind w:left="2146" w:right="2145"/>
        <w:jc w:val="center"/>
        <w:rPr>
          <w:i/>
          <w:sz w:val="22"/>
          <w:szCs w:val="22"/>
        </w:rPr>
      </w:pPr>
      <w:r w:rsidRPr="002C442A">
        <w:rPr>
          <w:spacing w:val="1"/>
          <w:sz w:val="22"/>
          <w:szCs w:val="22"/>
        </w:rPr>
        <w:t>(</w:t>
      </w:r>
      <w:r w:rsidRPr="002C442A">
        <w:rPr>
          <w:i/>
          <w:spacing w:val="1"/>
          <w:sz w:val="22"/>
          <w:szCs w:val="22"/>
        </w:rPr>
        <w:t>I</w:t>
      </w:r>
      <w:r w:rsidRPr="002C442A">
        <w:rPr>
          <w:i/>
          <w:sz w:val="22"/>
          <w:szCs w:val="22"/>
        </w:rPr>
        <w:t xml:space="preserve">n </w:t>
      </w:r>
      <w:r w:rsidRPr="002C442A">
        <w:rPr>
          <w:i/>
          <w:spacing w:val="-2"/>
          <w:sz w:val="22"/>
          <w:szCs w:val="22"/>
        </w:rPr>
        <w:t>h</w:t>
      </w:r>
      <w:r w:rsidRPr="002C442A">
        <w:rPr>
          <w:i/>
          <w:sz w:val="22"/>
          <w:szCs w:val="22"/>
        </w:rPr>
        <w:t>oa cỡ</w:t>
      </w:r>
      <w:r w:rsidRPr="002C442A">
        <w:rPr>
          <w:i/>
          <w:spacing w:val="-2"/>
          <w:sz w:val="22"/>
          <w:szCs w:val="22"/>
        </w:rPr>
        <w:t xml:space="preserve"> </w:t>
      </w:r>
      <w:r w:rsidRPr="002C442A">
        <w:rPr>
          <w:i/>
          <w:sz w:val="22"/>
          <w:szCs w:val="22"/>
        </w:rPr>
        <w:t>chữ 12,</w:t>
      </w:r>
      <w:r w:rsidRPr="002C442A">
        <w:rPr>
          <w:i/>
          <w:spacing w:val="-2"/>
          <w:sz w:val="22"/>
          <w:szCs w:val="22"/>
        </w:rPr>
        <w:t xml:space="preserve"> </w:t>
      </w:r>
      <w:r w:rsidRPr="002C442A">
        <w:rPr>
          <w:i/>
          <w:spacing w:val="1"/>
          <w:sz w:val="22"/>
          <w:szCs w:val="22"/>
        </w:rPr>
        <w:t>f</w:t>
      </w:r>
      <w:r w:rsidRPr="002C442A">
        <w:rPr>
          <w:i/>
          <w:sz w:val="22"/>
          <w:szCs w:val="22"/>
        </w:rPr>
        <w:t>o</w:t>
      </w:r>
      <w:r w:rsidRPr="002C442A">
        <w:rPr>
          <w:i/>
          <w:spacing w:val="-2"/>
          <w:sz w:val="22"/>
          <w:szCs w:val="22"/>
        </w:rPr>
        <w:t>n</w:t>
      </w:r>
      <w:r w:rsidRPr="002C442A">
        <w:rPr>
          <w:i/>
          <w:sz w:val="22"/>
          <w:szCs w:val="22"/>
        </w:rPr>
        <w:t>t</w:t>
      </w:r>
      <w:r w:rsidRPr="002C442A">
        <w:rPr>
          <w:i/>
          <w:spacing w:val="2"/>
          <w:sz w:val="22"/>
          <w:szCs w:val="22"/>
        </w:rPr>
        <w:t xml:space="preserve"> </w:t>
      </w:r>
      <w:r w:rsidRPr="002C442A">
        <w:rPr>
          <w:i/>
          <w:sz w:val="22"/>
          <w:szCs w:val="22"/>
        </w:rPr>
        <w:t>chữ</w:t>
      </w:r>
      <w:r w:rsidRPr="002C442A">
        <w:rPr>
          <w:i/>
          <w:spacing w:val="-2"/>
          <w:sz w:val="22"/>
          <w:szCs w:val="22"/>
        </w:rPr>
        <w:t xml:space="preserve"> </w:t>
      </w:r>
      <w:r w:rsidRPr="002C442A">
        <w:rPr>
          <w:i/>
          <w:sz w:val="22"/>
          <w:szCs w:val="22"/>
        </w:rPr>
        <w:t>Times New</w:t>
      </w:r>
      <w:r w:rsidRPr="002C442A">
        <w:rPr>
          <w:i/>
          <w:spacing w:val="-1"/>
          <w:sz w:val="22"/>
          <w:szCs w:val="22"/>
        </w:rPr>
        <w:t xml:space="preserve"> </w:t>
      </w:r>
      <w:r w:rsidRPr="002C442A">
        <w:rPr>
          <w:i/>
          <w:sz w:val="22"/>
          <w:szCs w:val="22"/>
        </w:rPr>
        <w:t>Ro</w:t>
      </w:r>
      <w:r w:rsidRPr="002C442A">
        <w:rPr>
          <w:i/>
          <w:spacing w:val="-2"/>
          <w:sz w:val="22"/>
          <w:szCs w:val="22"/>
        </w:rPr>
        <w:t>ma</w:t>
      </w:r>
      <w:r w:rsidRPr="002C442A">
        <w:rPr>
          <w:i/>
          <w:sz w:val="22"/>
          <w:szCs w:val="22"/>
        </w:rPr>
        <w:t>n)</w:t>
      </w:r>
    </w:p>
    <w:p w:rsidR="00C22C64" w:rsidRDefault="00C22C64">
      <w:pPr>
        <w:spacing w:before="62"/>
        <w:ind w:left="2146" w:right="2145"/>
        <w:jc w:val="center"/>
        <w:rPr>
          <w:i/>
          <w:sz w:val="22"/>
          <w:szCs w:val="22"/>
        </w:rPr>
      </w:pPr>
    </w:p>
    <w:p w:rsidR="00C22C64" w:rsidRDefault="00C22C64">
      <w:pPr>
        <w:spacing w:before="62"/>
        <w:ind w:left="2146" w:right="2145"/>
        <w:jc w:val="center"/>
        <w:rPr>
          <w:i/>
          <w:sz w:val="22"/>
          <w:szCs w:val="22"/>
        </w:rPr>
      </w:pPr>
    </w:p>
    <w:p w:rsidR="00C22C64" w:rsidRDefault="00C22C64">
      <w:pPr>
        <w:spacing w:before="62"/>
        <w:ind w:left="2146" w:right="2145"/>
        <w:jc w:val="center"/>
        <w:rPr>
          <w:i/>
          <w:sz w:val="22"/>
          <w:szCs w:val="22"/>
        </w:rPr>
      </w:pPr>
    </w:p>
    <w:p w:rsidR="00C22C64" w:rsidRPr="002C442A" w:rsidRDefault="00C22C64">
      <w:pPr>
        <w:spacing w:before="62"/>
        <w:ind w:left="2146" w:right="2145"/>
        <w:jc w:val="center"/>
        <w:rPr>
          <w:sz w:val="22"/>
          <w:szCs w:val="22"/>
        </w:rPr>
      </w:pPr>
    </w:p>
    <w:sectPr w:rsidR="00C22C64" w:rsidRPr="002C442A" w:rsidSect="009329CB">
      <w:pgSz w:w="11920" w:h="16840"/>
      <w:pgMar w:top="64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F1D21"/>
    <w:multiLevelType w:val="hybridMultilevel"/>
    <w:tmpl w:val="2D7A257A"/>
    <w:lvl w:ilvl="0" w:tplc="A6CED8DC">
      <w:start w:val="6"/>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9404D"/>
    <w:multiLevelType w:val="multilevel"/>
    <w:tmpl w:val="D754509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779A29E7"/>
    <w:multiLevelType w:val="hybridMultilevel"/>
    <w:tmpl w:val="DFAC6714"/>
    <w:lvl w:ilvl="0" w:tplc="FFD89F04">
      <w:start w:val="1"/>
      <w:numFmt w:val="bullet"/>
      <w:lvlText w:val="-"/>
      <w:lvlJc w:val="left"/>
      <w:pPr>
        <w:ind w:left="1080" w:hanging="360"/>
      </w:pPr>
      <w:rPr>
        <w:rFonts w:ascii="Cambria" w:eastAsia="Times New Roman"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FF36D21"/>
    <w:multiLevelType w:val="hybridMultilevel"/>
    <w:tmpl w:val="5A50128C"/>
    <w:lvl w:ilvl="0" w:tplc="FE546C0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9CB"/>
    <w:rsid w:val="00001127"/>
    <w:rsid w:val="000A40C9"/>
    <w:rsid w:val="00136D76"/>
    <w:rsid w:val="00295538"/>
    <w:rsid w:val="002C442A"/>
    <w:rsid w:val="004B321D"/>
    <w:rsid w:val="006335DA"/>
    <w:rsid w:val="00746A08"/>
    <w:rsid w:val="00890EA3"/>
    <w:rsid w:val="009329CB"/>
    <w:rsid w:val="00C22C64"/>
    <w:rsid w:val="00D34262"/>
    <w:rsid w:val="00EF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1B3490"/>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1B3490"/>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1B3490"/>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1B3490"/>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B349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1B3490"/>
    <w:rPr>
      <w:rFonts w:ascii="Cambria" w:eastAsia="Times New Roman" w:hAnsi="Cambria" w:cs="Times New Roman"/>
      <w:sz w:val="22"/>
      <w:szCs w:val="22"/>
    </w:rPr>
  </w:style>
  <w:style w:type="paragraph" w:styleId="ListParagraph">
    <w:name w:val="List Paragraph"/>
    <w:basedOn w:val="Normal"/>
    <w:uiPriority w:val="34"/>
    <w:qFormat/>
    <w:rsid w:val="002C442A"/>
    <w:pPr>
      <w:ind w:left="720"/>
      <w:contextualSpacing/>
    </w:pPr>
    <w:rPr>
      <w:rFonts w:ascii="Calibri" w:hAnsi="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1B3490"/>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1B3490"/>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1B3490"/>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1B3490"/>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B349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1B3490"/>
    <w:rPr>
      <w:rFonts w:ascii="Cambria" w:eastAsia="Times New Roman" w:hAnsi="Cambria" w:cs="Times New Roman"/>
      <w:sz w:val="22"/>
      <w:szCs w:val="22"/>
    </w:rPr>
  </w:style>
  <w:style w:type="paragraph" w:styleId="ListParagraph">
    <w:name w:val="List Paragraph"/>
    <w:basedOn w:val="Normal"/>
    <w:uiPriority w:val="34"/>
    <w:qFormat/>
    <w:rsid w:val="002C442A"/>
    <w:pPr>
      <w:ind w:left="720"/>
      <w:contextualSpacing/>
    </w:pPr>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vitruong</dc:creator>
  <cp:lastModifiedBy>DiepLV</cp:lastModifiedBy>
  <cp:revision>2</cp:revision>
  <cp:lastPrinted>2015-05-14T07:41:00Z</cp:lastPrinted>
  <dcterms:created xsi:type="dcterms:W3CDTF">2015-11-24T14:13:00Z</dcterms:created>
  <dcterms:modified xsi:type="dcterms:W3CDTF">2015-11-24T14:13:00Z</dcterms:modified>
</cp:coreProperties>
</file>